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  <Default Extension="jpg" ContentType="image/jp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Calibri" w:hAnsi="Calibri" w:eastAsia="Calibri" w:ascii="Calibri"/>
          <w:sz w:val="22"/>
          <w:szCs w:val="22"/>
        </w:rPr>
        <w:jc w:val="center"/>
        <w:spacing w:before="53" w:lineRule="exact" w:line="260"/>
        <w:ind w:left="5032" w:right="5911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  <w:sectPr>
          <w:pgSz w:w="12260" w:h="15860"/>
          <w:pgMar w:top="160" w:bottom="280" w:left="500" w:right="240"/>
        </w:sectPr>
      </w:pPr>
      <w:r>
        <w:rPr>
          <w:sz w:val="26"/>
          <w:szCs w:val="2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tLeast" w:line="300"/>
        <w:ind w:left="287" w:right="-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892" w:right="2853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2"/>
        <w:ind w:left="-17" w:right="1903" w:hanging="41"/>
        <w:sectPr>
          <w:type w:val="continuous"/>
          <w:pgSz w:w="12260" w:h="15860"/>
          <w:pgMar w:top="160" w:bottom="280" w:left="500" w:right="240"/>
          <w:cols w:num="2" w:equalWidth="off">
            <w:col w:w="1894" w:space="374"/>
            <w:col w:w="9252"/>
          </w:cols>
        </w:sectPr>
      </w:pP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IN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EN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-13"/>
          <w:w w:val="99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2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"/>
          <w:w w:val="97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99"/>
          <w:sz w:val="20"/>
          <w:szCs w:val="20"/>
        </w:rPr>
        <w:t>Í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-13"/>
          <w:w w:val="99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spacing w:val="5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7"/>
          <w:w w:val="97"/>
          <w:sz w:val="20"/>
          <w:szCs w:val="20"/>
        </w:rPr>
        <w:t>S</w:t>
      </w:r>
      <w:r>
        <w:rPr>
          <w:rFonts w:cs="Arial" w:hAnsi="Arial" w:eastAsia="Arial" w:ascii="Arial"/>
          <w:b/>
          <w:spacing w:val="-3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spacing w:val="9"/>
          <w:w w:val="97"/>
          <w:sz w:val="20"/>
          <w:szCs w:val="20"/>
        </w:rPr>
        <w:t>B</w:t>
      </w:r>
      <w:r>
        <w:rPr>
          <w:rFonts w:cs="Arial" w:hAnsi="Arial" w:eastAsia="Arial" w:ascii="Arial"/>
          <w:b/>
          <w:spacing w:val="-3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spacing w:val="4"/>
          <w:w w:val="97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40"/>
        <w:ind w:left="2412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cu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tad,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ela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41"/>
        <w:ind w:left="2412" w:right="-53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br w:type="column"/>
      </w:r>
      <w:r>
        <w:rPr>
          <w:sz w:val="11"/>
          <w:szCs w:val="11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Titulo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centra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</w:p>
    <w:p>
      <w:pPr>
        <w:rPr>
          <w:rFonts w:cs="Calibri" w:hAnsi="Calibri" w:eastAsia="Calibri" w:ascii="Calibri"/>
          <w:sz w:val="22"/>
          <w:szCs w:val="22"/>
        </w:rPr>
        <w:jc w:val="left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illa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type w:val="continuous"/>
          <w:pgSz w:w="12260" w:h="15860"/>
          <w:pgMar w:top="160" w:bottom="280" w:left="500" w:right="240"/>
          <w:cols w:num="2" w:equalWidth="off">
            <w:col w:w="4276" w:space="3894"/>
            <w:col w:w="3350"/>
          </w:cols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arca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60" w:h="15860"/>
          <w:pgMar w:top="160" w:bottom="280" w:left="500" w:right="2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7"/>
        <w:ind w:left="498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9"/>
          <w:szCs w:val="19"/>
        </w:rPr>
        <w:jc w:val="left"/>
        <w:spacing w:before="4" w:lineRule="exact" w:line="180"/>
      </w:pPr>
      <w:r>
        <w:br w:type="column"/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794" w:right="91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1" w:lineRule="exact" w:line="240"/>
        <w:ind w:left="-37" w:right="-37"/>
      </w:pP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b/>
          <w:spacing w:val="-4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Y</w:t>
      </w:r>
      <w:r>
        <w:rPr>
          <w:rFonts w:cs="Arial" w:hAnsi="Arial" w:eastAsia="Arial" w:ascii="Arial"/>
          <w:b/>
          <w:spacing w:val="-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Ó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60" w:h="15860"/>
          <w:pgMar w:top="160" w:bottom="280" w:left="500" w:right="240"/>
          <w:cols w:num="3" w:equalWidth="off">
            <w:col w:w="1097" w:space="1794"/>
            <w:col w:w="6147" w:space="1748"/>
            <w:col w:w="734"/>
          </w:cols>
        </w:sectPr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1"/>
          <w:szCs w:val="11"/>
        </w:rPr>
        <w:jc w:val="left"/>
        <w:spacing w:before="9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3" w:lineRule="exact" w:line="280"/>
        <w:ind w:left="880"/>
      </w:pPr>
      <w:r>
        <w:pict>
          <v:group style="position:absolute;margin-left:314.39pt;margin-top:8.74363pt;width:12.42pt;height:81pt;mso-position-horizontal-relative:page;mso-position-vertical-relative:paragraph;z-index:-1961" coordorigin="6288,175" coordsize="248,1620">
            <v:shape style="position:absolute;left:6288;top:175;width:248;height:1620" coordorigin="6288,175" coordsize="248,1620" path="m6368,1554l6288,1554,6406,1795,6528,1556,6448,1555,6447,1595,6367,1594,6368,1554xe" filled="t" fillcolor="#000000" stroked="f">
              <v:path arrowok="t"/>
              <v:fill/>
            </v:shape>
            <v:shape style="position:absolute;left:6288;top:175;width:248;height:1620" coordorigin="6288,175" coordsize="248,1620" path="m6367,1594l6447,1595,6448,1555,6456,415,6457,375,6536,416,6418,175,6377,374,6376,414,6368,1554,6367,1594xe" filled="t" fillcolor="#000000" stroked="f">
              <v:path arrowok="t"/>
              <v:fill/>
            </v:shape>
            <v:shape style="position:absolute;left:6288;top:175;width:248;height:1620" coordorigin="6288,175" coordsize="248,1620" path="m6377,374l6418,175,6296,414,6376,414,6377,374xe" filled="t" fillcolor="#000000" stroked="f">
              <v:path arrowok="t"/>
              <v:fill/>
            </v:shape>
            <v:shape style="position:absolute;left:6288;top:175;width:248;height:1620" coordorigin="6288,175" coordsize="248,1620" path="m6536,416l6457,375,6456,415,6536,416xe" filled="t" fillcolor="#000000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enen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.5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                                                                             </w:t>
      </w:r>
      <w:r>
        <w:rPr>
          <w:rFonts w:cs="Calibri" w:hAnsi="Calibri" w:eastAsia="Calibri" w:ascii="Calibri"/>
          <w:spacing w:val="29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Título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1</w:t>
      </w:r>
    </w:p>
    <w:p>
      <w:pPr>
        <w:rPr>
          <w:sz w:val="13"/>
          <w:szCs w:val="13"/>
        </w:rPr>
        <w:jc w:val="left"/>
        <w:spacing w:before="3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60" w:h="15860"/>
          <w:pgMar w:top="160" w:bottom="280" w:left="500" w:right="240"/>
        </w:sectPr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3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76"/>
        <w:ind w:left="102" w:right="-40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lí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refer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car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2"/>
      </w:pPr>
      <w:r>
        <w:br w:type="column"/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3560"/>
        <w:sectPr>
          <w:type w:val="continuous"/>
          <w:pgSz w:w="12260" w:h="15860"/>
          <w:pgMar w:top="160" w:bottom="280" w:left="500" w:right="240"/>
          <w:cols w:num="2" w:equalWidth="off">
            <w:col w:w="2830" w:space="984"/>
            <w:col w:w="7706"/>
          </w:cols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Fecha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347.52pt;margin-top:724.514pt;width:6.56pt;height:56.7pt;mso-position-horizontal-relative:page;mso-position-vertical-relative:page;z-index:-1962" coordorigin="6950,14490" coordsize="131,1134">
            <v:shape style="position:absolute;left:6950;top:14490;width:131;height:1134" coordorigin="6950,14490" coordsize="131,1134" path="m7013,14695l7012,14755,7027,14755,7028,14695,7013,14695xe" filled="t" fillcolor="#000000" stroked="f">
              <v:path arrowok="t"/>
              <v:fill/>
            </v:shape>
            <v:shape style="position:absolute;left:6950;top:14490;width:131;height:1134" coordorigin="6950,14490" coordsize="131,1134" path="m7012,14800l7011,14860,7026,14860,7027,14800,7012,14800xe" filled="t" fillcolor="#000000" stroked="f">
              <v:path arrowok="t"/>
              <v:fill/>
            </v:shape>
            <v:shape style="position:absolute;left:6950;top:14490;width:131;height:1134" coordorigin="6950,14490" coordsize="131,1134" path="m7010,14905l7010,14965,7025,14965,7025,14905,7010,14905xe" filled="t" fillcolor="#000000" stroked="f">
              <v:path arrowok="t"/>
              <v:fill/>
            </v:shape>
            <v:shape style="position:absolute;left:6950;top:14490;width:131;height:1134" coordorigin="6950,14490" coordsize="131,1134" path="m7009,15010l7008,15070,7023,15070,7024,15010,7009,15010xe" filled="t" fillcolor="#000000" stroked="f">
              <v:path arrowok="t"/>
              <v:fill/>
            </v:shape>
            <v:shape style="position:absolute;left:6950;top:14490;width:131;height:1134" coordorigin="6950,14490" coordsize="131,1134" path="m7008,15115l7007,15175,7022,15175,7023,15115,7008,15115xe" filled="t" fillcolor="#000000" stroked="f">
              <v:path arrowok="t"/>
              <v:fill/>
            </v:shape>
            <v:shape style="position:absolute;left:6950;top:14490;width:131;height:1134" coordorigin="6950,14490" coordsize="131,1134" path="m7006,15220l7006,15280,7021,15280,7021,15220,7006,15220xe" filled="t" fillcolor="#000000" stroked="f">
              <v:path arrowok="t"/>
              <v:fill/>
            </v:shape>
            <v:shape style="position:absolute;left:6950;top:14490;width:131;height:1134" coordorigin="6950,14490" coordsize="131,1134" path="m7005,15325l7004,15385,7019,15385,7020,15325,7005,15325xe" filled="t" fillcolor="#000000" stroked="f">
              <v:path arrowok="t"/>
              <v:fill/>
            </v:shape>
            <v:shape style="position:absolute;left:6950;top:14490;width:131;height:1134" coordorigin="6950,14490" coordsize="131,1134" path="m7014,14650l7029,14650,7029,14610,7029,14590,7082,14611,7023,14490,7014,14590,7014,14610,7014,14650xe" filled="t" fillcolor="#000000" stroked="f">
              <v:path arrowok="t"/>
              <v:fill/>
            </v:shape>
            <v:shape style="position:absolute;left:6950;top:14490;width:131;height:1134" coordorigin="6950,14490" coordsize="131,1134" path="m7014,14590l7023,14490,6962,14610,7014,14610,7014,14590xe" filled="t" fillcolor="#000000" stroked="f">
              <v:path arrowok="t"/>
              <v:fill/>
            </v:shape>
            <v:shape style="position:absolute;left:6950;top:14490;width:131;height:1134" coordorigin="6950,14490" coordsize="131,1134" path="m7004,15430l7003,15490,7018,15490,7019,15430,7004,15430xe" filled="t" fillcolor="#000000" stroked="f">
              <v:path arrowok="t"/>
              <v:fill/>
            </v:shape>
            <v:shape style="position:absolute;left:6950;top:14490;width:131;height:1134" coordorigin="6950,14490" coordsize="131,1134" path="m7070,15505l6950,15504,7009,15624,7070,15505xe" filled="t" fillcolor="#000000" stroked="f">
              <v:path arrowok="t"/>
              <v:fill/>
            </v:shape>
            <v:shape style="position:absolute;left:6950;top:14490;width:131;height:1134" coordorigin="6950,14490" coordsize="131,1134" path="m7082,14611l7029,14590,7029,14610,7082,14611xe" filled="t" fillcolor="#000000" stroked="f">
              <v:path arrowok="t"/>
              <v:fill/>
            </v:shape>
            <w10:wrap type="none"/>
          </v:group>
        </w:pict>
      </w:r>
      <w:r>
        <w:pict>
          <v:group style="position:absolute;margin-left:22.175pt;margin-top:0pt;width:584.625pt;height:721.536pt;mso-position-horizontal-relative:page;mso-position-vertical-relative:page;z-index:-1963" coordorigin="444,0" coordsize="11693,14431">
            <v:shape type="#_x0000_t75" style="position:absolute;left:3165;top:3980;width:6519;height:6519">
              <v:imagedata o:title="" r:id="rId4"/>
            </v:shape>
            <v:shape style="position:absolute;left:1863;top:1135;width:0;height:29" coordorigin="1863,1135" coordsize="0,29" path="m1863,1135l1863,1164e" filled="f" stroked="t" strokeweight="1.44pt" strokecolor="#000000">
              <v:path arrowok="t"/>
              <v:stroke dashstyle="dash"/>
            </v:shape>
            <v:shape style="position:absolute;left:1863;top:1135;width:0;height:29" coordorigin="1863,1135" coordsize="0,29" path="m1863,1135l1863,1164e" filled="f" stroked="t" strokeweight="1.44pt" strokecolor="#000000">
              <v:path arrowok="t"/>
              <v:stroke dashstyle="dash"/>
            </v:shape>
            <v:shape style="position:absolute;left:1877;top:1150;width:9057;height:0" coordorigin="1877,1150" coordsize="9057,0" path="m1877,1150l10934,1150e" filled="f" stroked="t" strokeweight="1.44pt" strokecolor="#000000">
              <v:path arrowok="t"/>
              <v:stroke dashstyle="dash"/>
            </v:shape>
            <v:shape style="position:absolute;left:10948;top:1135;width:0;height:29" coordorigin="10948,1135" coordsize="0,29" path="m10948,1135l10948,1164e" filled="f" stroked="t" strokeweight="1.44pt" strokecolor="#000000">
              <v:path arrowok="t"/>
              <v:stroke dashstyle="dash"/>
            </v:shape>
            <v:shape style="position:absolute;left:10948;top:1135;width:0;height:29" coordorigin="10948,1135" coordsize="0,29" path="m10948,1135l10948,1164e" filled="f" stroked="t" strokeweight="1.44pt" strokecolor="#000000">
              <v:path arrowok="t"/>
              <v:stroke dashstyle="dash"/>
            </v:shape>
            <v:shape style="position:absolute;left:1863;top:1164;width:0;height:274" coordorigin="1863,1164" coordsize="0,274" path="m1863,1164l1863,1438e" filled="f" stroked="t" strokeweight="1.44pt" strokecolor="#000000">
              <v:path arrowok="t"/>
              <v:stroke dashstyle="dash"/>
            </v:shape>
            <v:shape style="position:absolute;left:10948;top:1164;width:0;height:274" coordorigin="10948,1164" coordsize="0,274" path="m10948,1164l10948,1438e" filled="f" stroked="t" strokeweight="1.44pt" strokecolor="#000000">
              <v:path arrowok="t"/>
              <v:stroke dashstyle="dash"/>
            </v:shape>
            <v:shape style="position:absolute;left:1863;top:1438;width:0;height:231" coordorigin="1863,1438" coordsize="0,231" path="m1863,1438l1863,1668e" filled="f" stroked="t" strokeweight="1.44pt" strokecolor="#000000">
              <v:path arrowok="t"/>
              <v:stroke dashstyle="dash"/>
            </v:shape>
            <v:shape style="position:absolute;left:10948;top:1438;width:0;height:231" coordorigin="10948,1438" coordsize="0,231" path="m10948,1438l10948,1668e" filled="f" stroked="t" strokeweight="1.44pt" strokecolor="#000000">
              <v:path arrowok="t"/>
              <v:stroke dashstyle="dash"/>
            </v:shape>
            <v:shape style="position:absolute;left:1863;top:1668;width:0;height:228" coordorigin="1863,1668" coordsize="0,228" path="m1863,1668l1863,1896e" filled="f" stroked="t" strokeweight="1.44pt" strokecolor="#000000">
              <v:path arrowok="t"/>
              <v:stroke dashstyle="dash"/>
            </v:shape>
            <v:shape style="position:absolute;left:10948;top:1668;width:0;height:228" coordorigin="10948,1668" coordsize="0,228" path="m10948,1668l10948,1896e" filled="f" stroked="t" strokeweight="1.44pt" strokecolor="#000000">
              <v:path arrowok="t"/>
              <v:stroke dashstyle="dash"/>
            </v:shape>
            <v:shape style="position:absolute;left:1863;top:1896;width:0;height:230" coordorigin="1863,1896" coordsize="0,230" path="m1863,1896l1863,2127e" filled="f" stroked="t" strokeweight="1.44pt" strokecolor="#000000">
              <v:path arrowok="t"/>
              <v:stroke dashstyle="dash"/>
            </v:shape>
            <v:shape style="position:absolute;left:10948;top:1896;width:0;height:230" coordorigin="10948,1896" coordsize="0,230" path="m10948,1896l10948,2127e" filled="f" stroked="t" strokeweight="1.44pt" strokecolor="#000000">
              <v:path arrowok="t"/>
              <v:stroke dashstyle="dash"/>
            </v:shape>
            <v:shape style="position:absolute;left:1848;top:2137;width:29;height:0" coordorigin="1848,2137" coordsize="29,0" path="m1848,2137l1877,2137e" filled="f" stroked="t" strokeweight="1.44pt" strokecolor="#000000">
              <v:path arrowok="t"/>
              <v:stroke dashstyle="dash"/>
            </v:shape>
            <v:shape style="position:absolute;left:10948;top:2127;width:0;height:254" coordorigin="10948,2127" coordsize="0,254" path="m10948,2127l10948,2381e" filled="f" stroked="t" strokeweight="1.44pt" strokecolor="#000000">
              <v:path arrowok="t"/>
              <v:stroke dashstyle="dash"/>
            </v:shape>
            <v:shape style="position:absolute;left:10948;top:2381;width:0;height:276" coordorigin="10948,2381" coordsize="0,276" path="m10948,2381l10948,2657e" filled="f" stroked="t" strokeweight="1.44pt" strokecolor="#000000">
              <v:path arrowok="t"/>
              <v:stroke dashstyle="dash"/>
            </v:shape>
            <v:shape style="position:absolute;left:10948;top:2657;width:0;height:187" coordorigin="10948,2657" coordsize="0,187" path="m10948,2657l10948,2844e" filled="f" stroked="t" strokeweight="1.44pt" strokecolor="#000000">
              <v:path arrowok="t"/>
              <v:stroke dashstyle="dash"/>
            </v:shape>
            <v:shape style="position:absolute;left:6445;top:-8;width:131;height:1134" coordorigin="6445,-8" coordsize="131,1134" path="m6523,197l6508,197,6507,257,6522,257,6523,197xe" filled="t" fillcolor="#000000" stroked="f">
              <v:path arrowok="t"/>
              <v:fill/>
            </v:shape>
            <v:shape style="position:absolute;left:6445;top:-8;width:131;height:1134" coordorigin="6445,-8" coordsize="131,1134" path="m6522,302l6507,302,6506,362,6521,362,6522,302xe" filled="t" fillcolor="#000000" stroked="f">
              <v:path arrowok="t"/>
              <v:fill/>
            </v:shape>
            <v:shape style="position:absolute;left:6445;top:-8;width:131;height:1134" coordorigin="6445,-8" coordsize="131,1134" path="m6520,407l6505,407,6505,467,6520,467,6520,407xe" filled="t" fillcolor="#000000" stroked="f">
              <v:path arrowok="t"/>
              <v:fill/>
            </v:shape>
            <v:shape style="position:absolute;left:6445;top:-8;width:131;height:1134" coordorigin="6445,-8" coordsize="131,1134" path="m6519,512l6504,512,6503,572,6518,572,6519,512xe" filled="t" fillcolor="#000000" stroked="f">
              <v:path arrowok="t"/>
              <v:fill/>
            </v:shape>
            <v:shape style="position:absolute;left:6445;top:-8;width:131;height:1134" coordorigin="6445,-8" coordsize="131,1134" path="m6518,617l6503,617,6502,677,6517,677,6518,617xe" filled="t" fillcolor="#000000" stroked="f">
              <v:path arrowok="t"/>
              <v:fill/>
            </v:shape>
            <v:shape style="position:absolute;left:6445;top:-8;width:131;height:1134" coordorigin="6445,-8" coordsize="131,1134" path="m6516,722l6501,722,6501,782,6516,782,6516,722xe" filled="t" fillcolor="#000000" stroked="f">
              <v:path arrowok="t"/>
              <v:fill/>
            </v:shape>
            <v:shape style="position:absolute;left:6445;top:-8;width:131;height:1134" coordorigin="6445,-8" coordsize="131,1134" path="m6515,827l6500,827,6499,887,6514,887,6515,827xe" filled="t" fillcolor="#000000" stroked="f">
              <v:path arrowok="t"/>
              <v:fill/>
            </v:shape>
            <v:shape style="position:absolute;left:6445;top:-8;width:131;height:1134" coordorigin="6445,-8" coordsize="131,1134" path="m6524,112l6524,92,6577,113,6522,0,6517,0,6509,92,6509,112,6509,152,6524,152,6524,112xe" filled="t" fillcolor="#000000" stroked="f">
              <v:path arrowok="t"/>
              <v:fill/>
            </v:shape>
            <v:shape style="position:absolute;left:6445;top:-8;width:131;height:1134" coordorigin="6445,-8" coordsize="131,1134" path="m6509,92l6517,0,6514,0,6457,111,6509,112,6509,92xe" filled="t" fillcolor="#000000" stroked="f">
              <v:path arrowok="t"/>
              <v:fill/>
            </v:shape>
            <v:shape style="position:absolute;left:6445;top:-8;width:131;height:1134" coordorigin="6445,-8" coordsize="131,1134" path="m6514,932l6499,932,6498,992,6513,992,6514,932xe" filled="t" fillcolor="#000000" stroked="f">
              <v:path arrowok="t"/>
              <v:fill/>
            </v:shape>
            <v:shape style="position:absolute;left:6445;top:-8;width:131;height:1134" coordorigin="6445,-8" coordsize="131,1134" path="m6565,1007l6445,1005,6504,1126,6565,1007xe" filled="t" fillcolor="#000000" stroked="f">
              <v:path arrowok="t"/>
              <v:fill/>
            </v:shape>
            <v:shape style="position:absolute;left:6445;top:-8;width:131;height:1134" coordorigin="6445,-8" coordsize="131,1134" path="m6524,92l6524,112,6577,113,6524,92xe" filled="t" fillcolor="#000000" stroked="f">
              <v:path arrowok="t"/>
              <v:fill/>
            </v:shape>
            <v:shape style="position:absolute;left:10948;top:4330;width:0;height:293" coordorigin="10948,4330" coordsize="0,293" path="m10948,4330l10948,4623e" filled="f" stroked="t" strokeweight="1.44pt" strokecolor="#000000">
              <v:path arrowok="t"/>
              <v:stroke dashstyle="dash"/>
            </v:shape>
            <v:shape style="position:absolute;left:10948;top:4623;width:0;height:293" coordorigin="10948,4623" coordsize="0,293" path="m10948,4623l10948,4916e" filled="f" stroked="t" strokeweight="1.44pt" strokecolor="#000000">
              <v:path arrowok="t"/>
              <v:stroke dashstyle="dash"/>
            </v:shape>
            <v:shape style="position:absolute;left:10948;top:4916;width:0;height:293" coordorigin="10948,4916" coordsize="0,293" path="m10948,4916l10948,5209e" filled="f" stroked="t" strokeweight="1.44pt" strokecolor="#000000">
              <v:path arrowok="t"/>
              <v:stroke dashstyle="dash"/>
            </v:shape>
            <v:shape style="position:absolute;left:10948;top:5209;width:0;height:293" coordorigin="10948,5209" coordsize="0,293" path="m10948,5209l10948,5502e" filled="f" stroked="t" strokeweight="1.44pt" strokecolor="#000000">
              <v:path arrowok="t"/>
              <v:stroke dashstyle="dash"/>
            </v:shape>
            <v:shape style="position:absolute;left:10948;top:5502;width:0;height:293" coordorigin="10948,5502" coordsize="0,293" path="m10948,5502l10948,5795e" filled="f" stroked="t" strokeweight="1.44pt" strokecolor="#000000">
              <v:path arrowok="t"/>
              <v:stroke dashstyle="dash"/>
            </v:shape>
            <v:shape style="position:absolute;left:10948;top:5795;width:0;height:293" coordorigin="10948,5795" coordsize="0,293" path="m10948,5795l10948,6087e" filled="f" stroked="t" strokeweight="1.44pt" strokecolor="#000000">
              <v:path arrowok="t"/>
              <v:stroke dashstyle="dash"/>
            </v:shape>
            <v:shape style="position:absolute;left:10948;top:6087;width:0;height:293" coordorigin="10948,6087" coordsize="0,293" path="m10948,6087l10948,6380e" filled="f" stroked="t" strokeweight="1.44pt" strokecolor="#000000">
              <v:path arrowok="t"/>
              <v:stroke dashstyle="dash"/>
            </v:shape>
            <v:shape style="position:absolute;left:10948;top:6380;width:0;height:293" coordorigin="10948,6380" coordsize="0,293" path="m10948,6380l10948,6673e" filled="f" stroked="t" strokeweight="1.44pt" strokecolor="#000000">
              <v:path arrowok="t"/>
              <v:stroke dashstyle="dash"/>
            </v:shape>
            <v:shape style="position:absolute;left:10948;top:6673;width:0;height:293" coordorigin="10948,6673" coordsize="0,293" path="m10948,6673l10948,6966e" filled="f" stroked="t" strokeweight="1.44pt" strokecolor="#000000">
              <v:path arrowok="t"/>
              <v:stroke dashstyle="dash"/>
            </v:shape>
            <v:shape style="position:absolute;left:10948;top:6966;width:0;height:254" coordorigin="10948,6966" coordsize="0,254" path="m10948,6966l10948,7220e" filled="f" stroked="t" strokeweight="1.44pt" strokecolor="#000000">
              <v:path arrowok="t"/>
              <v:stroke dashstyle="dash"/>
            </v:shape>
            <v:shape style="position:absolute;left:10948;top:7220;width:0;height:379" coordorigin="10948,7220" coordsize="0,379" path="m10948,7220l10948,7599e" filled="f" stroked="t" strokeweight="1.44pt" strokecolor="#000000">
              <v:path arrowok="t"/>
              <v:stroke dashstyle="dash"/>
            </v:shape>
            <v:shape style="position:absolute;left:10948;top:7599;width:0;height:379" coordorigin="10948,7599" coordsize="0,379" path="m10948,7599l10948,7979e" filled="f" stroked="t" strokeweight="1.44pt" strokecolor="#000000">
              <v:path arrowok="t"/>
              <v:stroke dashstyle="dash"/>
            </v:shape>
            <v:shape style="position:absolute;left:10948;top:7979;width:0;height:379" coordorigin="10948,7979" coordsize="0,379" path="m10948,7979l10948,8358e" filled="f" stroked="t" strokeweight="1.44pt" strokecolor="#000000">
              <v:path arrowok="t"/>
              <v:stroke dashstyle="dash"/>
            </v:shape>
            <v:shape style="position:absolute;left:10948;top:8358;width:0;height:293" coordorigin="10948,8358" coordsize="0,293" path="m10948,8358l10948,8651e" filled="f" stroked="t" strokeweight="1.44pt" strokecolor="#000000">
              <v:path arrowok="t"/>
              <v:stroke dashstyle="dash"/>
            </v:shape>
            <v:shape style="position:absolute;left:10948;top:8651;width:0;height:293" coordorigin="10948,8651" coordsize="0,293" path="m10948,8651l10948,8944e" filled="f" stroked="t" strokeweight="1.44pt" strokecolor="#000000">
              <v:path arrowok="t"/>
              <v:stroke dashstyle="dash"/>
            </v:shape>
            <v:shape style="position:absolute;left:10948;top:8944;width:0;height:293" coordorigin="10948,8944" coordsize="0,293" path="m10948,8944l10948,9237e" filled="f" stroked="t" strokeweight="1.44pt" strokecolor="#000000">
              <v:path arrowok="t"/>
              <v:stroke dashstyle="dash"/>
            </v:shape>
            <v:shape style="position:absolute;left:10948;top:9237;width:0;height:293" coordorigin="10948,9237" coordsize="0,293" path="m10948,9237l10948,9529e" filled="f" stroked="t" strokeweight="1.44pt" strokecolor="#000000">
              <v:path arrowok="t"/>
              <v:stroke dashstyle="dash"/>
            </v:shape>
            <v:shape style="position:absolute;left:10948;top:9529;width:0;height:293" coordorigin="10948,9529" coordsize="0,293" path="m10948,9529l10948,9822e" filled="f" stroked="t" strokeweight="1.44pt" strokecolor="#000000">
              <v:path arrowok="t"/>
              <v:stroke dashstyle="dash"/>
            </v:shape>
            <v:shape style="position:absolute;left:10948;top:9822;width:0;height:293" coordorigin="10948,9822" coordsize="0,293" path="m10948,9822l10948,10115e" filled="f" stroked="t" strokeweight="1.44pt" strokecolor="#000000">
              <v:path arrowok="t"/>
              <v:stroke dashstyle="dash"/>
            </v:shape>
            <v:shape style="position:absolute;left:10948;top:10115;width:0;height:295" coordorigin="10948,10115" coordsize="0,295" path="m10948,10115l10948,10410e" filled="f" stroked="t" strokeweight="1.44pt" strokecolor="#000000">
              <v:path arrowok="t"/>
              <v:stroke dashstyle="dash"/>
            </v:shape>
            <v:shape style="position:absolute;left:10948;top:10410;width:0;height:130" coordorigin="10948,10410" coordsize="0,130" path="m10948,10410l10948,10541e" filled="f" stroked="t" strokeweight="1.44pt" strokecolor="#000000">
              <v:path arrowok="t"/>
              <v:stroke dashstyle="dash"/>
            </v:shape>
            <v:shape style="position:absolute;left:8518;top:2844;width:3013;height:1501" coordorigin="8518,2844" coordsize="3013,1501" path="m8518,4345l11531,4345,11531,2844,8518,2844,8518,4345xe" filled="t" fillcolor="#FFFFFF" stroked="f">
              <v:path arrowok="t"/>
              <v:fill/>
            </v:shape>
            <v:shape style="position:absolute;left:8518;top:2844;width:3013;height:1501" coordorigin="8518,2844" coordsize="3013,1501" path="m8518,4345l11531,4345,11531,2844,8518,2844,8518,4345xe" filled="f" stroked="t" strokeweight="0.75pt" strokecolor="#000000">
              <v:path arrowok="t"/>
            </v:shape>
            <v:shape style="position:absolute;left:6636;top:4330;width:1894;height:2920" coordorigin="6636,4330" coordsize="1894,2920" path="m6695,7145l6651,7116,6636,7250,6752,7182,6707,7153,6697,7170,6684,7162,6695,7145xe" filled="t" fillcolor="#000000" stroked="f">
              <v:path arrowok="t"/>
              <v:fill/>
            </v:shape>
            <v:shape style="position:absolute;left:6636;top:4330;width:1894;height:2920" coordorigin="6636,4330" coordsize="1894,2920" path="m6684,7162l6697,7170,6707,7153,8530,4338,8518,4330,6695,7145,6684,7162xe" filled="t" fillcolor="#000000" stroked="f">
              <v:path arrowok="t"/>
              <v:fill/>
            </v:shape>
            <v:shape style="position:absolute;left:9686;top:7085;width:1236;height:241" coordorigin="9686,7085" coordsize="1236,241" path="m9886,7165l9886,7245,9926,7245,10682,7245,10722,7245,10922,7204,10682,7085,10722,7165,10682,7165,9926,7165,9886,7165xe" filled="t" fillcolor="#000000" stroked="f">
              <v:path arrowok="t"/>
              <v:fill/>
            </v:shape>
            <v:shape style="position:absolute;left:9686;top:7085;width:1236;height:241" coordorigin="9686,7085" coordsize="1236,241" path="m10722,7245l10682,7245,10682,7325,10922,7204,10722,7245xe" filled="t" fillcolor="#000000" stroked="f">
              <v:path arrowok="t"/>
              <v:fill/>
            </v:shape>
            <v:shape style="position:absolute;left:9686;top:7085;width:1236;height:241" coordorigin="9686,7085" coordsize="1236,241" path="m10722,7165l10682,7085,10682,7165,10722,7165xe" filled="t" fillcolor="#000000" stroked="f">
              <v:path arrowok="t"/>
              <v:fill/>
            </v:shape>
            <v:shape style="position:absolute;left:9686;top:7085;width:1236;height:241" coordorigin="9686,7085" coordsize="1236,241" path="m9926,7165l9926,7085,9686,7205,9926,7325,9926,7245,9886,7245,9886,7165,9926,7165xe" filled="t" fillcolor="#000000" stroked="f">
              <v:path arrowok="t"/>
              <v:fill/>
            </v:shape>
            <v:shape style="position:absolute;left:1863;top:2933;width:0;height:276" coordorigin="1863,2933" coordsize="0,276" path="m1863,2933l1863,3209e" filled="f" stroked="t" strokeweight="1.44pt" strokecolor="#000000">
              <v:path arrowok="t"/>
              <v:stroke dashstyle="dash"/>
            </v:shape>
            <v:shape style="position:absolute;left:1863;top:3209;width:0;height:276" coordorigin="1863,3209" coordsize="0,276" path="m1863,3209l1863,3485e" filled="f" stroked="t" strokeweight="1.44pt" strokecolor="#000000">
              <v:path arrowok="t"/>
              <v:stroke dashstyle="dash"/>
            </v:shape>
            <v:shape style="position:absolute;left:1863;top:3485;width:0;height:276" coordorigin="1863,3485" coordsize="0,276" path="m1863,3485l1863,3761e" filled="f" stroked="t" strokeweight="1.44pt" strokecolor="#000000">
              <v:path arrowok="t"/>
              <v:stroke dashstyle="dash"/>
            </v:shape>
            <v:shape style="position:absolute;left:1863;top:3761;width:0;height:276" coordorigin="1863,3761" coordsize="0,276" path="m1863,3761l1863,4037e" filled="f" stroked="t" strokeweight="1.44pt" strokecolor="#000000">
              <v:path arrowok="t"/>
              <v:stroke dashstyle="dash"/>
            </v:shape>
            <v:shape style="position:absolute;left:1863;top:4037;width:0;height:293" coordorigin="1863,4037" coordsize="0,293" path="m1863,4037l1863,4330e" filled="f" stroked="t" strokeweight="1.44pt" strokecolor="#000000">
              <v:path arrowok="t"/>
              <v:stroke dashstyle="dash"/>
            </v:shape>
            <v:shape style="position:absolute;left:1863;top:4330;width:0;height:293" coordorigin="1863,4330" coordsize="0,293" path="m1863,4330l1863,4623e" filled="f" stroked="t" strokeweight="1.44pt" strokecolor="#000000">
              <v:path arrowok="t"/>
              <v:stroke dashstyle="dash"/>
            </v:shape>
            <v:shape style="position:absolute;left:1863;top:4623;width:0;height:293" coordorigin="1863,4623" coordsize="0,293" path="m1863,4623l1863,4916e" filled="f" stroked="t" strokeweight="1.44pt" strokecolor="#000000">
              <v:path arrowok="t"/>
              <v:stroke dashstyle="dash"/>
            </v:shape>
            <v:shape style="position:absolute;left:1863;top:4916;width:0;height:293" coordorigin="1863,4916" coordsize="0,293" path="m1863,4916l1863,5209e" filled="f" stroked="t" strokeweight="1.44pt" strokecolor="#000000">
              <v:path arrowok="t"/>
              <v:stroke dashstyle="dash"/>
            </v:shape>
            <v:shape style="position:absolute;left:1863;top:5209;width:0;height:293" coordorigin="1863,5209" coordsize="0,293" path="m1863,5209l1863,5502e" filled="f" stroked="t" strokeweight="1.44pt" strokecolor="#000000">
              <v:path arrowok="t"/>
              <v:stroke dashstyle="dash"/>
            </v:shape>
            <v:shape style="position:absolute;left:1863;top:5502;width:0;height:293" coordorigin="1863,5502" coordsize="0,293" path="m1863,5502l1863,5795e" filled="f" stroked="t" strokeweight="1.44pt" strokecolor="#000000">
              <v:path arrowok="t"/>
              <v:stroke dashstyle="dash"/>
            </v:shape>
            <v:shape style="position:absolute;left:1863;top:5795;width:0;height:293" coordorigin="1863,5795" coordsize="0,293" path="m1863,5795l1863,6087e" filled="f" stroked="t" strokeweight="1.44pt" strokecolor="#000000">
              <v:path arrowok="t"/>
              <v:stroke dashstyle="dash"/>
            </v:shape>
            <v:shape style="position:absolute;left:1863;top:6087;width:0;height:293" coordorigin="1863,6087" coordsize="0,293" path="m1863,6087l1863,6380e" filled="f" stroked="t" strokeweight="1.44pt" strokecolor="#000000">
              <v:path arrowok="t"/>
              <v:stroke dashstyle="dash"/>
            </v:shape>
            <v:shape style="position:absolute;left:1863;top:6380;width:0;height:293" coordorigin="1863,6380" coordsize="0,293" path="m1863,6380l1863,6673e" filled="f" stroked="t" strokeweight="1.44pt" strokecolor="#000000">
              <v:path arrowok="t"/>
              <v:stroke dashstyle="dash"/>
            </v:shape>
            <v:shape style="position:absolute;left:1863;top:6673;width:0;height:293" coordorigin="1863,6673" coordsize="0,293" path="m1863,6673l1863,6966e" filled="f" stroked="t" strokeweight="1.44pt" strokecolor="#000000">
              <v:path arrowok="t"/>
              <v:stroke dashstyle="dash"/>
            </v:shape>
            <v:shape style="position:absolute;left:1863;top:6966;width:0;height:254" coordorigin="1863,6966" coordsize="0,254" path="m1863,6966l1863,7220e" filled="f" stroked="t" strokeweight="1.44pt" strokecolor="#000000">
              <v:path arrowok="t"/>
              <v:stroke dashstyle="dash"/>
            </v:shape>
            <v:shape style="position:absolute;left:1863;top:7220;width:0;height:379" coordorigin="1863,7220" coordsize="0,379" path="m1863,7220l1863,7599e" filled="f" stroked="t" strokeweight="1.44pt" strokecolor="#000000">
              <v:path arrowok="t"/>
              <v:stroke dashstyle="dash"/>
            </v:shape>
            <v:shape style="position:absolute;left:1863;top:7599;width:0;height:379" coordorigin="1863,7599" coordsize="0,379" path="m1863,7599l1863,7979e" filled="f" stroked="t" strokeweight="1.44pt" strokecolor="#000000">
              <v:path arrowok="t"/>
              <v:stroke dashstyle="dash"/>
            </v:shape>
            <v:shape style="position:absolute;left:1863;top:7979;width:0;height:379" coordorigin="1863,7979" coordsize="0,379" path="m1863,7979l1863,8358e" filled="f" stroked="t" strokeweight="1.44pt" strokecolor="#000000">
              <v:path arrowok="t"/>
              <v:stroke dashstyle="dash"/>
            </v:shape>
            <v:shape style="position:absolute;left:1863;top:8358;width:0;height:293" coordorigin="1863,8358" coordsize="0,293" path="m1863,8358l1863,8651e" filled="f" stroked="t" strokeweight="1.44pt" strokecolor="#000000">
              <v:path arrowok="t"/>
              <v:stroke dashstyle="dash"/>
            </v:shape>
            <v:shape style="position:absolute;left:1863;top:8651;width:0;height:293" coordorigin="1863,8651" coordsize="0,293" path="m1863,8651l1863,8944e" filled="f" stroked="t" strokeweight="1.44pt" strokecolor="#000000">
              <v:path arrowok="t"/>
              <v:stroke dashstyle="dash"/>
            </v:shape>
            <v:shape style="position:absolute;left:1863;top:8944;width:0;height:293" coordorigin="1863,8944" coordsize="0,293" path="m1863,8944l1863,9237e" filled="f" stroked="t" strokeweight="1.44pt" strokecolor="#000000">
              <v:path arrowok="t"/>
              <v:stroke dashstyle="dash"/>
            </v:shape>
            <v:shape style="position:absolute;left:1863;top:9237;width:0;height:293" coordorigin="1863,9237" coordsize="0,293" path="m1863,9237l1863,9529e" filled="f" stroked="t" strokeweight="1.44pt" strokecolor="#000000">
              <v:path arrowok="t"/>
              <v:stroke dashstyle="dash"/>
            </v:shape>
            <v:shape style="position:absolute;left:1863;top:9529;width:0;height:293" coordorigin="1863,9529" coordsize="0,293" path="m1863,9529l1863,9822e" filled="f" stroked="t" strokeweight="1.44pt" strokecolor="#000000">
              <v:path arrowok="t"/>
              <v:stroke dashstyle="dash"/>
            </v:shape>
            <v:shape style="position:absolute;left:1863;top:9822;width:0;height:293" coordorigin="1863,9822" coordsize="0,293" path="m1863,9822l1863,10115e" filled="f" stroked="t" strokeweight="1.44pt" strokecolor="#000000">
              <v:path arrowok="t"/>
              <v:stroke dashstyle="dash"/>
            </v:shape>
            <v:shape style="position:absolute;left:1863;top:10115;width:0;height:295" coordorigin="1863,10115" coordsize="0,295" path="m1863,10115l1863,10410e" filled="f" stroked="t" strokeweight="1.44pt" strokecolor="#000000">
              <v:path arrowok="t"/>
              <v:stroke dashstyle="dash"/>
            </v:shape>
            <v:shape style="position:absolute;left:1863;top:10410;width:0;height:112" coordorigin="1863,10410" coordsize="0,112" path="m1863,10410l1863,10523e" filled="f" stroked="t" strokeweight="1.44pt" strokecolor="#000000">
              <v:path arrowok="t"/>
              <v:stroke dashstyle="dash"/>
            </v:shape>
            <v:shape style="position:absolute;left:1903;top:7086;width:1236;height:241" coordorigin="1903,7086" coordsize="1236,241" path="m2103,7166l2103,7246,2143,7246,2899,7246,2939,7246,3139,7205,2899,7086,2939,7166,2899,7166,2143,7166,2103,7166xe" filled="t" fillcolor="#000000" stroked="f">
              <v:path arrowok="t"/>
              <v:fill/>
            </v:shape>
            <v:shape style="position:absolute;left:1903;top:7086;width:1236;height:241" coordorigin="1903,7086" coordsize="1236,241" path="m2939,7246l2899,7246,2899,7326,3139,7205,2939,7246xe" filled="t" fillcolor="#000000" stroked="f">
              <v:path arrowok="t"/>
              <v:fill/>
            </v:shape>
            <v:shape style="position:absolute;left:1903;top:7086;width:1236;height:241" coordorigin="1903,7086" coordsize="1236,241" path="m2939,7166l2899,7086,2899,7166,2939,7166xe" filled="t" fillcolor="#000000" stroked="f">
              <v:path arrowok="t"/>
              <v:fill/>
            </v:shape>
            <v:shape style="position:absolute;left:1903;top:7086;width:1236;height:241" coordorigin="1903,7086" coordsize="1236,241" path="m2143,7166l2143,7086,1903,7206,2143,7326,2143,7246,2103,7246,2103,7166,2143,7166xe" filled="t" fillcolor="#000000" stroked="f">
              <v:path arrowok="t"/>
              <v:fill/>
            </v:shape>
            <v:shape style="position:absolute;left:636;top:2148;width:1974;height:795" coordorigin="636,2148" coordsize="1974,795" path="m636,2943l2610,2943,2610,2148,636,2148,636,2943xe" filled="f" stroked="t" strokeweight="0.75pt" strokecolor="#000000">
              <v:path arrowok="t"/>
            </v:shape>
            <v:shape style="position:absolute;left:2604;top:1343;width:921;height:1040" coordorigin="2604,1343" coordsize="921,1040" path="m2604,2373l2616,2383,3451,1438,3464,1423,3490,1473,3525,1343,3453,1413,3440,1428,2604,2373xe" filled="t" fillcolor="#000000" stroked="f">
              <v:path arrowok="t"/>
              <v:fill/>
            </v:shape>
            <v:shape style="position:absolute;left:2604;top:1343;width:921;height:1040" coordorigin="2604,1343" coordsize="921,1040" path="m3453,1413l3525,1343,3401,1393,3440,1428,3453,1413xe" filled="t" fillcolor="#000000" stroked="f">
              <v:path arrowok="t"/>
              <v:fill/>
            </v:shape>
            <v:shape style="position:absolute;left:2604;top:1343;width:921;height:1040" coordorigin="2604,1343" coordsize="921,1040" path="m3490,1473l3464,1423,3451,1438,3490,1473xe" filled="t" fillcolor="#000000" stroked="f">
              <v:path arrowok="t"/>
              <v:fill/>
            </v:shape>
            <v:shape style="position:absolute;left:2760;top:2718;width:2202;height:720" coordorigin="2760,2718" coordsize="2202,720" path="m2760,3438l4962,3438,4962,2718,2760,2718,2760,3438xe" filled="f" stroked="t" strokeweight="0.75pt" strokecolor="#000000">
              <v:path arrowok="t"/>
            </v:shape>
            <v:shape style="position:absolute;left:4555;top:2078;width:312;height:872" coordorigin="4555,2078" coordsize="312,872" path="m4605,2194l4853,2950,4867,2946,4619,2190,4613,2171,4599,2175,4605,2194xe" filled="t" fillcolor="#000000" stroked="f">
              <v:path arrowok="t"/>
              <v:fill/>
            </v:shape>
            <v:shape style="position:absolute;left:4555;top:2078;width:312;height:872" coordorigin="4555,2078" coordsize="312,872" path="m4619,2190l4669,2173,4575,2078,4555,2211,4605,2194,4599,2175,4613,2171,4619,2190xe" filled="t" fillcolor="#000000" stroked="f">
              <v:path arrowok="t"/>
              <v:fill/>
            </v:shape>
            <v:shape style="position:absolute;left:1863;top:11190;width:0;height:202" coordorigin="1863,11190" coordsize="0,202" path="m1863,11190l1863,11392e" filled="f" stroked="t" strokeweight="1.44pt" strokecolor="#000000">
              <v:path arrowok="t"/>
              <v:stroke dashstyle="dash"/>
            </v:shape>
            <v:shape style="position:absolute;left:1863;top:11392;width:0;height:415" coordorigin="1863,11392" coordsize="0,415" path="m1863,11392l1863,11807e" filled="f" stroked="t" strokeweight="1.44pt" strokecolor="#000000">
              <v:path arrowok="t"/>
              <v:stroke dashstyle="dash"/>
            </v:shape>
            <v:shape style="position:absolute;left:1863;top:11807;width:0;height:413" coordorigin="1863,11807" coordsize="0,413" path="m1863,11807l1863,12220e" filled="f" stroked="t" strokeweight="1.44pt" strokecolor="#000000">
              <v:path arrowok="t"/>
              <v:stroke dashstyle="dash"/>
            </v:shape>
            <v:shape style="position:absolute;left:1863;top:12220;width:0;height:230" coordorigin="1863,12220" coordsize="0,230" path="m1863,12220l1863,12451e" filled="f" stroked="t" strokeweight="1.44pt" strokecolor="#000000">
              <v:path arrowok="t"/>
              <v:stroke dashstyle="dash"/>
            </v:shape>
            <v:shape style="position:absolute;left:1863;top:12451;width:0;height:122" coordorigin="1863,12451" coordsize="0,122" path="m1863,12451l1863,12572e" filled="f" stroked="t" strokeweight="1.44pt" strokecolor="#000000">
              <v:path arrowok="t"/>
              <v:stroke dashstyle="dash"/>
            </v:shape>
            <v:shape style="position:absolute;left:1228;top:10523;width:3502;height:667" coordorigin="1228,10523" coordsize="3502,667" path="m1228,11190l4730,11190,4730,10523,1228,10523,1228,11190xe" filled="f" stroked="t" strokeweight="0.75pt" strokecolor="#000000">
              <v:path arrowok="t"/>
            </v:shape>
            <v:shape style="position:absolute;left:3235;top:9518;width:1235;height:1026" coordorigin="3235,9518" coordsize="1235,1026" path="m3235,10532l3245,10544,4382,9600,4398,9587,4416,9641,4470,9518,4388,9576,4373,9589,3235,10532xe" filled="t" fillcolor="#000000" stroked="f">
              <v:path arrowok="t"/>
              <v:fill/>
            </v:shape>
            <v:shape style="position:absolute;left:3235;top:9518;width:1235;height:1026" coordorigin="3235,9518" coordsize="1235,1026" path="m4388,9576l4470,9518,4339,9548,4373,9589,4388,9576xe" filled="t" fillcolor="#000000" stroked="f">
              <v:path arrowok="t"/>
              <v:fill/>
            </v:shape>
            <v:shape style="position:absolute;left:3235;top:9518;width:1235;height:1026" coordorigin="3235,9518" coordsize="1235,1026" path="m4416,9641l4398,9587,4382,9600,4416,9641xe" filled="t" fillcolor="#000000" stroked="f">
              <v:path arrowok="t"/>
              <v:fill/>
            </v:shape>
            <v:shape style="position:absolute;left:10934;top:10971;width:29;height:0" coordorigin="10934,10971" coordsize="29,0" path="m10934,10971l10963,10971e" filled="f" stroked="t" strokeweight="1.44pt" strokecolor="#000000">
              <v:path arrowok="t"/>
              <v:stroke dashstyle="dash"/>
            </v:shape>
            <v:shape style="position:absolute;left:10948;top:10979;width:0;height:413" coordorigin="10948,10979" coordsize="0,413" path="m10948,10979l10948,11392e" filled="f" stroked="t" strokeweight="1.44pt" strokecolor="#000000">
              <v:path arrowok="t"/>
              <v:stroke dashstyle="dash"/>
            </v:shape>
            <v:shape style="position:absolute;left:10948;top:11392;width:0;height:415" coordorigin="10948,11392" coordsize="0,415" path="m10948,11392l10948,11807e" filled="f" stroked="t" strokeweight="1.44pt" strokecolor="#000000">
              <v:path arrowok="t"/>
              <v:stroke dashstyle="dash"/>
            </v:shape>
            <v:shape style="position:absolute;left:10948;top:11807;width:0;height:413" coordorigin="10948,11807" coordsize="0,413" path="m10948,11807l10948,12220e" filled="f" stroked="t" strokeweight="1.44pt" strokecolor="#000000">
              <v:path arrowok="t"/>
              <v:stroke dashstyle="dash"/>
            </v:shape>
            <v:shape style="position:absolute;left:10948;top:12220;width:0;height:230" coordorigin="10948,12220" coordsize="0,230" path="m10948,12220l10948,12451e" filled="f" stroked="t" strokeweight="1.44pt" strokecolor="#000000">
              <v:path arrowok="t"/>
              <v:stroke dashstyle="dash"/>
            </v:shape>
            <v:shape style="position:absolute;left:10948;top:12451;width:0;height:252" coordorigin="10948,12451" coordsize="0,252" path="m10948,12451l10948,12703e" filled="f" stroked="t" strokeweight="1.44pt" strokecolor="#000000">
              <v:path arrowok="t"/>
              <v:stroke dashstyle="dash"/>
            </v:shape>
            <v:shape style="position:absolute;left:10948;top:12703;width:0;height:276" coordorigin="10948,12703" coordsize="0,276" path="m10948,12703l10948,12979e" filled="f" stroked="t" strokeweight="1.44pt" strokecolor="#000000">
              <v:path arrowok="t"/>
              <v:stroke dashstyle="dash"/>
            </v:shape>
            <v:shape style="position:absolute;left:10948;top:12979;width:0;height:92" coordorigin="10948,12979" coordsize="0,92" path="m10948,12979l10948,13070e" filled="f" stroked="t" strokeweight="1.44pt" strokecolor="#000000">
              <v:path arrowok="t"/>
              <v:stroke dashstyle="dash"/>
            </v:shape>
            <v:shape style="position:absolute;left:8168;top:10541;width:3799;height:423" coordorigin="8168,10541" coordsize="3799,423" path="m8168,10964l11967,10964,11967,10541,8168,10541,8168,10964xe" filled="f" stroked="t" strokeweight="0.75pt" strokecolor="#000000">
              <v:path arrowok="t"/>
            </v:shape>
            <v:shape style="position:absolute;left:7002;top:8026;width:1171;height:2515" coordorigin="7002,8026" coordsize="1171,2515" path="m7050,8138l8159,10542,8173,10535,7063,8132,7055,8114,7041,8120,7050,8138xe" filled="t" fillcolor="#000000" stroked="f">
              <v:path arrowok="t"/>
              <v:fill/>
            </v:shape>
            <v:shape style="position:absolute;left:7002;top:8026;width:1171;height:2515" coordorigin="7002,8026" coordsize="1171,2515" path="m7063,8132l7111,8110,7006,8026,7002,8160,7050,8138,7041,8120,7055,8114,7063,8132xe" filled="t" fillcolor="#000000" stroked="f">
              <v:path arrowok="t"/>
              <v:fill/>
            </v:shape>
            <v:shape style="position:absolute;left:7140;top:10961;width:1032;height:1310" coordorigin="7140,10961" coordsize="1032,1310" path="m7208,12172l7167,12139,7140,12271,7261,12213,7220,12181,7208,12197,7196,12187,7208,12172xe" filled="t" fillcolor="#000000" stroked="f">
              <v:path arrowok="t"/>
              <v:fill/>
            </v:shape>
            <v:shape style="position:absolute;left:7140;top:10961;width:1032;height:1310" coordorigin="7140,10961" coordsize="1032,1310" path="m7196,12187l7208,12197,7220,12181,8172,10970,8160,10961,7208,12172,7196,12187xe" filled="t" fillcolor="#000000" stroked="f">
              <v:path arrowok="t"/>
              <v:fill/>
            </v:shape>
            <v:shape style="position:absolute;left:1863;top:13295;width:0;height:281" coordorigin="1863,13295" coordsize="0,281" path="m1863,13295l1863,13576e" filled="f" stroked="t" strokeweight="1.44pt" strokecolor="#000000">
              <v:path arrowok="t"/>
              <v:stroke dashstyle="dash"/>
            </v:shape>
            <v:shape style="position:absolute;left:1863;top:13576;width:0;height:276" coordorigin="1863,13576" coordsize="0,276" path="m1863,13576l1863,13852e" filled="f" stroked="t" strokeweight="1.44pt" strokecolor="#000000">
              <v:path arrowok="t"/>
              <v:stroke dashstyle="dash"/>
            </v:shape>
            <v:shape style="position:absolute;left:1863;top:13852;width:0;height:254" coordorigin="1863,13852" coordsize="0,254" path="m1863,13852l1863,14107e" filled="f" stroked="t" strokeweight="1.44pt" strokecolor="#000000">
              <v:path arrowok="t"/>
              <v:stroke dashstyle="dash"/>
            </v:shape>
            <v:shape style="position:absolute;left:1848;top:14416;width:29;height:0" coordorigin="1848,14416" coordsize="29,0" path="m1848,14416l1877,14416e" filled="f" stroked="t" strokeweight="1.44pt" strokecolor="#000000">
              <v:path arrowok="t"/>
              <v:stroke dashstyle="dash"/>
            </v:shape>
            <v:shape style="position:absolute;left:1848;top:14416;width:29;height:0" coordorigin="1848,14416" coordsize="29,0" path="m1848,14416l1877,14416e" filled="f" stroked="t" strokeweight="1.44pt" strokecolor="#000000">
              <v:path arrowok="t"/>
              <v:stroke dashstyle="dash"/>
            </v:shape>
            <v:shape style="position:absolute;left:1877;top:14416;width:9057;height:0" coordorigin="1877,14416" coordsize="9057,0" path="m1877,14416l10934,14416e" filled="f" stroked="t" strokeweight="1.44pt" strokecolor="#000000">
              <v:path arrowok="t"/>
              <v:stroke dashstyle="dash"/>
            </v:shape>
            <v:shape style="position:absolute;left:10934;top:14416;width:29;height:0" coordorigin="10934,14416" coordsize="29,0" path="m10934,14416l10963,14416e" filled="f" stroked="t" strokeweight="1.44pt" strokecolor="#000000">
              <v:path arrowok="t"/>
              <v:stroke dashstyle="dash"/>
            </v:shape>
            <v:shape style="position:absolute;left:10934;top:14416;width:29;height:0" coordorigin="10934,14416" coordsize="29,0" path="m10934,14416l10963,14416e" filled="f" stroked="t" strokeweight="1.44pt" strokecolor="#000000">
              <v:path arrowok="t"/>
              <v:stroke dashstyle="dash"/>
            </v:shape>
            <v:shape style="position:absolute;left:1863;top:14107;width:0;height:295" coordorigin="1863,14107" coordsize="0,295" path="m1863,14107l1863,14402e" filled="f" stroked="t" strokeweight="1.44pt" strokecolor="#000000">
              <v:path arrowok="t"/>
              <v:stroke dashstyle="dash"/>
            </v:shape>
            <v:shape style="position:absolute;left:10948;top:13498;width:0;height:78" coordorigin="10948,13498" coordsize="0,78" path="m10948,13498l10948,13576e" filled="f" stroked="t" strokeweight="1.44pt" strokecolor="#000000">
              <v:path arrowok="t"/>
              <v:stroke dashstyle="dash"/>
            </v:shape>
            <v:shape style="position:absolute;left:10948;top:13576;width:0;height:276" coordorigin="10948,13576" coordsize="0,276" path="m10948,13576l10948,13852e" filled="f" stroked="t" strokeweight="1.44pt" strokecolor="#000000">
              <v:path arrowok="t"/>
              <v:stroke dashstyle="dash"/>
            </v:shape>
            <v:shape style="position:absolute;left:10948;top:13852;width:0;height:254" coordorigin="10948,13852" coordsize="0,254" path="m10948,13852l10948,14107e" filled="f" stroked="t" strokeweight="1.44pt" strokecolor="#000000">
              <v:path arrowok="t"/>
              <v:stroke dashstyle="dash"/>
            </v:shape>
            <v:shape style="position:absolute;left:10948;top:14107;width:0;height:295" coordorigin="10948,14107" coordsize="0,295" path="m10948,14107l10948,14402e" filled="f" stroked="t" strokeweight="1.44pt" strokecolor="#000000">
              <v:path arrowok="t"/>
              <v:stroke dashstyle="dash"/>
            </v:shape>
            <v:shape style="position:absolute;left:7720;top:13070;width:3533;height:428" coordorigin="7720,13070" coordsize="3533,428" path="m7720,13498l11253,13498,11253,13070,7720,13070,7720,13498xe" filled="f" stroked="t" strokeweight="0.75pt" strokecolor="#000000">
              <v:path arrowok="t"/>
            </v:shape>
            <v:shape style="position:absolute;left:7020;top:13633;width:704;height:453" coordorigin="7020,13633" coordsize="704,453" path="m7117,14015l7089,13971,7020,14086,7153,14072,7125,14028,7108,14039,7100,14026,7117,14015xe" filled="t" fillcolor="#000000" stroked="f">
              <v:path arrowok="t"/>
              <v:fill/>
            </v:shape>
            <v:shape style="position:absolute;left:7020;top:13633;width:704;height:453" coordorigin="7020,13633" coordsize="704,453" path="m7100,14026l7108,14039,7125,14028,7724,13646,7716,13633,7117,14015,7100,14026xe" filled="t" fillcolor="#000000" stroked="f">
              <v:path arrowok="t"/>
              <v:fill/>
            </v:shape>
            <v:shape style="position:absolute;left:451;top:12572;width:3502;height:723" coordorigin="451,12572" coordsize="3502,723" path="m451,13295l3953,13295,3953,12572,451,12572,451,13295xe" filled="t" fillcolor="#F1F1F1" stroked="f">
              <v:path arrowok="t"/>
              <v:fill/>
            </v:shape>
            <v:shape style="position:absolute;left:451;top:12572;width:3502;height:723" coordorigin="451,12572" coordsize="3502,723" path="m451,13295l3953,13295,3953,12572,451,12572,451,13295xe" filled="f" stroked="t" strokeweight="0.75pt" strokecolor="#000000">
              <v:path arrowok="t"/>
            </v:shape>
            <v:shape style="position:absolute;left:2805;top:6806;width:0;height:1027" coordorigin="2805,6806" coordsize="0,1027" path="m2805,6806l2805,7833e" filled="f" stroked="t" strokeweight="4pt" strokecolor="#000000">
              <v:path arrowok="t"/>
            </v:shape>
            <v:shape style="position:absolute;left:10013;top:6753;width:0;height:1027" coordorigin="10013,6753" coordsize="0,1027" path="m10013,6753l10013,7780e" filled="f" stroked="t" strokeweight="4pt" strokecolor="#000000">
              <v:path arrowok="t"/>
            </v:shape>
            <v:shape style="position:absolute;left:11120;top:6972;width:45;height:0" coordorigin="11120,6972" coordsize="45,0" path="m11120,6972l11165,6972e" filled="f" stroked="t" strokeweight="0.85pt" strokecolor="#000000">
              <v:path arrowok="t"/>
            </v:shape>
            <v:shape style="position:absolute;left:11180;top:6972;width:45;height:0" coordorigin="11180,6972" coordsize="45,0" path="m11180,6972l11225,6972e" filled="f" stroked="t" strokeweight="0.85pt" strokecolor="#000000">
              <v:path arrowok="t"/>
            </v:shape>
            <v:shape style="position:absolute;left:11240;top:6972;width:45;height:0" coordorigin="11240,6972" coordsize="45,0" path="m11240,6972l11285,6972e" filled="f" stroked="t" strokeweight="0.85pt" strokecolor="#000000">
              <v:path arrowok="t"/>
            </v:shape>
            <v:shape style="position:absolute;left:11300;top:6972;width:45;height:0" coordorigin="11300,6972" coordsize="45,0" path="m11300,6972l11345,6972e" filled="f" stroked="t" strokeweight="0.85pt" strokecolor="#000000">
              <v:path arrowok="t"/>
            </v:shape>
            <v:shape style="position:absolute;left:11360;top:6972;width:45;height:0" coordorigin="11360,6972" coordsize="45,0" path="m11360,6972l11405,6972e" filled="f" stroked="t" strokeweight="0.85pt" strokecolor="#000000">
              <v:path arrowok="t"/>
            </v:shape>
            <v:shape style="position:absolute;left:11420;top:6972;width:45;height:0" coordorigin="11420,6972" coordsize="45,0" path="m11420,6972l11465,6972e" filled="f" stroked="t" strokeweight="0.85pt" strokecolor="#000000">
              <v:path arrowok="t"/>
            </v:shape>
            <v:shape style="position:absolute;left:11480;top:6972;width:45;height:0" coordorigin="11480,6972" coordsize="45,0" path="m11480,6972l11525,6972e" filled="f" stroked="t" strokeweight="0.85pt" strokecolor="#000000">
              <v:path arrowok="t"/>
            </v:shape>
            <v:shape style="position:absolute;left:11540;top:6972;width:45;height:0" coordorigin="11540,6972" coordsize="45,0" path="m11540,6972l11585,6972e" filled="f" stroked="t" strokeweight="0.85pt" strokecolor="#000000">
              <v:path arrowok="t"/>
            </v:shape>
            <v:shape style="position:absolute;left:11600;top:6972;width:45;height:0" coordorigin="11600,6972" coordsize="45,0" path="m11600,6972l11645,6972e" filled="f" stroked="t" strokeweight="0.85pt" strokecolor="#000000">
              <v:path arrowok="t"/>
            </v:shape>
            <v:shape style="position:absolute;left:11660;top:6972;width:45;height:0" coordorigin="11660,6972" coordsize="45,0" path="m11660,6972l11705,6972e" filled="f" stroked="t" strokeweight="0.85pt" strokecolor="#000000">
              <v:path arrowok="t"/>
            </v:shape>
            <v:shape style="position:absolute;left:11720;top:6972;width:45;height:0" coordorigin="11720,6972" coordsize="45,0" path="m11720,6972l11765,6972e" filled="f" stroked="t" strokeweight="0.85pt" strokecolor="#000000">
              <v:path arrowok="t"/>
            </v:shape>
            <v:shape style="position:absolute;left:11780;top:6972;width:45;height:0" coordorigin="11780,6972" coordsize="45,0" path="m11780,6972l11825,6972e" filled="f" stroked="t" strokeweight="0.85pt" strokecolor="#000000">
              <v:path arrowok="t"/>
            </v:shape>
            <v:shape style="position:absolute;left:11840;top:6972;width:45;height:0" coordorigin="11840,6972" coordsize="45,0" path="m11840,6972l11885,6972e" filled="f" stroked="t" strokeweight="0.85pt" strokecolor="#000000">
              <v:path arrowok="t"/>
            </v:shape>
            <v:shape style="position:absolute;left:11900;top:6972;width:45;height:0" coordorigin="11900,6972" coordsize="45,0" path="m11900,6972l11945,6972e" filled="f" stroked="t" strokeweight="0.85pt" strokecolor="#000000">
              <v:path arrowok="t"/>
            </v:shape>
            <v:shape style="position:absolute;left:11960;top:6911;width:136;height:68" coordorigin="11960,6911" coordsize="136,68" path="m11960,6964l11960,6979,11996,6979,12096,6971,11976,6911,11996,6964,11960,6964xe" filled="t" fillcolor="#000000" stroked="f">
              <v:path arrowok="t"/>
              <v:fill/>
            </v:shape>
            <v:shape style="position:absolute;left:11976;top:6971;width:120;height:60" coordorigin="11976,6971" coordsize="120,60" path="m11996,6979l11976,6979,11976,7031,12096,6971,11996,6979xe" filled="t" fillcolor="#000000" stroked="f">
              <v:path arrowok="t"/>
              <v:fill/>
            </v:shape>
            <v:shape style="position:absolute;left:11976;top:6911;width:20;height:53" coordorigin="11976,6911" coordsize="20,53" path="m11996,6964l11976,6911,11976,6964,11996,6964xe" filled="t" fillcolor="#000000" stroked="f">
              <v:path arrowok="t"/>
              <v:fill/>
            </v:shape>
            <v:shape style="position:absolute;left:10960;top:6911;width:120;height:120" coordorigin="10960,6911" coordsize="120,120" path="m11080,6964l11080,6911,10960,6971,11080,7031,11080,6979,11060,6979,11060,6964,11080,6964xe" filled="t" fillcolor="#000000" stroked="f">
              <v:path arrowok="t"/>
              <v:fill/>
            </v:shape>
            <v:shape style="position:absolute;left:11060;top:6971;width:45;height:0" coordorigin="11060,6971" coordsize="45,0" path="m11060,6971l11105,6971e" filled="f" stroked="t" strokeweight="0.849993pt" strokecolor="#000000">
              <v:path arrowok="t"/>
            </v:shape>
            <v:shape style="position:absolute;left:718;top:7144;width:45;height:0" coordorigin="718,7144" coordsize="45,0" path="m718,7144l763,7144e" filled="f" stroked="t" strokeweight="0.85pt" strokecolor="#000000">
              <v:path arrowok="t"/>
            </v:shape>
            <v:shape style="position:absolute;left:778;top:7144;width:45;height:0" coordorigin="778,7144" coordsize="45,0" path="m778,7144l823,7144e" filled="f" stroked="t" strokeweight="0.85pt" strokecolor="#000000">
              <v:path arrowok="t"/>
            </v:shape>
            <v:shape style="position:absolute;left:838;top:7144;width:45;height:0" coordorigin="838,7144" coordsize="45,0" path="m838,7144l883,7144e" filled="f" stroked="t" strokeweight="0.85pt" strokecolor="#000000">
              <v:path arrowok="t"/>
            </v:shape>
            <v:shape style="position:absolute;left:898;top:7144;width:45;height:0" coordorigin="898,7144" coordsize="45,0" path="m898,7144l943,7144e" filled="f" stroked="t" strokeweight="0.85pt" strokecolor="#000000">
              <v:path arrowok="t"/>
            </v:shape>
            <v:shape style="position:absolute;left:958;top:7144;width:45;height:0" coordorigin="958,7144" coordsize="45,0" path="m958,7144l1003,7144e" filled="f" stroked="t" strokeweight="0.85pt" strokecolor="#000000">
              <v:path arrowok="t"/>
            </v:shape>
            <v:shape style="position:absolute;left:1018;top:7144;width:45;height:0" coordorigin="1018,7144" coordsize="45,0" path="m1018,7144l1063,7144e" filled="f" stroked="t" strokeweight="0.85pt" strokecolor="#000000">
              <v:path arrowok="t"/>
            </v:shape>
            <v:shape style="position:absolute;left:1078;top:7144;width:45;height:0" coordorigin="1078,7144" coordsize="45,0" path="m1078,7144l1123,7144e" filled="f" stroked="t" strokeweight="0.85pt" strokecolor="#000000">
              <v:path arrowok="t"/>
            </v:shape>
            <v:shape style="position:absolute;left:1138;top:7144;width:45;height:0" coordorigin="1138,7144" coordsize="45,0" path="m1138,7144l1183,7144e" filled="f" stroked="t" strokeweight="0.85pt" strokecolor="#000000">
              <v:path arrowok="t"/>
            </v:shape>
            <v:shape style="position:absolute;left:1198;top:7144;width:45;height:0" coordorigin="1198,7144" coordsize="45,0" path="m1198,7144l1243,7144e" filled="f" stroked="t" strokeweight="0.85pt" strokecolor="#000000">
              <v:path arrowok="t"/>
            </v:shape>
            <v:shape style="position:absolute;left:1258;top:7144;width:45;height:0" coordorigin="1258,7144" coordsize="45,0" path="m1258,7144l1303,7144e" filled="f" stroked="t" strokeweight="0.85pt" strokecolor="#000000">
              <v:path arrowok="t"/>
            </v:shape>
            <v:shape style="position:absolute;left:1318;top:7144;width:45;height:0" coordorigin="1318,7144" coordsize="45,0" path="m1318,7144l1363,7144e" filled="f" stroked="t" strokeweight="0.85pt" strokecolor="#000000">
              <v:path arrowok="t"/>
            </v:shape>
            <v:shape style="position:absolute;left:1378;top:7144;width:45;height:0" coordorigin="1378,7144" coordsize="45,0" path="m1378,7144l1423,7144e" filled="f" stroked="t" strokeweight="0.85pt" strokecolor="#000000">
              <v:path arrowok="t"/>
            </v:shape>
            <v:shape style="position:absolute;left:1438;top:7144;width:45;height:0" coordorigin="1438,7144" coordsize="45,0" path="m1438,7144l1483,7144e" filled="f" stroked="t" strokeweight="0.85pt" strokecolor="#000000">
              <v:path arrowok="t"/>
            </v:shape>
            <v:shape style="position:absolute;left:1498;top:7144;width:45;height:0" coordorigin="1498,7144" coordsize="45,0" path="m1498,7144l1543,7144e" filled="f" stroked="t" strokeweight="0.85pt" strokecolor="#000000">
              <v:path arrowok="t"/>
            </v:shape>
            <v:shape style="position:absolute;left:1558;top:7083;width:136;height:68" coordorigin="1558,7083" coordsize="136,68" path="m1558,7136l1558,7151,1594,7151,1694,7143,1574,7083,1594,7136,1558,7136xe" filled="t" fillcolor="#000000" stroked="f">
              <v:path arrowok="t"/>
              <v:fill/>
            </v:shape>
            <v:shape style="position:absolute;left:1574;top:7143;width:120;height:60" coordorigin="1574,7143" coordsize="120,60" path="m1594,7151l1574,7151,1574,7203,1694,7143,1594,7151xe" filled="t" fillcolor="#000000" stroked="f">
              <v:path arrowok="t"/>
              <v:fill/>
            </v:shape>
            <v:shape style="position:absolute;left:1574;top:7083;width:20;height:53" coordorigin="1574,7083" coordsize="20,53" path="m1594,7136l1574,7083,1574,7136,1594,7136xe" filled="t" fillcolor="#000000" stroked="f">
              <v:path arrowok="t"/>
              <v:fill/>
            </v:shape>
            <v:shape style="position:absolute;left:558;top:7083;width:120;height:120" coordorigin="558,7083" coordsize="120,120" path="m678,7136l678,7083,558,7143,678,7203,678,7151,658,7151,658,7136,678,7136xe" filled="t" fillcolor="#000000" stroked="f">
              <v:path arrowok="t"/>
              <v:fill/>
            </v:shape>
            <v:shape style="position:absolute;left:658;top:7143;width:45;height:0" coordorigin="658,7143" coordsize="45,0" path="m658,7143l703,7143e" filled="f" stroked="t" strokeweight="0.849994pt" strokecolor="#000000">
              <v:path arrowok="t"/>
            </v:shape>
            <v:shape style="position:absolute;left:6312;top:2143;width:191;height:1764" coordorigin="6312,2143" coordsize="191,1764" path="m6432,2323l6492,2322,6432,2293,6372,2293,6401,2143,6312,2324,6372,2323,6384,3727,6384,3757,6415,3907,6504,3726,6444,3757,6444,3727,6432,2323xe" filled="t" fillcolor="#000000" stroked="f">
              <v:path arrowok="t"/>
              <v:fill/>
            </v:shape>
            <v:shape style="position:absolute;left:6312;top:2143;width:191;height:1764" coordorigin="6312,2143" coordsize="191,1764" path="m6384,3757l6384,3727,6324,3728,6415,3907,6384,3757xe" filled="t" fillcolor="#000000" stroked="f">
              <v:path arrowok="t"/>
              <v:fill/>
            </v:shape>
            <v:shape style="position:absolute;left:6312;top:2143;width:191;height:1764" coordorigin="6312,2143" coordsize="191,1764" path="m6504,3726l6444,3727,6444,3757,6504,3726xe" filled="t" fillcolor="#000000" stroked="f">
              <v:path arrowok="t"/>
              <v:fill/>
            </v:shape>
            <v:shape style="position:absolute;left:6312;top:2143;width:191;height:1764" coordorigin="6312,2143" coordsize="191,1764" path="m6401,2143l6372,2293,6432,2293,6492,2322,6401,2143xe" filled="t" fillcolor="#000000" stroked="f">
              <v:path arrowok="t"/>
              <v:fill/>
            </v:shape>
            <v:shape style="position:absolute;left:6272;top:12742;width:191;height:1351" coordorigin="6272,12742" coordsize="191,1351" path="m6332,13913l6272,13912,6360,14093,6452,13914,6392,13914,6392,13944,6332,13943,6332,13913xe" filled="t" fillcolor="#000000" stroked="f">
              <v:path arrowok="t"/>
              <v:fill/>
            </v:shape>
            <v:shape style="position:absolute;left:6272;top:12742;width:191;height:1351" coordorigin="6272,12742" coordsize="191,1351" path="m6332,13943l6392,13944,6392,13914,6403,12923,6403,12893,6463,12923,6375,12742,6343,12892,6343,12922,6332,13913,6332,13943xe" filled="t" fillcolor="#000000" stroked="f">
              <v:path arrowok="t"/>
              <v:fill/>
            </v:shape>
            <v:shape style="position:absolute;left:6272;top:12742;width:191;height:1351" coordorigin="6272,12742" coordsize="191,1351" path="m6343,12892l6375,12742,6283,12921,6343,12922,6343,12892xe" filled="t" fillcolor="#000000" stroked="f">
              <v:path arrowok="t"/>
              <v:fill/>
            </v:shape>
            <v:shape style="position:absolute;left:6272;top:12742;width:191;height:1351" coordorigin="6272,12742" coordsize="191,1351" path="m6463,12923l6403,12893,6403,12923,6463,12923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2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 w:lineRule="exact" w:line="260"/>
        <w:ind w:left="4097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Gu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tem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,</w:t>
      </w:r>
      <w:r>
        <w:rPr>
          <w:rFonts w:cs="Arial" w:hAnsi="Arial" w:eastAsia="Arial" w:ascii="Arial"/>
          <w:b/>
          <w:spacing w:val="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v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m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b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re</w:t>
      </w:r>
      <w:r>
        <w:rPr>
          <w:rFonts w:cs="Arial" w:hAnsi="Arial" w:eastAsia="Arial" w:ascii="Arial"/>
          <w:b/>
          <w:spacing w:val="3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2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,0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21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6749" w:right="4195"/>
        <w:sectPr>
          <w:type w:val="continuous"/>
          <w:pgSz w:w="12260" w:h="15860"/>
          <w:pgMar w:top="160" w:bottom="280" w:left="500" w:right="2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57" w:lineRule="exact" w:line="260"/>
        <w:ind w:left="4780" w:right="590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0"/>
          <w:szCs w:val="10"/>
        </w:rPr>
        <w:jc w:val="left"/>
        <w:spacing w:before="7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2950" w:right="2804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Á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0"/>
          <w:szCs w:val="20"/>
        </w:rPr>
        <w:jc w:val="center"/>
        <w:spacing w:before="2"/>
        <w:ind w:left="1991" w:right="1905"/>
      </w:pP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IN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EN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3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-13"/>
          <w:w w:val="99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CIE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2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4"/>
          <w:w w:val="97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97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1"/>
          <w:w w:val="99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99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R</w:t>
      </w:r>
      <w:r>
        <w:rPr>
          <w:rFonts w:cs="Arial" w:hAnsi="Arial" w:eastAsia="Arial" w:ascii="Arial"/>
          <w:b/>
          <w:spacing w:val="5"/>
          <w:w w:val="99"/>
          <w:sz w:val="20"/>
          <w:szCs w:val="20"/>
        </w:rPr>
        <w:t>Í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-13"/>
          <w:w w:val="99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7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2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4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PU</w:t>
      </w:r>
      <w:r>
        <w:rPr>
          <w:rFonts w:cs="Arial" w:hAnsi="Arial" w:eastAsia="Arial" w:ascii="Arial"/>
          <w:b/>
          <w:spacing w:val="5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5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6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6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99"/>
          <w:sz w:val="20"/>
          <w:szCs w:val="20"/>
        </w:rPr>
        <w:t>P</w:t>
      </w:r>
      <w:r>
        <w:rPr>
          <w:rFonts w:cs="Arial" w:hAnsi="Arial" w:eastAsia="Arial" w:ascii="Arial"/>
          <w:b/>
          <w:spacing w:val="5"/>
          <w:w w:val="99"/>
          <w:sz w:val="20"/>
          <w:szCs w:val="20"/>
        </w:rPr>
        <w:t>L</w:t>
      </w:r>
      <w:r>
        <w:rPr>
          <w:rFonts w:cs="Arial" w:hAnsi="Arial" w:eastAsia="Arial" w:ascii="Arial"/>
          <w:b/>
          <w:spacing w:val="-5"/>
          <w:w w:val="99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99"/>
          <w:sz w:val="20"/>
          <w:szCs w:val="20"/>
        </w:rPr>
        <w:t>N</w:t>
      </w:r>
      <w:r>
        <w:rPr>
          <w:rFonts w:cs="Arial" w:hAnsi="Arial" w:eastAsia="Arial" w:ascii="Arial"/>
          <w:b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7"/>
          <w:w w:val="97"/>
          <w:sz w:val="20"/>
          <w:szCs w:val="20"/>
        </w:rPr>
        <w:t>S</w:t>
      </w:r>
      <w:r>
        <w:rPr>
          <w:rFonts w:cs="Arial" w:hAnsi="Arial" w:eastAsia="Arial" w:ascii="Arial"/>
          <w:b/>
          <w:spacing w:val="-3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spacing w:val="9"/>
          <w:w w:val="97"/>
          <w:sz w:val="20"/>
          <w:szCs w:val="20"/>
        </w:rPr>
        <w:t>B</w:t>
      </w:r>
      <w:r>
        <w:rPr>
          <w:rFonts w:cs="Arial" w:hAnsi="Arial" w:eastAsia="Arial" w:ascii="Arial"/>
          <w:b/>
          <w:spacing w:val="-3"/>
          <w:w w:val="97"/>
          <w:sz w:val="20"/>
          <w:szCs w:val="20"/>
        </w:rPr>
        <w:t>A</w:t>
      </w:r>
      <w:r>
        <w:rPr>
          <w:rFonts w:cs="Arial" w:hAnsi="Arial" w:eastAsia="Arial" w:ascii="Arial"/>
          <w:b/>
          <w:spacing w:val="4"/>
          <w:w w:val="97"/>
          <w:sz w:val="20"/>
          <w:szCs w:val="20"/>
        </w:rPr>
        <w:t>DO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3446" w:right="335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2273" w:right="2186"/>
      </w:pP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(IGU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AL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APROB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DO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Y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CONSI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DO</w:t>
      </w:r>
      <w:r>
        <w:rPr>
          <w:rFonts w:cs="Arial" w:hAnsi="Arial" w:eastAsia="Arial" w:ascii="Arial"/>
          <w:b/>
          <w:spacing w:val="-2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POR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DIREC</w:t>
      </w:r>
      <w:r>
        <w:rPr>
          <w:rFonts w:cs="Arial" w:hAnsi="Arial" w:eastAsia="Arial" w:ascii="Arial"/>
          <w:b/>
          <w:spacing w:val="-1"/>
          <w:w w:val="100"/>
          <w:position w:val="-1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4"/>
          <w:szCs w:val="24"/>
        </w:rPr>
        <w:t>Ó</w:t>
      </w:r>
      <w:r>
        <w:rPr>
          <w:rFonts w:cs="Arial" w:hAnsi="Arial" w:eastAsia="Arial" w:ascii="Arial"/>
          <w:b/>
          <w:spacing w:val="0"/>
          <w:w w:val="100"/>
          <w:position w:val="-1"/>
          <w:sz w:val="24"/>
          <w:szCs w:val="24"/>
        </w:rPr>
        <w:t>N)</w:t>
      </w:r>
      <w:r>
        <w:rPr>
          <w:rFonts w:cs="Arial" w:hAnsi="Arial" w:eastAsia="Arial" w:ascii="Arial"/>
          <w:spacing w:val="0"/>
          <w:w w:val="100"/>
          <w:position w:val="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  <w:spacing w:before="16" w:lineRule="exact" w:line="260"/>
        <w:ind w:right="75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  <w:sectPr>
          <w:pgSz w:w="12260" w:h="15860"/>
          <w:pgMar w:top="120" w:bottom="280" w:left="740" w:right="260"/>
        </w:sectPr>
      </w:pPr>
      <w:r>
        <w:rPr>
          <w:sz w:val="28"/>
          <w:szCs w:val="28"/>
        </w:rPr>
      </w:r>
    </w:p>
    <w:p>
      <w:pPr>
        <w:rPr>
          <w:sz w:val="16"/>
          <w:szCs w:val="16"/>
        </w:rPr>
        <w:jc w:val="left"/>
        <w:spacing w:before="6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46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332" w:right="330"/>
      </w:pPr>
      <w:r>
        <w:br w:type="column"/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JO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exact" w:line="260"/>
        <w:ind w:left="2298" w:right="2292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POR: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912" w:right="90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1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ind w:left="-39" w:right="-39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PRE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V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GRADO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CADÉMICO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</w:p>
    <w:p>
      <w:pPr>
        <w:rPr>
          <w:sz w:val="26"/>
          <w:szCs w:val="26"/>
        </w:rPr>
        <w:jc w:val="left"/>
        <w:spacing w:before="1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1723" w:right="1720"/>
      </w:pP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LIC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ectPr>
          <w:type w:val="continuous"/>
          <w:pgSz w:w="12260" w:h="15860"/>
          <w:pgMar w:top="160" w:bottom="280" w:left="740" w:right="260"/>
          <w:cols w:num="3" w:equalWidth="off">
            <w:col w:w="845" w:space="2190"/>
            <w:col w:w="5253" w:space="2246"/>
            <w:col w:w="726"/>
          </w:cols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4"/>
          <w:szCs w:val="14"/>
        </w:rPr>
        <w:jc w:val="left"/>
        <w:spacing w:before="4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type w:val="continuous"/>
          <w:pgSz w:w="12260" w:h="15860"/>
          <w:pgMar w:top="160" w:bottom="280" w:left="740" w:right="260"/>
        </w:sectPr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2" w:right="-5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ñ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arial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2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</w:pPr>
      <w:r>
        <w:br w:type="column"/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Y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TÍTU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PRO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F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ESI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NAL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DE</w:t>
      </w:r>
    </w:p>
    <w:p>
      <w:pPr>
        <w:rPr>
          <w:sz w:val="13"/>
          <w:szCs w:val="13"/>
        </w:rPr>
        <w:jc w:val="left"/>
        <w:spacing w:before="9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0"/>
        <w:sectPr>
          <w:type w:val="continuous"/>
          <w:pgSz w:w="12260" w:h="15860"/>
          <w:pgMar w:top="160" w:bottom="280" w:left="740" w:right="260"/>
          <w:cols w:num="2" w:equalWidth="off">
            <w:col w:w="1549" w:space="2488"/>
            <w:col w:w="7223"/>
          </w:cols>
        </w:sectPr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pict>
          <v:group style="position:absolute;margin-left:0.5501pt;margin-top:2pt;width:610.5pt;height:750.422pt;mso-position-horizontal-relative:page;mso-position-vertical-relative:page;z-index:-1960" coordorigin="11,40" coordsize="12210,15008">
            <v:shape type="#_x0000_t75" style="position:absolute;left:3185;top:4147;width:6519;height:6519">
              <v:imagedata o:title="" r:id="rId5"/>
            </v:shape>
            <v:shape style="position:absolute;left:1863;top:1135;width:0;height:29" coordorigin="1863,1135" coordsize="0,29" path="m1863,1135l1863,1164e" filled="f" stroked="t" strokeweight="1.44pt" strokecolor="#000000">
              <v:path arrowok="t"/>
              <v:stroke dashstyle="dash"/>
            </v:shape>
            <v:shape style="position:absolute;left:1863;top:1135;width:0;height:29" coordorigin="1863,1135" coordsize="0,29" path="m1863,1135l1863,1164e" filled="f" stroked="t" strokeweight="1.44pt" strokecolor="#000000">
              <v:path arrowok="t"/>
              <v:stroke dashstyle="dash"/>
            </v:shape>
            <v:shape style="position:absolute;left:1877;top:1150;width:9057;height:0" coordorigin="1877,1150" coordsize="9057,0" path="m1877,1150l10934,1150e" filled="f" stroked="t" strokeweight="1.44pt" strokecolor="#000000">
              <v:path arrowok="t"/>
              <v:stroke dashstyle="dash"/>
            </v:shape>
            <v:shape style="position:absolute;left:10948;top:1135;width:0;height:29" coordorigin="10948,1135" coordsize="0,29" path="m10948,1135l10948,1164e" filled="f" stroked="t" strokeweight="1.44pt" strokecolor="#000000">
              <v:path arrowok="t"/>
              <v:stroke dashstyle="dash"/>
            </v:shape>
            <v:shape style="position:absolute;left:10948;top:1135;width:0;height:29" coordorigin="10948,1135" coordsize="0,29" path="m10948,1135l10948,1164e" filled="f" stroked="t" strokeweight="1.44pt" strokecolor="#000000">
              <v:path arrowok="t"/>
              <v:stroke dashstyle="dash"/>
            </v:shape>
            <v:shape style="position:absolute;left:1863;top:1164;width:0;height:274" coordorigin="1863,1164" coordsize="0,274" path="m1863,1164l1863,1438e" filled="f" stroked="t" strokeweight="1.44pt" strokecolor="#000000">
              <v:path arrowok="t"/>
              <v:stroke dashstyle="dash"/>
            </v:shape>
            <v:shape style="position:absolute;left:10948;top:1164;width:0;height:274" coordorigin="10948,1164" coordsize="0,274" path="m10948,1164l10948,1438e" filled="f" stroked="t" strokeweight="1.44pt" strokecolor="#000000">
              <v:path arrowok="t"/>
              <v:stroke dashstyle="dash"/>
            </v:shape>
            <v:shape style="position:absolute;left:1863;top:1438;width:0;height:231" coordorigin="1863,1438" coordsize="0,231" path="m1863,1438l1863,1668e" filled="f" stroked="t" strokeweight="1.44pt" strokecolor="#000000">
              <v:path arrowok="t"/>
              <v:stroke dashstyle="dash"/>
            </v:shape>
            <v:shape style="position:absolute;left:10948;top:1438;width:0;height:231" coordorigin="10948,1438" coordsize="0,231" path="m10948,1438l10948,1668e" filled="f" stroked="t" strokeweight="1.44pt" strokecolor="#000000">
              <v:path arrowok="t"/>
              <v:stroke dashstyle="dash"/>
            </v:shape>
            <v:shape style="position:absolute;left:1863;top:1668;width:0;height:228" coordorigin="1863,1668" coordsize="0,228" path="m1863,1668l1863,1896e" filled="f" stroked="t" strokeweight="1.44pt" strokecolor="#000000">
              <v:path arrowok="t"/>
              <v:stroke dashstyle="dash"/>
            </v:shape>
            <v:shape style="position:absolute;left:10948;top:1668;width:0;height:228" coordorigin="10948,1668" coordsize="0,228" path="m10948,1668l10948,1896e" filled="f" stroked="t" strokeweight="1.44pt" strokecolor="#000000">
              <v:path arrowok="t"/>
              <v:stroke dashstyle="dash"/>
            </v:shape>
            <v:shape style="position:absolute;left:1863;top:1896;width:0;height:230" coordorigin="1863,1896" coordsize="0,230" path="m1863,1896l1863,2127e" filled="f" stroked="t" strokeweight="1.44pt" strokecolor="#000000">
              <v:path arrowok="t"/>
              <v:stroke dashstyle="dash"/>
            </v:shape>
            <v:shape style="position:absolute;left:10948;top:1896;width:0;height:230" coordorigin="10948,1896" coordsize="0,230" path="m10948,1896l10948,2127e" filled="f" stroked="t" strokeweight="1.44pt" strokecolor="#000000">
              <v:path arrowok="t"/>
              <v:stroke dashstyle="dash"/>
            </v:shape>
            <v:shape style="position:absolute;left:1863;top:2127;width:0;height:254" coordorigin="1863,2127" coordsize="0,254" path="m1863,2127l1863,2381e" filled="f" stroked="t" strokeweight="1.44pt" strokecolor="#000000">
              <v:path arrowok="t"/>
              <v:stroke dashstyle="dash"/>
            </v:shape>
            <v:shape style="position:absolute;left:10948;top:2127;width:0;height:254" coordorigin="10948,2127" coordsize="0,254" path="m10948,2127l10948,2381e" filled="f" stroked="t" strokeweight="1.44pt" strokecolor="#000000">
              <v:path arrowok="t"/>
              <v:stroke dashstyle="dash"/>
            </v:shape>
            <v:shape style="position:absolute;left:1863;top:2381;width:0;height:276" coordorigin="1863,2381" coordsize="0,276" path="m1863,2381l1863,2657e" filled="f" stroked="t" strokeweight="1.44pt" strokecolor="#000000">
              <v:path arrowok="t"/>
              <v:stroke dashstyle="dash"/>
            </v:shape>
            <v:shape style="position:absolute;left:10948;top:2381;width:0;height:276" coordorigin="10948,2381" coordsize="0,276" path="m10948,2381l10948,2657e" filled="f" stroked="t" strokeweight="1.44pt" strokecolor="#000000">
              <v:path arrowok="t"/>
              <v:stroke dashstyle="dash"/>
            </v:shape>
            <v:shape style="position:absolute;left:1863;top:2657;width:0;height:276" coordorigin="1863,2657" coordsize="0,276" path="m1863,2657l1863,2933e" filled="f" stroked="t" strokeweight="1.44pt" strokecolor="#000000">
              <v:path arrowok="t"/>
              <v:stroke dashstyle="dash"/>
            </v:shape>
            <v:shape style="position:absolute;left:10948;top:2657;width:0;height:276" coordorigin="10948,2657" coordsize="0,276" path="m10948,2657l10948,2933e" filled="f" stroked="t" strokeweight="1.44pt" strokecolor="#000000">
              <v:path arrowok="t"/>
              <v:stroke dashstyle="dash"/>
            </v:shape>
            <v:shape style="position:absolute;left:1863;top:2933;width:0;height:276" coordorigin="1863,2933" coordsize="0,276" path="m1863,2933l1863,3209e" filled="f" stroked="t" strokeweight="1.44pt" strokecolor="#000000">
              <v:path arrowok="t"/>
              <v:stroke dashstyle="dash"/>
            </v:shape>
            <v:shape style="position:absolute;left:10948;top:2933;width:0;height:276" coordorigin="10948,2933" coordsize="0,276" path="m10948,2933l10948,3209e" filled="f" stroked="t" strokeweight="1.44pt" strokecolor="#000000">
              <v:path arrowok="t"/>
              <v:stroke dashstyle="dash"/>
            </v:shape>
            <v:shape style="position:absolute;left:1863;top:3209;width:0;height:252" coordorigin="1863,3209" coordsize="0,252" path="m1863,3209l1863,3461e" filled="f" stroked="t" strokeweight="1.44pt" strokecolor="#000000">
              <v:path arrowok="t"/>
              <v:stroke dashstyle="dash"/>
            </v:shape>
            <v:shape style="position:absolute;left:10948;top:3209;width:0;height:252" coordorigin="10948,3209" coordsize="0,252" path="m10948,3209l10948,3461e" filled="f" stroked="t" strokeweight="1.44pt" strokecolor="#000000">
              <v:path arrowok="t"/>
              <v:stroke dashstyle="dash"/>
            </v:shape>
            <v:shape style="position:absolute;left:1863;top:3461;width:0;height:276" coordorigin="1863,3461" coordsize="0,276" path="m1863,3461l1863,3737e" filled="f" stroked="t" strokeweight="1.44pt" strokecolor="#000000">
              <v:path arrowok="t"/>
              <v:stroke dashstyle="dash"/>
            </v:shape>
            <v:shape style="position:absolute;left:10948;top:3461;width:0;height:276" coordorigin="10948,3461" coordsize="0,276" path="m10948,3461l10948,3737e" filled="f" stroked="t" strokeweight="1.44pt" strokecolor="#000000">
              <v:path arrowok="t"/>
              <v:stroke dashstyle="dash"/>
            </v:shape>
            <v:shape style="position:absolute;left:1863;top:3737;width:0;height:276" coordorigin="1863,3737" coordsize="0,276" path="m1863,3737l1863,4013e" filled="f" stroked="t" strokeweight="1.44pt" strokecolor="#000000">
              <v:path arrowok="t"/>
              <v:stroke dashstyle="dash"/>
            </v:shape>
            <v:shape style="position:absolute;left:10948;top:3737;width:0;height:276" coordorigin="10948,3737" coordsize="0,276" path="m10948,3737l10948,4013e" filled="f" stroked="t" strokeweight="1.44pt" strokecolor="#000000">
              <v:path arrowok="t"/>
              <v:stroke dashstyle="dash"/>
            </v:shape>
            <v:shape style="position:absolute;left:1863;top:4013;width:0;height:276" coordorigin="1863,4013" coordsize="0,276" path="m1863,4013l1863,4289e" filled="f" stroked="t" strokeweight="1.44pt" strokecolor="#000000">
              <v:path arrowok="t"/>
              <v:stroke dashstyle="dash"/>
            </v:shape>
            <v:shape style="position:absolute;left:10948;top:4013;width:0;height:276" coordorigin="10948,4013" coordsize="0,276" path="m10948,4013l10948,4289e" filled="f" stroked="t" strokeweight="1.44pt" strokecolor="#000000">
              <v:path arrowok="t"/>
              <v:stroke dashstyle="dash"/>
            </v:shape>
            <v:shape style="position:absolute;left:1863;top:4289;width:0;height:276" coordorigin="1863,4289" coordsize="0,276" path="m1863,4289l1863,4565e" filled="f" stroked="t" strokeweight="1.44pt" strokecolor="#000000">
              <v:path arrowok="t"/>
              <v:stroke dashstyle="dash"/>
            </v:shape>
            <v:shape style="position:absolute;left:10948;top:4289;width:0;height:276" coordorigin="10948,4289" coordsize="0,276" path="m10948,4289l10948,4565e" filled="f" stroked="t" strokeweight="1.44pt" strokecolor="#000000">
              <v:path arrowok="t"/>
              <v:stroke dashstyle="dash"/>
            </v:shape>
            <v:shape style="position:absolute;left:1863;top:4565;width:0;height:276" coordorigin="1863,4565" coordsize="0,276" path="m1863,4565l1863,4841e" filled="f" stroked="t" strokeweight="1.44pt" strokecolor="#000000">
              <v:path arrowok="t"/>
              <v:stroke dashstyle="dash"/>
            </v:shape>
            <v:shape style="position:absolute;left:10948;top:4565;width:0;height:190" coordorigin="10948,4565" coordsize="0,190" path="m10948,4565l10948,4755e" filled="f" stroked="t" strokeweight="1.44pt" strokecolor="#000000">
              <v:path arrowok="t"/>
              <v:stroke dashstyle="dash"/>
            </v:shape>
            <v:shape style="position:absolute;left:1863;top:4841;width:0;height:277" coordorigin="1863,4841" coordsize="0,277" path="m1863,4841l1863,5118e" filled="f" stroked="t" strokeweight="1.44pt" strokecolor="#000000">
              <v:path arrowok="t"/>
              <v:stroke dashstyle="dash"/>
            </v:shape>
            <v:shape style="position:absolute;left:1863;top:5118;width:0;height:252" coordorigin="1863,5118" coordsize="0,252" path="m1863,5118l1863,5370e" filled="f" stroked="t" strokeweight="1.44pt" strokecolor="#000000">
              <v:path arrowok="t"/>
              <v:stroke dashstyle="dash"/>
            </v:shape>
            <v:shape style="position:absolute;left:1863;top:5370;width:0;height:254" coordorigin="1863,5370" coordsize="0,254" path="m1863,5370l1863,5624e" filled="f" stroked="t" strokeweight="1.44pt" strokecolor="#000000">
              <v:path arrowok="t"/>
              <v:stroke dashstyle="dash"/>
            </v:shape>
            <v:shape style="position:absolute;left:1863;top:5624;width:0;height:252" coordorigin="1863,5624" coordsize="0,252" path="m1863,5624l1863,5876e" filled="f" stroked="t" strokeweight="1.44pt" strokecolor="#000000">
              <v:path arrowok="t"/>
              <v:stroke dashstyle="dash"/>
            </v:shape>
            <v:shape style="position:absolute;left:1863;top:5876;width:0;height:415" coordorigin="1863,5876" coordsize="0,415" path="m1863,5876l1863,6291e" filled="f" stroked="t" strokeweight="1.44pt" strokecolor="#000000">
              <v:path arrowok="t"/>
              <v:stroke dashstyle="dash"/>
            </v:shape>
            <v:shape style="position:absolute;left:1863;top:6291;width:0;height:252" coordorigin="1863,6291" coordsize="0,252" path="m1863,6291l1863,6543e" filled="f" stroked="t" strokeweight="1.44pt" strokecolor="#000000">
              <v:path arrowok="t"/>
              <v:stroke dashstyle="dash"/>
            </v:shape>
            <v:shape style="position:absolute;left:1863;top:6543;width:0;height:252" coordorigin="1863,6543" coordsize="0,252" path="m1863,6543l1863,6795e" filled="f" stroked="t" strokeweight="1.44pt" strokecolor="#000000">
              <v:path arrowok="t"/>
              <v:stroke dashstyle="dash"/>
            </v:shape>
            <v:shape style="position:absolute;left:1863;top:6795;width:0;height:276" coordorigin="1863,6795" coordsize="0,276" path="m1863,6795l1863,7071e" filled="f" stroked="t" strokeweight="1.44pt" strokecolor="#000000">
              <v:path arrowok="t"/>
              <v:stroke dashstyle="dash"/>
            </v:shape>
            <v:shape style="position:absolute;left:1863;top:7071;width:0;height:276" coordorigin="1863,7071" coordsize="0,276" path="m1863,7071l1863,7347e" filled="f" stroked="t" strokeweight="1.44pt" strokecolor="#000000">
              <v:path arrowok="t"/>
              <v:stroke dashstyle="dash"/>
            </v:shape>
            <v:shape style="position:absolute;left:1863;top:7347;width:0;height:382" coordorigin="1863,7347" coordsize="0,382" path="m1863,7347l1863,7729e" filled="f" stroked="t" strokeweight="1.44pt" strokecolor="#000000">
              <v:path arrowok="t"/>
              <v:stroke dashstyle="dash"/>
            </v:shape>
            <v:shape style="position:absolute;left:1863;top:7729;width:0;height:240" coordorigin="1863,7729" coordsize="0,240" path="m1863,7729l1863,7969e" filled="f" stroked="t" strokeweight="1.44pt" strokecolor="#000000">
              <v:path arrowok="t"/>
              <v:stroke dashstyle="dash"/>
            </v:shape>
            <v:shape style="position:absolute;left:1863;top:7969;width:0;height:327" coordorigin="1863,7969" coordsize="0,327" path="m1863,7969l1863,8296e" filled="f" stroked="t" strokeweight="1.44pt" strokecolor="#000000">
              <v:path arrowok="t"/>
              <v:stroke dashstyle="dash"/>
            </v:shape>
            <v:shape style="position:absolute;left:6274;top:1190;width:240;height:3220" coordorigin="6274,1190" coordsize="240,3220" path="m6354,4170l6274,4170,6394,4410,6514,4170,6434,4170,6434,4210,6354,4210,6354,4170xe" filled="t" fillcolor="#000000" stroked="f">
              <v:path arrowok="t"/>
              <v:fill/>
            </v:shape>
            <v:shape style="position:absolute;left:6274;top:1190;width:240;height:3220" coordorigin="6274,1190" coordsize="240,3220" path="m6354,4210l6434,4210,6434,1390,6514,1430,6394,1190,6354,1390,6354,4210xe" filled="t" fillcolor="#000000" stroked="f">
              <v:path arrowok="t"/>
              <v:fill/>
            </v:shape>
            <v:shape style="position:absolute;left:6274;top:1190;width:240;height:3220" coordorigin="6274,1190" coordsize="240,3220" path="m6354,1390l6394,1190,6274,1430,6354,1430,6354,1390xe" filled="t" fillcolor="#000000" stroked="f">
              <v:path arrowok="t"/>
              <v:fill/>
            </v:shape>
            <v:shape style="position:absolute;left:6274;top:1190;width:240;height:3220" coordorigin="6274,1190" coordsize="240,3220" path="m6514,1430l6434,1390,6434,1430,6514,1430xe" filled="t" fillcolor="#000000" stroked="f">
              <v:path arrowok="t"/>
              <v:fill/>
            </v:shape>
            <v:shape style="position:absolute;left:10948;top:5226;width:0;height:144" coordorigin="10948,5226" coordsize="0,144" path="m10948,5226l10948,5370e" filled="f" stroked="t" strokeweight="1.44pt" strokecolor="#000000">
              <v:path arrowok="t"/>
              <v:stroke dashstyle="dash"/>
            </v:shape>
            <v:shape style="position:absolute;left:10948;top:5370;width:0;height:254" coordorigin="10948,5370" coordsize="0,254" path="m10948,5370l10948,5624e" filled="f" stroked="t" strokeweight="1.44pt" strokecolor="#000000">
              <v:path arrowok="t"/>
              <v:stroke dashstyle="dash"/>
            </v:shape>
            <v:shape style="position:absolute;left:10948;top:5624;width:0;height:252" coordorigin="10948,5624" coordsize="0,252" path="m10948,5624l10948,5876e" filled="f" stroked="t" strokeweight="1.44pt" strokecolor="#000000">
              <v:path arrowok="t"/>
              <v:stroke dashstyle="dash"/>
            </v:shape>
            <v:shape style="position:absolute;left:10948;top:5876;width:0;height:415" coordorigin="10948,5876" coordsize="0,415" path="m10948,5876l10948,6291e" filled="f" stroked="t" strokeweight="1.44pt" strokecolor="#000000">
              <v:path arrowok="t"/>
              <v:stroke dashstyle="dash"/>
            </v:shape>
            <v:shape style="position:absolute;left:10948;top:6291;width:0;height:252" coordorigin="10948,6291" coordsize="0,252" path="m10948,6291l10948,6543e" filled="f" stroked="t" strokeweight="1.44pt" strokecolor="#000000">
              <v:path arrowok="t"/>
              <v:stroke dashstyle="dash"/>
            </v:shape>
            <v:shape style="position:absolute;left:10948;top:6543;width:0;height:252" coordorigin="10948,6543" coordsize="0,252" path="m10948,6543l10948,6795e" filled="f" stroked="t" strokeweight="1.44pt" strokecolor="#000000">
              <v:path arrowok="t"/>
              <v:stroke dashstyle="dash"/>
            </v:shape>
            <v:shape style="position:absolute;left:10948;top:6795;width:0;height:276" coordorigin="10948,6795" coordsize="0,276" path="m10948,6795l10948,7071e" filled="f" stroked="t" strokeweight="1.44pt" strokecolor="#000000">
              <v:path arrowok="t"/>
              <v:stroke dashstyle="dash"/>
            </v:shape>
            <v:shape style="position:absolute;left:10948;top:7071;width:0;height:276" coordorigin="10948,7071" coordsize="0,276" path="m10948,7071l10948,7347e" filled="f" stroked="t" strokeweight="1.44pt" strokecolor="#000000">
              <v:path arrowok="t"/>
              <v:stroke dashstyle="dash"/>
            </v:shape>
            <v:shape style="position:absolute;left:10948;top:7347;width:0;height:382" coordorigin="10948,7347" coordsize="0,382" path="m10948,7347l10948,7729e" filled="f" stroked="t" strokeweight="1.44pt" strokecolor="#000000">
              <v:path arrowok="t"/>
              <v:stroke dashstyle="dash"/>
            </v:shape>
            <v:shape style="position:absolute;left:10948;top:7729;width:0;height:240" coordorigin="10948,7729" coordsize="0,240" path="m10948,7729l10948,7969e" filled="f" stroked="t" strokeweight="1.44pt" strokecolor="#000000">
              <v:path arrowok="t"/>
              <v:stroke dashstyle="dash"/>
            </v:shape>
            <v:shape style="position:absolute;left:10948;top:7969;width:0;height:415" coordorigin="10948,7969" coordsize="0,415" path="m10948,7969l10948,8384e" filled="f" stroked="t" strokeweight="1.44pt" strokecolor="#000000">
              <v:path arrowok="t"/>
              <v:stroke dashstyle="dash"/>
            </v:shape>
            <v:shape style="position:absolute;left:10948;top:8384;width:0;height:380" coordorigin="10948,8384" coordsize="0,380" path="m10948,8384l10948,8764e" filled="f" stroked="t" strokeweight="1.44pt" strokecolor="#000000">
              <v:path arrowok="t"/>
              <v:stroke dashstyle="dash"/>
            </v:shape>
            <v:shape style="position:absolute;left:10948;top:8764;width:0;height:252" coordorigin="10948,8764" coordsize="0,252" path="m10948,8764l10948,9016e" filled="f" stroked="t" strokeweight="1.44pt" strokecolor="#000000">
              <v:path arrowok="t"/>
              <v:stroke dashstyle="dash"/>
            </v:shape>
            <v:shape style="position:absolute;left:10948;top:9016;width:0;height:254" coordorigin="10948,9016" coordsize="0,254" path="m10948,9016l10948,9270e" filled="f" stroked="t" strokeweight="1.44pt" strokecolor="#000000">
              <v:path arrowok="t"/>
              <v:stroke dashstyle="dash"/>
            </v:shape>
            <v:shape style="position:absolute;left:10948;top:9270;width:0;height:206" coordorigin="10948,9270" coordsize="0,206" path="m10948,9270l10948,9477e" filled="f" stroked="t" strokeweight="1.44pt" strokecolor="#000000">
              <v:path arrowok="t"/>
              <v:stroke dashstyle="dash"/>
            </v:shape>
            <v:shape style="position:absolute;left:10948;top:9477;width:0;height:206" coordorigin="10948,9477" coordsize="0,206" path="m10948,9477l10948,9683e" filled="f" stroked="t" strokeweight="1.44pt" strokecolor="#000000">
              <v:path arrowok="t"/>
              <v:stroke dashstyle="dash"/>
            </v:shape>
            <v:shape style="position:absolute;left:10948;top:9683;width:0;height:206" coordorigin="10948,9683" coordsize="0,206" path="m10948,9683l10948,9889e" filled="f" stroked="t" strokeweight="1.44pt" strokecolor="#000000">
              <v:path arrowok="t"/>
              <v:stroke dashstyle="dash"/>
            </v:shape>
            <v:shape style="position:absolute;left:10948;top:9889;width:0;height:209" coordorigin="10948,9889" coordsize="0,209" path="m10948,9889l10948,10098e" filled="f" stroked="t" strokeweight="1.44pt" strokecolor="#000000">
              <v:path arrowok="t"/>
              <v:stroke dashstyle="dash"/>
            </v:shape>
            <v:shape style="position:absolute;left:10948;top:10098;width:0;height:206" coordorigin="10948,10098" coordsize="0,206" path="m10948,10098l10948,10305e" filled="f" stroked="t" strokeweight="1.44pt" strokecolor="#000000">
              <v:path arrowok="t"/>
              <v:stroke dashstyle="dash"/>
            </v:shape>
            <v:shape style="position:absolute;left:10948;top:10305;width:0;height:206" coordorigin="10948,10305" coordsize="0,206" path="m10948,10305l10948,10511e" filled="f" stroked="t" strokeweight="1.44pt" strokecolor="#000000">
              <v:path arrowok="t"/>
              <v:stroke dashstyle="dash"/>
            </v:shape>
            <v:shape style="position:absolute;left:10948;top:10511;width:0;height:252" coordorigin="10948,10511" coordsize="0,252" path="m10948,10511l10948,10763e" filled="f" stroked="t" strokeweight="1.44pt" strokecolor="#000000">
              <v:path arrowok="t"/>
              <v:stroke dashstyle="dash"/>
            </v:shape>
            <v:shape style="position:absolute;left:10948;top:10763;width:0;height:254" coordorigin="10948,10763" coordsize="0,254" path="m10948,10763l10948,11017e" filled="f" stroked="t" strokeweight="1.44pt" strokecolor="#000000">
              <v:path arrowok="t"/>
              <v:stroke dashstyle="dash"/>
            </v:shape>
            <v:shape style="position:absolute;left:10948;top:11017;width:0;height:322" coordorigin="10948,11017" coordsize="0,322" path="m10948,11017l10948,11339e" filled="f" stroked="t" strokeweight="1.44pt" strokecolor="#000000">
              <v:path arrowok="t"/>
              <v:stroke dashstyle="dash"/>
            </v:shape>
            <v:shape style="position:absolute;left:10948;top:11339;width:0;height:252" coordorigin="10948,11339" coordsize="0,252" path="m10948,11339l10948,11591e" filled="f" stroked="t" strokeweight="1.44pt" strokecolor="#000000">
              <v:path arrowok="t"/>
              <v:stroke dashstyle="dash"/>
            </v:shape>
            <v:shape style="position:absolute;left:10948;top:11591;width:0;height:254" coordorigin="10948,11591" coordsize="0,254" path="m10948,11591l10948,11845e" filled="f" stroked="t" strokeweight="1.44pt" strokecolor="#000000">
              <v:path arrowok="t"/>
              <v:stroke dashstyle="dash"/>
            </v:shape>
            <v:shape style="position:absolute;left:10948;top:11845;width:0;height:253" coordorigin="10948,11845" coordsize="0,253" path="m10948,11845l10948,12098e" filled="f" stroked="t" strokeweight="1.44pt" strokecolor="#000000">
              <v:path arrowok="t"/>
              <v:stroke dashstyle="dash"/>
            </v:shape>
            <v:shape style="position:absolute;left:10948;top:12098;width:0;height:254" coordorigin="10948,12098" coordsize="0,254" path="m10948,12098l10948,12352e" filled="f" stroked="t" strokeweight="1.44pt" strokecolor="#000000">
              <v:path arrowok="t"/>
              <v:stroke dashstyle="dash"/>
            </v:shape>
            <v:shape style="position:absolute;left:10948;top:12352;width:0;height:252" coordorigin="10948,12352" coordsize="0,252" path="m10948,12352l10948,12604e" filled="f" stroked="t" strokeweight="1.44pt" strokecolor="#000000">
              <v:path arrowok="t"/>
              <v:stroke dashstyle="dash"/>
            </v:shape>
            <v:shape style="position:absolute;left:10948;top:12604;width:0;height:276" coordorigin="10948,12604" coordsize="0,276" path="m10948,12604l10948,12880e" filled="f" stroked="t" strokeweight="1.44pt" strokecolor="#000000">
              <v:path arrowok="t"/>
              <v:stroke dashstyle="dash"/>
            </v:shape>
            <v:shape style="position:absolute;left:10948;top:12880;width:0;height:252" coordorigin="10948,12880" coordsize="0,252" path="m10948,12880l10948,13132e" filled="f" stroked="t" strokeweight="1.44pt" strokecolor="#000000">
              <v:path arrowok="t"/>
              <v:stroke dashstyle="dash"/>
            </v:shape>
            <v:shape style="position:absolute;left:10948;top:13132;width:0;height:254" coordorigin="10948,13132" coordsize="0,254" path="m10948,13132l10948,13387e" filled="f" stroked="t" strokeweight="1.44pt" strokecolor="#000000">
              <v:path arrowok="t"/>
              <v:stroke dashstyle="dash"/>
            </v:shape>
            <v:shape style="position:absolute;left:10948;top:13387;width:0;height:252" coordorigin="10948,13387" coordsize="0,252" path="m10948,13387l10948,13639e" filled="f" stroked="t" strokeweight="1.44pt" strokecolor="#000000">
              <v:path arrowok="t"/>
              <v:stroke dashstyle="dash"/>
            </v:shape>
            <v:shape style="position:absolute;left:1863;top:8764;width:0;height:252" coordorigin="1863,8764" coordsize="0,252" path="m1863,8764l1863,9016e" filled="f" stroked="t" strokeweight="1.44pt" strokecolor="#000000">
              <v:path arrowok="t"/>
              <v:stroke dashstyle="dash"/>
            </v:shape>
            <v:shape style="position:absolute;left:1863;top:9016;width:0;height:254" coordorigin="1863,9016" coordsize="0,254" path="m1863,9016l1863,9270e" filled="f" stroked="t" strokeweight="1.44pt" strokecolor="#000000">
              <v:path arrowok="t"/>
              <v:stroke dashstyle="dash"/>
            </v:shape>
            <v:shape style="position:absolute;left:1863;top:9270;width:0;height:206" coordorigin="1863,9270" coordsize="0,206" path="m1863,9270l1863,9477e" filled="f" stroked="t" strokeweight="1.44pt" strokecolor="#000000">
              <v:path arrowok="t"/>
              <v:stroke dashstyle="dash"/>
            </v:shape>
            <v:shape style="position:absolute;left:1863;top:9477;width:0;height:206" coordorigin="1863,9477" coordsize="0,206" path="m1863,9477l1863,9683e" filled="f" stroked="t" strokeweight="1.44pt" strokecolor="#000000">
              <v:path arrowok="t"/>
              <v:stroke dashstyle="dash"/>
            </v:shape>
            <v:shape style="position:absolute;left:1863;top:9683;width:0;height:206" coordorigin="1863,9683" coordsize="0,206" path="m1863,9683l1863,9889e" filled="f" stroked="t" strokeweight="1.44pt" strokecolor="#000000">
              <v:path arrowok="t"/>
              <v:stroke dashstyle="dash"/>
            </v:shape>
            <v:shape style="position:absolute;left:1863;top:9889;width:0;height:209" coordorigin="1863,9889" coordsize="0,209" path="m1863,9889l1863,10098e" filled="f" stroked="t" strokeweight="1.44pt" strokecolor="#000000">
              <v:path arrowok="t"/>
              <v:stroke dashstyle="dash"/>
            </v:shape>
            <v:shape style="position:absolute;left:1863;top:10098;width:0;height:206" coordorigin="1863,10098" coordsize="0,206" path="m1863,10098l1863,10305e" filled="f" stroked="t" strokeweight="1.44pt" strokecolor="#000000">
              <v:path arrowok="t"/>
              <v:stroke dashstyle="dash"/>
            </v:shape>
            <v:shape style="position:absolute;left:1863;top:10305;width:0;height:206" coordorigin="1863,10305" coordsize="0,206" path="m1863,10305l1863,10511e" filled="f" stroked="t" strokeweight="1.44pt" strokecolor="#000000">
              <v:path arrowok="t"/>
              <v:stroke dashstyle="dash"/>
            </v:shape>
            <v:shape style="position:absolute;left:1863;top:10511;width:0;height:252" coordorigin="1863,10511" coordsize="0,252" path="m1863,10511l1863,10763e" filled="f" stroked="t" strokeweight="1.44pt" strokecolor="#000000">
              <v:path arrowok="t"/>
              <v:stroke dashstyle="dash"/>
            </v:shape>
            <v:shape style="position:absolute;left:1863;top:10763;width:0;height:254" coordorigin="1863,10763" coordsize="0,254" path="m1863,10763l1863,11017e" filled="f" stroked="t" strokeweight="1.44pt" strokecolor="#000000">
              <v:path arrowok="t"/>
              <v:stroke dashstyle="dash"/>
            </v:shape>
            <v:shape style="position:absolute;left:1863;top:11017;width:0;height:322" coordorigin="1863,11017" coordsize="0,322" path="m1863,11017l1863,11339e" filled="f" stroked="t" strokeweight="1.44pt" strokecolor="#000000">
              <v:path arrowok="t"/>
              <v:stroke dashstyle="dash"/>
            </v:shape>
            <v:shape style="position:absolute;left:1863;top:11339;width:0;height:252" coordorigin="1863,11339" coordsize="0,252" path="m1863,11339l1863,11591e" filled="f" stroked="t" strokeweight="1.44pt" strokecolor="#000000">
              <v:path arrowok="t"/>
              <v:stroke dashstyle="dash"/>
            </v:shape>
            <v:shape style="position:absolute;left:1863;top:11591;width:0;height:254" coordorigin="1863,11591" coordsize="0,254" path="m1863,11591l1863,11845e" filled="f" stroked="t" strokeweight="1.44pt" strokecolor="#000000">
              <v:path arrowok="t"/>
              <v:stroke dashstyle="dash"/>
            </v:shape>
            <v:shape style="position:absolute;left:1863;top:11845;width:0;height:253" coordorigin="1863,11845" coordsize="0,253" path="m1863,11845l1863,12098e" filled="f" stroked="t" strokeweight="1.44pt" strokecolor="#000000">
              <v:path arrowok="t"/>
              <v:stroke dashstyle="dash"/>
            </v:shape>
            <v:shape style="position:absolute;left:1863;top:12098;width:0;height:254" coordorigin="1863,12098" coordsize="0,254" path="m1863,12098l1863,12352e" filled="f" stroked="t" strokeweight="1.44pt" strokecolor="#000000">
              <v:path arrowok="t"/>
              <v:stroke dashstyle="dash"/>
            </v:shape>
            <v:shape style="position:absolute;left:1863;top:12352;width:0;height:252" coordorigin="1863,12352" coordsize="0,252" path="m1863,12352l1863,12604e" filled="f" stroked="t" strokeweight="1.44pt" strokecolor="#000000">
              <v:path arrowok="t"/>
              <v:stroke dashstyle="dash"/>
            </v:shape>
            <v:shape style="position:absolute;left:1863;top:12604;width:0;height:276" coordorigin="1863,12604" coordsize="0,276" path="m1863,12604l1863,12880e" filled="f" stroked="t" strokeweight="1.44pt" strokecolor="#000000">
              <v:path arrowok="t"/>
              <v:stroke dashstyle="dash"/>
            </v:shape>
            <v:shape style="position:absolute;left:1863;top:12880;width:0;height:252" coordorigin="1863,12880" coordsize="0,252" path="m1863,12880l1863,13132e" filled="f" stroked="t" strokeweight="1.44pt" strokecolor="#000000">
              <v:path arrowok="t"/>
              <v:stroke dashstyle="dash"/>
            </v:shape>
            <v:shape style="position:absolute;left:1863;top:13132;width:0;height:254" coordorigin="1863,13132" coordsize="0,254" path="m1863,13132l1863,13387e" filled="f" stroked="t" strokeweight="1.44pt" strokecolor="#000000">
              <v:path arrowok="t"/>
              <v:stroke dashstyle="dash"/>
            </v:shape>
            <v:shape style="position:absolute;left:1863;top:13387;width:0;height:252" coordorigin="1863,13387" coordsize="0,252" path="m1863,13387l1863,13639e" filled="f" stroked="t" strokeweight="1.44pt" strokecolor="#000000">
              <v:path arrowok="t"/>
              <v:stroke dashstyle="dash"/>
            </v:shape>
            <v:shape style="position:absolute;left:1848;top:13905;width:29;height:0" coordorigin="1848,13905" coordsize="29,0" path="m1848,13905l1877,13905e" filled="f" stroked="t" strokeweight="1.44pt" strokecolor="#000000">
              <v:path arrowok="t"/>
              <v:stroke dashstyle="dash"/>
            </v:shape>
            <v:shape style="position:absolute;left:1848;top:13905;width:29;height:0" coordorigin="1848,13905" coordsize="29,0" path="m1848,13905l1877,13905e" filled="f" stroked="t" strokeweight="1.44pt" strokecolor="#000000">
              <v:path arrowok="t"/>
              <v:stroke dashstyle="dash"/>
            </v:shape>
            <v:shape style="position:absolute;left:1877;top:13905;width:9057;height:0" coordorigin="1877,13905" coordsize="9057,0" path="m1877,13905l10934,13905e" filled="f" stroked="t" strokeweight="1.44pt" strokecolor="#000000">
              <v:path arrowok="t"/>
              <v:stroke dashstyle="dash"/>
            </v:shape>
            <v:shape style="position:absolute;left:10934;top:13905;width:29;height:0" coordorigin="10934,13905" coordsize="29,0" path="m10934,13905l10963,13905e" filled="f" stroked="t" strokeweight="1.44pt" strokecolor="#000000">
              <v:path arrowok="t"/>
              <v:stroke dashstyle="dash"/>
            </v:shape>
            <v:shape style="position:absolute;left:10934;top:13905;width:29;height:0" coordorigin="10934,13905" coordsize="29,0" path="m10934,13905l10963,13905e" filled="f" stroked="t" strokeweight="1.44pt" strokecolor="#000000">
              <v:path arrowok="t"/>
              <v:stroke dashstyle="dash"/>
            </v:shape>
            <v:shape style="position:absolute;left:1863;top:13639;width:0;height:252" coordorigin="1863,13639" coordsize="0,252" path="m1863,13639l1863,13891e" filled="f" stroked="t" strokeweight="1.44pt" strokecolor="#000000">
              <v:path arrowok="t"/>
              <v:stroke dashstyle="dash"/>
            </v:shape>
            <v:shape style="position:absolute;left:10948;top:13639;width:0;height:252" coordorigin="10948,13639" coordsize="0,252" path="m10948,13639l10948,13891e" filled="f" stroked="t" strokeweight="1.44pt" strokecolor="#000000">
              <v:path arrowok="t"/>
              <v:stroke dashstyle="dash"/>
            </v:shape>
            <v:shape style="position:absolute;left:9674;top:6333;width:1236;height:241" coordorigin="9674,6333" coordsize="1236,241" path="m9874,6413l9874,6493,9914,6493,10670,6493,10710,6493,10910,6453,10670,6333,10710,6413,10670,6413,9914,6413,9874,6413xe" filled="t" fillcolor="#000000" stroked="f">
              <v:path arrowok="t"/>
              <v:fill/>
            </v:shape>
            <v:shape style="position:absolute;left:9674;top:6333;width:1236;height:241" coordorigin="9674,6333" coordsize="1236,241" path="m10710,6493l10670,6493,10670,6573,10910,6453,10710,6493xe" filled="t" fillcolor="#000000" stroked="f">
              <v:path arrowok="t"/>
              <v:fill/>
            </v:shape>
            <v:shape style="position:absolute;left:9674;top:6333;width:1236;height:241" coordorigin="9674,6333" coordsize="1236,241" path="m10710,6413l10670,6333,10670,6413,10710,6413xe" filled="t" fillcolor="#000000" stroked="f">
              <v:path arrowok="t"/>
              <v:fill/>
            </v:shape>
            <v:shape style="position:absolute;left:9674;top:6333;width:1236;height:241" coordorigin="9674,6333" coordsize="1236,241" path="m9914,6413l9914,6333,9674,6454,9914,6573,9914,6493,9874,6493,9874,6413,9914,6413xe" filled="t" fillcolor="#000000" stroked="f">
              <v:path arrowok="t"/>
              <v:fill/>
            </v:shape>
            <v:shape style="position:absolute;left:1891;top:6334;width:1236;height:241" coordorigin="1891,6334" coordsize="1236,241" path="m2091,6414l2091,6494,2131,6494,2887,6494,2927,6494,3127,6454,2887,6334,2927,6414,2887,6414,2131,6414,2091,6414xe" filled="t" fillcolor="#000000" stroked="f">
              <v:path arrowok="t"/>
              <v:fill/>
            </v:shape>
            <v:shape style="position:absolute;left:1891;top:6334;width:1236;height:241" coordorigin="1891,6334" coordsize="1236,241" path="m2927,6494l2887,6494,2887,6574,3127,6454,2927,6494xe" filled="t" fillcolor="#000000" stroked="f">
              <v:path arrowok="t"/>
              <v:fill/>
            </v:shape>
            <v:shape style="position:absolute;left:1891;top:6334;width:1236;height:241" coordorigin="1891,6334" coordsize="1236,241" path="m2927,6414l2887,6334,2887,6414,2927,6414xe" filled="t" fillcolor="#000000" stroked="f">
              <v:path arrowok="t"/>
              <v:fill/>
            </v:shape>
            <v:shape style="position:absolute;left:1891;top:6334;width:1236;height:241" coordorigin="1891,6334" coordsize="1236,241" path="m2131,6414l2131,6334,1891,6455,2131,6574,2131,6494,2091,6494,2091,6414,2131,6414xe" filled="t" fillcolor="#000000" stroked="f">
              <v:path arrowok="t"/>
              <v:fill/>
            </v:shape>
            <v:shape style="position:absolute;left:6307;top:10454;width:240;height:3220" coordorigin="6307,10454" coordsize="240,3220" path="m6387,13434l6307,13434,6427,13674,6547,13434,6467,13434,6467,13474,6387,13474,6387,13434xe" filled="t" fillcolor="#000000" stroked="f">
              <v:path arrowok="t"/>
              <v:fill/>
            </v:shape>
            <v:shape style="position:absolute;left:6307;top:10454;width:240;height:3220" coordorigin="6307,10454" coordsize="240,3220" path="m6387,13474l6467,13474,6467,10654,6547,10694,6427,10454,6387,10654,6387,13474xe" filled="t" fillcolor="#000000" stroked="f">
              <v:path arrowok="t"/>
              <v:fill/>
            </v:shape>
            <v:shape style="position:absolute;left:6307;top:10454;width:240;height:3220" coordorigin="6307,10454" coordsize="240,3220" path="m6387,10654l6427,10454,6307,10694,6387,10694,6387,10654xe" filled="t" fillcolor="#000000" stroked="f">
              <v:path arrowok="t"/>
              <v:fill/>
            </v:shape>
            <v:shape style="position:absolute;left:6307;top:10454;width:240;height:3220" coordorigin="6307,10454" coordsize="240,3220" path="m6547,10694l6467,10654,6467,10694,6547,10694xe" filled="t" fillcolor="#000000" stroked="f">
              <v:path arrowok="t"/>
              <v:fill/>
            </v:shape>
            <v:shape style="position:absolute;left:6415;top:50;width:131;height:1134" coordorigin="6415,50" coordsize="131,1134" path="m6478,255l6477,315,6492,315,6493,255,6478,255xe" filled="t" fillcolor="#000000" stroked="f">
              <v:path arrowok="t"/>
              <v:fill/>
            </v:shape>
            <v:shape style="position:absolute;left:6415;top:50;width:131;height:1134" coordorigin="6415,50" coordsize="131,1134" path="m6477,360l6476,420,6491,420,6492,360,6477,360xe" filled="t" fillcolor="#000000" stroked="f">
              <v:path arrowok="t"/>
              <v:fill/>
            </v:shape>
            <v:shape style="position:absolute;left:6415;top:50;width:131;height:1134" coordorigin="6415,50" coordsize="131,1134" path="m6475,465l6475,525,6490,525,6490,465,6475,465xe" filled="t" fillcolor="#000000" stroked="f">
              <v:path arrowok="t"/>
              <v:fill/>
            </v:shape>
            <v:shape style="position:absolute;left:6415;top:50;width:131;height:1134" coordorigin="6415,50" coordsize="131,1134" path="m6474,570l6473,630,6488,630,6489,570,6474,570xe" filled="t" fillcolor="#000000" stroked="f">
              <v:path arrowok="t"/>
              <v:fill/>
            </v:shape>
            <v:shape style="position:absolute;left:6415;top:50;width:131;height:1134" coordorigin="6415,50" coordsize="131,1134" path="m6473,675l6472,735,6487,735,6488,675,6473,675xe" filled="t" fillcolor="#000000" stroked="f">
              <v:path arrowok="t"/>
              <v:fill/>
            </v:shape>
            <v:shape style="position:absolute;left:6415;top:50;width:131;height:1134" coordorigin="6415,50" coordsize="131,1134" path="m6471,780l6471,840,6486,840,6486,780,6471,780xe" filled="t" fillcolor="#000000" stroked="f">
              <v:path arrowok="t"/>
              <v:fill/>
            </v:shape>
            <v:shape style="position:absolute;left:6415;top:50;width:131;height:1134" coordorigin="6415,50" coordsize="131,1134" path="m6470,885l6469,945,6484,945,6485,885,6470,885xe" filled="t" fillcolor="#000000" stroked="f">
              <v:path arrowok="t"/>
              <v:fill/>
            </v:shape>
            <v:shape style="position:absolute;left:6415;top:50;width:131;height:1134" coordorigin="6415,50" coordsize="131,1134" path="m6479,210l6494,210,6494,170,6494,150,6547,171,6488,50,6479,150,6479,170,6479,210xe" filled="t" fillcolor="#000000" stroked="f">
              <v:path arrowok="t"/>
              <v:fill/>
            </v:shape>
            <v:shape style="position:absolute;left:6415;top:50;width:131;height:1134" coordorigin="6415,50" coordsize="131,1134" path="m6479,150l6488,50,6427,169,6479,170,6479,150xe" filled="t" fillcolor="#000000" stroked="f">
              <v:path arrowok="t"/>
              <v:fill/>
            </v:shape>
            <v:shape style="position:absolute;left:6415;top:50;width:131;height:1134" coordorigin="6415,50" coordsize="131,1134" path="m6469,990l6468,1050,6483,1050,6484,990,6469,990xe" filled="t" fillcolor="#000000" stroked="f">
              <v:path arrowok="t"/>
              <v:fill/>
            </v:shape>
            <v:shape style="position:absolute;left:6415;top:50;width:131;height:1134" coordorigin="6415,50" coordsize="131,1134" path="m6535,1065l6415,1063,6474,1184,6535,1065xe" filled="t" fillcolor="#000000" stroked="f">
              <v:path arrowok="t"/>
              <v:fill/>
            </v:shape>
            <v:shape style="position:absolute;left:6415;top:50;width:131;height:1134" coordorigin="6415,50" coordsize="131,1134" path="m6547,171l6494,150,6494,170,6547,171xe" filled="t" fillcolor="#000000" stroked="f">
              <v:path arrowok="t"/>
              <v:fill/>
            </v:shape>
            <v:shape style="position:absolute;left:6935;top:13904;width:131;height:1134" coordorigin="6935,13904" coordsize="131,1134" path="m6998,14109l6997,14169,7012,14170,7013,14110,6998,14109xe" filled="t" fillcolor="#000000" stroked="f">
              <v:path arrowok="t"/>
              <v:fill/>
            </v:shape>
            <v:shape style="position:absolute;left:6935;top:13904;width:131;height:1134" coordorigin="6935,13904" coordsize="131,1134" path="m6997,14214l6996,14274,7011,14275,7012,14215,6997,14214xe" filled="t" fillcolor="#000000" stroked="f">
              <v:path arrowok="t"/>
              <v:fill/>
            </v:shape>
            <v:shape style="position:absolute;left:6935;top:13904;width:131;height:1134" coordorigin="6935,13904" coordsize="131,1134" path="m6995,14319l6995,14379,7010,14380,7010,14320,6995,14319xe" filled="t" fillcolor="#000000" stroked="f">
              <v:path arrowok="t"/>
              <v:fill/>
            </v:shape>
            <v:shape style="position:absolute;left:6935;top:13904;width:131;height:1134" coordorigin="6935,13904" coordsize="131,1134" path="m6994,14424l6993,14484,7008,14484,7009,14425,6994,14424xe" filled="t" fillcolor="#000000" stroked="f">
              <v:path arrowok="t"/>
              <v:fill/>
            </v:shape>
            <v:shape style="position:absolute;left:6935;top:13904;width:131;height:1134" coordorigin="6935,13904" coordsize="131,1134" path="m6993,14529l6992,14589,7007,14589,7008,14529,6993,14529xe" filled="t" fillcolor="#000000" stroked="f">
              <v:path arrowok="t"/>
              <v:fill/>
            </v:shape>
            <v:shape style="position:absolute;left:6935;top:13904;width:131;height:1134" coordorigin="6935,13904" coordsize="131,1134" path="m6991,14634l6991,14694,7006,14694,7006,14634,6991,14634xe" filled="t" fillcolor="#000000" stroked="f">
              <v:path arrowok="t"/>
              <v:fill/>
            </v:shape>
            <v:shape style="position:absolute;left:6935;top:13904;width:131;height:1134" coordorigin="6935,13904" coordsize="131,1134" path="m6990,14739l6989,14799,7004,14799,7005,14739,6990,14739xe" filled="t" fillcolor="#000000" stroked="f">
              <v:path arrowok="t"/>
              <v:fill/>
            </v:shape>
            <v:shape style="position:absolute;left:6935;top:13904;width:131;height:1134" coordorigin="6935,13904" coordsize="131,1134" path="m6999,14064l7014,14065,7014,14025,7014,14005,7067,14025,7008,13904,6999,14004,6999,14024,6999,14064xe" filled="t" fillcolor="#000000" stroked="f">
              <v:path arrowok="t"/>
              <v:fill/>
            </v:shape>
            <v:shape style="position:absolute;left:6935;top:13904;width:131;height:1134" coordorigin="6935,13904" coordsize="131,1134" path="m6999,14004l7008,13904,6947,14024,6999,14024,6999,14004xe" filled="t" fillcolor="#000000" stroked="f">
              <v:path arrowok="t"/>
              <v:fill/>
            </v:shape>
            <v:shape style="position:absolute;left:6935;top:13904;width:131;height:1134" coordorigin="6935,13904" coordsize="131,1134" path="m6989,14844l6988,14904,7003,14904,7004,14844,6989,14844xe" filled="t" fillcolor="#000000" stroked="f">
              <v:path arrowok="t"/>
              <v:fill/>
            </v:shape>
            <v:shape style="position:absolute;left:6935;top:13904;width:131;height:1134" coordorigin="6935,13904" coordsize="131,1134" path="m7055,14919l6935,14918,6994,15038,7055,14919xe" filled="t" fillcolor="#000000" stroked="f">
              <v:path arrowok="t"/>
              <v:fill/>
            </v:shape>
            <v:shape style="position:absolute;left:6935;top:13904;width:131;height:1134" coordorigin="6935,13904" coordsize="131,1134" path="m7067,14025l7014,14005,7014,14025,7067,14025xe" filled="t" fillcolor="#000000" stroked="f">
              <v:path arrowok="t"/>
              <v:fill/>
            </v:shape>
            <v:shape style="position:absolute;left:10988;top:7237;width:1223;height:121" coordorigin="10988,7237" coordsize="1223,121" path="m11193,7290l11193,7305,11253,7305,11253,7290,11193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298,7290l11298,7305,11358,7305,11358,7290,11298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403,7290l11403,7305,11463,7305,11463,7290,11403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508,7290l11508,7305,11568,7305,11568,7290,11508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613,7290l11613,7305,11673,7305,11673,7290,11613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718,7290l11718,7305,11778,7305,11778,7290,11718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823,7290l11823,7305,11883,7305,11883,7290,11823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928,7290l11928,7305,11988,7305,11988,7290,11928,7290xe" filled="t" fillcolor="#000000" stroked="f">
              <v:path arrowok="t"/>
              <v:fill/>
            </v:shape>
            <v:shape style="position:absolute;left:10988;top:7237;width:1223;height:121" coordorigin="10988,7237" coordsize="1223,121" path="m12033,7290l12033,7305,12093,7305,12211,7298,12091,7238,12093,7290,12033,7290xe" filled="t" fillcolor="#000000" stroked="f">
              <v:path arrowok="t"/>
              <v:fill/>
            </v:shape>
            <v:shape style="position:absolute;left:10988;top:7237;width:1223;height:121" coordorigin="10988,7237" coordsize="1223,121" path="m12093,7305l12091,7305,12091,7358,12211,7298,12093,7305xe" filled="t" fillcolor="#000000" stroked="f">
              <v:path arrowok="t"/>
              <v:fill/>
            </v:shape>
            <v:shape style="position:absolute;left:10988;top:7237;width:1223;height:121" coordorigin="10988,7237" coordsize="1223,121" path="m12093,7290l12091,7238,12091,7290,12093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108,7290l11108,7237,10988,7297,11108,7357,11108,7305,11088,7305,11088,7290,11108,7290xe" filled="t" fillcolor="#000000" stroked="f">
              <v:path arrowok="t"/>
              <v:fill/>
            </v:shape>
            <v:shape style="position:absolute;left:10988;top:7237;width:1223;height:121" coordorigin="10988,7237" coordsize="1223,121" path="m11108,7305l11148,7305,11148,7290,11088,7290,11088,7305,11108,7305xe" filled="t" fillcolor="#000000" stroked="f">
              <v:path arrowok="t"/>
              <v:fill/>
            </v:shape>
            <v:shape style="position:absolute;left:11088;top:7297;width:60;height:0" coordorigin="11088,7297" coordsize="60,0" path="m11088,7297l11148,7297e" filled="f" stroked="t" strokeweight="0.85pt" strokecolor="#000000">
              <v:path arrowok="t"/>
            </v:shape>
            <v:shape style="position:absolute;left:11298;top:7297;width:60;height:0" coordorigin="11298,7297" coordsize="60,0" path="m11298,7297l11358,7297e" filled="f" stroked="t" strokeweight="0.85pt" strokecolor="#000000">
              <v:path arrowok="t"/>
            </v:shape>
            <v:shape style="position:absolute;left:11403;top:7297;width:60;height:0" coordorigin="11403,7297" coordsize="60,0" path="m11403,7297l11463,7297e" filled="f" stroked="t" strokeweight="0.85pt" strokecolor="#000000">
              <v:path arrowok="t"/>
            </v:shape>
            <v:shape style="position:absolute;left:11508;top:7298;width:60;height:0" coordorigin="11508,7298" coordsize="60,0" path="m11508,7298l11568,7298e" filled="f" stroked="t" strokeweight="0.85pt" strokecolor="#000000">
              <v:path arrowok="t"/>
            </v:shape>
            <v:shape style="position:absolute;left:11613;top:7298;width:60;height:0" coordorigin="11613,7298" coordsize="60,0" path="m11613,7298l11673,7298e" filled="f" stroked="t" strokeweight="0.85pt" strokecolor="#000000">
              <v:path arrowok="t"/>
            </v:shape>
            <v:shape style="position:absolute;left:11823;top:7298;width:60;height:0" coordorigin="11823,7298" coordsize="60,0" path="m11823,7298l11883,7298e" filled="f" stroked="t" strokeweight="0.85pt" strokecolor="#000000">
              <v:path arrowok="t"/>
            </v:shape>
            <v:shape style="position:absolute;left:12033;top:7298;width:60;height:0" coordorigin="12033,7298" coordsize="60,0" path="m12033,7298l12093,7298e" filled="f" stroked="t" strokeweight="0.85pt" strokecolor="#000000">
              <v:path arrowok="t"/>
            </v:shape>
            <v:shape style="position:absolute;left:21;top:7396;width:1804;height:121" coordorigin="21,7396" coordsize="1804,121" path="m331,7449l331,7464,391,7464,391,7449,331,7449xe" filled="t" fillcolor="#000000" stroked="f">
              <v:path arrowok="t"/>
              <v:fill/>
            </v:shape>
            <v:shape style="position:absolute;left:21;top:7396;width:1804;height:121" coordorigin="21,7396" coordsize="1804,121" path="m436,7449l436,7464,496,7464,496,7449,436,7449xe" filled="t" fillcolor="#000000" stroked="f">
              <v:path arrowok="t"/>
              <v:fill/>
            </v:shape>
            <v:shape style="position:absolute;left:21;top:7396;width:1804;height:121" coordorigin="21,7396" coordsize="1804,121" path="m541,7449l541,7464,601,7464,601,7449,541,7449xe" filled="t" fillcolor="#000000" stroked="f">
              <v:path arrowok="t"/>
              <v:fill/>
            </v:shape>
            <v:shape style="position:absolute;left:21;top:7396;width:1804;height:121" coordorigin="21,7396" coordsize="1804,121" path="m646,7449l646,7464,706,7464,706,7449,646,7449xe" filled="t" fillcolor="#000000" stroked="f">
              <v:path arrowok="t"/>
              <v:fill/>
            </v:shape>
            <v:shape style="position:absolute;left:21;top:7396;width:1804;height:121" coordorigin="21,7396" coordsize="1804,121" path="m751,7449l751,7464,811,7464,811,7449,751,7449xe" filled="t" fillcolor="#000000" stroked="f">
              <v:path arrowok="t"/>
              <v:fill/>
            </v:shape>
            <v:shape style="position:absolute;left:21;top:7396;width:1804;height:121" coordorigin="21,7396" coordsize="1804,121" path="m856,7449l856,7464,916,7464,916,7449,856,7449xe" filled="t" fillcolor="#000000" stroked="f">
              <v:path arrowok="t"/>
              <v:fill/>
            </v:shape>
            <v:shape style="position:absolute;left:21;top:7396;width:1804;height:121" coordorigin="21,7396" coordsize="1804,121" path="m961,7449l961,7464,1021,7464,1021,7449,961,7449xe" filled="t" fillcolor="#000000" stroked="f">
              <v:path arrowok="t"/>
              <v:fill/>
            </v:shape>
            <v:shape style="position:absolute;left:21;top:7396;width:1804;height:121" coordorigin="21,7396" coordsize="1804,121" path="m1066,7449l1066,7464,1126,7464,1126,7449,1066,7449xe" filled="t" fillcolor="#000000" stroked="f">
              <v:path arrowok="t"/>
              <v:fill/>
            </v:shape>
            <v:shape style="position:absolute;left:21;top:7396;width:1804;height:121" coordorigin="21,7396" coordsize="1804,121" path="m1171,7449l1171,7464,1231,7464,1231,7449,1171,7449xe" filled="t" fillcolor="#000000" stroked="f">
              <v:path arrowok="t"/>
              <v:fill/>
            </v:shape>
            <v:shape style="position:absolute;left:21;top:7396;width:1804;height:121" coordorigin="21,7396" coordsize="1804,121" path="m1276,7449l1276,7464,1336,7464,1336,7449,1276,7449xe" filled="t" fillcolor="#000000" stroked="f">
              <v:path arrowok="t"/>
              <v:fill/>
            </v:shape>
            <v:shape style="position:absolute;left:21;top:7396;width:1804;height:121" coordorigin="21,7396" coordsize="1804,121" path="m1381,7449l1381,7464,1441,7464,1441,7449,1381,7449xe" filled="t" fillcolor="#000000" stroked="f">
              <v:path arrowok="t"/>
              <v:fill/>
            </v:shape>
            <v:shape style="position:absolute;left:21;top:7396;width:1804;height:121" coordorigin="21,7396" coordsize="1804,121" path="m1486,7449l1486,7464,1546,7464,1546,7449,1486,7449xe" filled="t" fillcolor="#000000" stroked="f">
              <v:path arrowok="t"/>
              <v:fill/>
            </v:shape>
            <v:shape style="position:absolute;left:21;top:7396;width:1804;height:121" coordorigin="21,7396" coordsize="1804,121" path="m1591,7449l1591,7464,1651,7464,1651,7449,1591,7449xe" filled="t" fillcolor="#000000" stroked="f">
              <v:path arrowok="t"/>
              <v:fill/>
            </v:shape>
            <v:shape style="position:absolute;left:21;top:7396;width:1804;height:121" coordorigin="21,7396" coordsize="1804,121" path="m121,7464l121,7449,21,7457,141,7517,121,7464xe" filled="t" fillcolor="#000000" stroked="f">
              <v:path arrowok="t"/>
              <v:fill/>
            </v:shape>
            <v:shape style="position:absolute;left:21;top:7396;width:1804;height:121" coordorigin="21,7396" coordsize="1804,121" path="m1705,7464l1705,7516,1825,7456,1725,7464,1725,7449,1696,7449,1696,7464,1705,7464xe" filled="t" fillcolor="#000000" stroked="f">
              <v:path arrowok="t"/>
              <v:fill/>
            </v:shape>
            <v:shape style="position:absolute;left:21;top:7396;width:1804;height:121" coordorigin="21,7396" coordsize="1804,121" path="m1725,7449l1725,7464,1825,7456,1705,7396,1705,7449,1725,7449xe" filled="t" fillcolor="#000000" stroked="f">
              <v:path arrowok="t"/>
              <v:fill/>
            </v:shape>
            <v:shape style="position:absolute;left:21;top:7396;width:1804;height:121" coordorigin="21,7396" coordsize="1804,121" path="m141,7517l141,7464,181,7464,181,7449,141,7449,141,7397,21,7457,121,7449,121,7464,141,7517xe" filled="t" fillcolor="#000000" stroked="f">
              <v:path arrowok="t"/>
              <v:fill/>
            </v:shape>
            <v:shape style="position:absolute;left:21;top:7396;width:1804;height:121" coordorigin="21,7396" coordsize="1804,121" path="m226,7449l226,7464,286,7464,286,7449,226,7449xe" filled="t" fillcolor="#000000" stroked="f">
              <v:path arrowok="t"/>
              <v:fill/>
            </v:shape>
            <v:shape style="position:absolute;left:226;top:7457;width:60;height:0" coordorigin="226,7457" coordsize="60,0" path="m226,7457l286,7457e" filled="f" stroked="t" strokeweight="0.85pt" strokecolor="#000000">
              <v:path arrowok="t"/>
            </v:shape>
            <v:shape style="position:absolute;left:436;top:7457;width:60;height:0" coordorigin="436,7457" coordsize="60,0" path="m436,7457l496,7457e" filled="f" stroked="t" strokeweight="0.85pt" strokecolor="#000000">
              <v:path arrowok="t"/>
            </v:shape>
            <v:shape style="position:absolute;left:541;top:7457;width:60;height:0" coordorigin="541,7457" coordsize="60,0" path="m541,7457l601,7457e" filled="f" stroked="t" strokeweight="0.85pt" strokecolor="#000000">
              <v:path arrowok="t"/>
            </v:shape>
            <v:shape style="position:absolute;left:646;top:7457;width:60;height:0" coordorigin="646,7457" coordsize="60,0" path="m646,7457l706,7457e" filled="f" stroked="t" strokeweight="0.85pt" strokecolor="#000000">
              <v:path arrowok="t"/>
            </v:shape>
            <v:shape style="position:absolute;left:751;top:7457;width:60;height:0" coordorigin="751,7457" coordsize="60,0" path="m751,7457l811,7457e" filled="f" stroked="t" strokeweight="0.85pt" strokecolor="#000000">
              <v:path arrowok="t"/>
            </v:shape>
            <v:shape style="position:absolute;left:856;top:7457;width:60;height:0" coordorigin="856,7457" coordsize="60,0" path="m856,7457l916,7457e" filled="f" stroked="t" strokeweight="0.85pt" strokecolor="#000000">
              <v:path arrowok="t"/>
            </v:shape>
            <v:shape style="position:absolute;left:961;top:7457;width:60;height:0" coordorigin="961,7457" coordsize="60,0" path="m961,7457l1021,7457e" filled="f" stroked="t" strokeweight="0.85pt" strokecolor="#000000">
              <v:path arrowok="t"/>
            </v:shape>
            <v:shape style="position:absolute;left:1171;top:7456;width:60;height:0" coordorigin="1171,7456" coordsize="60,0" path="m1171,7456l1231,7456e" filled="f" stroked="t" strokeweight="0.85pt" strokecolor="#000000">
              <v:path arrowok="t"/>
            </v:shape>
            <v:shape style="position:absolute;left:1276;top:7456;width:60;height:0" coordorigin="1276,7456" coordsize="60,0" path="m1276,7456l1336,7456e" filled="f" stroked="t" strokeweight="0.85pt" strokecolor="#000000">
              <v:path arrowok="t"/>
            </v:shape>
            <v:shape style="position:absolute;left:1381;top:7456;width:60;height:0" coordorigin="1381,7456" coordsize="60,0" path="m1381,7456l1441,7456e" filled="f" stroked="t" strokeweight="0.85pt" strokecolor="#000000">
              <v:path arrowok="t"/>
            </v:shape>
            <v:shape style="position:absolute;left:1486;top:7456;width:60;height:0" coordorigin="1486,7456" coordsize="60,0" path="m1486,7456l1546,7456e" filled="f" stroked="t" strokeweight="0.85pt" strokecolor="#000000">
              <v:path arrowok="t"/>
            </v:shape>
            <v:shape style="position:absolute;left:1591;top:7456;width:60;height:0" coordorigin="1591,7456" coordsize="60,0" path="m1591,7456l1651,7456e" filled="f" stroked="t" strokeweight="0.85pt" strokecolor="#000000">
              <v:path arrowok="t"/>
            </v:shape>
            <v:shape style="position:absolute;left:1696;top:7456;width:29;height:0" coordorigin="1696,7456" coordsize="29,0" path="m1696,7456l1725,7456e" filled="f" stroked="t" strokeweight="0.85pt" strokecolor="#000000">
              <v:path arrowok="t"/>
            </v:shape>
            <v:shape style="position:absolute;left:2987;top:3088;width:0;height:1027" coordorigin="2987,3088" coordsize="0,1027" path="m2987,3088l2987,4115e" filled="f" stroked="t" strokeweight="4pt" strokecolor="#000000">
              <v:path arrowok="t"/>
            </v:shape>
            <v:shape style="position:absolute;left:9778;top:3035;width:0;height:1027" coordorigin="9778,3035" coordsize="0,1027" path="m9778,3035l9778,4062e" filled="f" stroked="t" strokeweight="4pt" strokecolor="#000000">
              <v:path arrowok="t"/>
            </v:shape>
            <v:shape style="position:absolute;left:9644;top:4755;width:1730;height:471" coordorigin="9644,4755" coordsize="1730,471" path="m9644,5226l11374,5226,11374,4755,9644,4755,9644,5226xe" filled="t" fillcolor="#FFFFFF" stroked="f">
              <v:path arrowok="t"/>
              <v:fill/>
            </v:shape>
            <v:shape style="position:absolute;left:9644;top:4755;width:1730;height:471" coordorigin="9644,4755" coordsize="1730,471" path="m9644,5226l11374,5226,11374,4755,9644,4755,9644,5226xe" filled="f" stroked="t" strokeweight="0.75pt" strokecolor="#000000">
              <v:path arrowok="t"/>
            </v:shape>
            <v:shape style="position:absolute;left:702;top:8296;width:1742;height:471" coordorigin="702,8296" coordsize="1742,471" path="m702,8767l2444,8767,2444,8296,702,8296,702,8767xe" filled="f" stroked="t" strokeweight="0.75pt" strokecolor="#000000">
              <v:path arrowok="t"/>
            </v:shape>
            <v:shape style="position:absolute;left:8100;top:5215;width:1535;height:1170" coordorigin="8100,5215" coordsize="1535,1170" path="m8191,6306l8159,6264,8100,6385,8232,6360,8200,6318,8184,6330,8175,6318,8191,6306xe" filled="t" fillcolor="#000000" stroked="f">
              <v:path arrowok="t"/>
              <v:fill/>
            </v:shape>
            <v:shape style="position:absolute;left:8100;top:5215;width:1535;height:1170" coordorigin="8100,5215" coordsize="1535,1170" path="m8175,6318l8184,6330,8200,6318,9635,5227,9625,5215,8191,6306,8175,6318xe" filled="t" fillcolor="#000000" stroked="f">
              <v:path arrowok="t"/>
              <v:fill/>
            </v:shape>
            <v:shape style="position:absolute;left:8381;top:5212;width:1272;height:3677" coordorigin="8381,5212" coordsize="1272,3677" path="m8381,8757l8399,8890,8438,8797,8445,8778,9653,5217,9639,5212,8430,8774,8424,8793,8381,8757xe" filled="t" fillcolor="#000000" stroked="f">
              <v:path arrowok="t"/>
              <v:fill/>
            </v:shape>
            <v:shape style="position:absolute;left:8381;top:5212;width:1272;height:3677" coordorigin="8381,5212" coordsize="1272,3677" path="m8438,8797l8399,8890,8494,8795,8445,8778,8438,8797xe" filled="t" fillcolor="#000000" stroked="f">
              <v:path arrowok="t"/>
              <v:fill/>
            </v:shape>
            <v:shape style="position:absolute;left:8381;top:5212;width:1272;height:3677" coordorigin="8381,5212" coordsize="1272,3677" path="m8381,8757l8424,8793,8430,8774,8381,8757xe" filled="t" fillcolor="#000000" stroked="f">
              <v:path arrowok="t"/>
              <v:fill/>
            </v:shape>
            <v:shape style="position:absolute;left:7379;top:5216;width:2273;height:2628" coordorigin="7379,5216" coordsize="2273,2628" path="m7452,7748l7412,7714,7379,7844,7503,7792,7463,7758,7450,7773,7439,7763,7452,7748xe" filled="t" fillcolor="#000000" stroked="f">
              <v:path arrowok="t"/>
              <v:fill/>
            </v:shape>
            <v:shape style="position:absolute;left:7379;top:5216;width:2273;height:2628" coordorigin="7379,5216" coordsize="2273,2628" path="m7439,7763l7450,7773,7463,7758,9652,5226,9640,5216,7452,7748,7439,7763xe" filled="t" fillcolor="#000000" stroked="f">
              <v:path arrowok="t"/>
              <v:fill/>
            </v:shape>
            <v:shape style="position:absolute;left:2438;top:5695;width:1687;height:2996" coordorigin="2438,5695" coordsize="1687,2996" path="m2438,8683l2452,8690,4073,5803,4083,5785,4119,5829,4125,5695,4070,5778,4060,5796,2438,8683xe" filled="t" fillcolor="#000000" stroked="f">
              <v:path arrowok="t"/>
              <v:fill/>
            </v:shape>
            <v:shape style="position:absolute;left:2438;top:5695;width:1687;height:2996" coordorigin="2438,5695" coordsize="1687,2996" path="m4070,5778l4125,5695,4014,5770,4060,5796,4070,5778xe" filled="t" fillcolor="#000000" stroked="f">
              <v:path arrowok="t"/>
              <v:fill/>
            </v:shape>
            <v:shape style="position:absolute;left:2438;top:5695;width:1687;height:2996" coordorigin="2438,5695" coordsize="1687,2996" path="m4119,5829l4083,5785,4073,5803,4119,5829xe" filled="t" fillcolor="#000000" stroked="f">
              <v:path arrowok="t"/>
              <v:fill/>
            </v:shape>
            <v:shape style="position:absolute;left:2438;top:6925;width:1311;height:1744" coordorigin="2438,6925" coordsize="1311,1744" path="m2438,8660l2450,8669,3683,7025,3695,7009,3725,7057,3749,6925,3683,7000,3671,7016,2438,8660xe" filled="t" fillcolor="#000000" stroked="f">
              <v:path arrowok="t"/>
              <v:fill/>
            </v:shape>
            <v:shape style="position:absolute;left:2438;top:6925;width:1311;height:1744" coordorigin="2438,6925" coordsize="1311,1744" path="m3683,7000l3749,6925,3629,6985,3671,7016,3683,7000xe" filled="t" fillcolor="#000000" stroked="f">
              <v:path arrowok="t"/>
              <v:fill/>
            </v:shape>
            <v:shape style="position:absolute;left:2438;top:6925;width:1311;height:1744" coordorigin="2438,6925" coordsize="1311,1744" path="m3725,7057l3695,7009,3683,7025,3725,7057xe" filled="t" fillcolor="#000000" stroked="f">
              <v:path arrowok="t"/>
              <v:fill/>
            </v:shape>
            <v:shape style="position:absolute;left:2414;top:8069;width:2356;height:244" coordorigin="2414,8069" coordsize="2356,244" path="m2414,8298l2416,8313,4651,8136,4671,8135,4655,8189,4770,8119,4670,8120,4650,8121,2414,8298xe" filled="t" fillcolor="#000000" stroked="f">
              <v:path arrowok="t"/>
              <v:fill/>
            </v:shape>
            <v:shape style="position:absolute;left:2414;top:8069;width:2356;height:244" coordorigin="2414,8069" coordsize="2356,244" path="m4670,8120l4770,8119,4646,8069,4650,8121,4670,8120xe" filled="t" fillcolor="#000000" stroked="f">
              <v:path arrowok="t"/>
              <v:fill/>
            </v:shape>
            <v:shape style="position:absolute;left:2414;top:8069;width:2356;height:244" coordorigin="2414,8069" coordsize="2356,244" path="m4655,8189l4671,8135,4651,8136,4655,8189xe" filled="t" fillcolor="#000000" stroked="f">
              <v:path arrowok="t"/>
              <v:fill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exact" w:line="240"/>
        <w:ind w:left="3972" w:right="3880"/>
      </w:pP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b/>
          <w:spacing w:val="3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embre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2,021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6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6377" w:right="4307"/>
        <w:sectPr>
          <w:type w:val="continuous"/>
          <w:pgSz w:w="12260" w:h="15860"/>
          <w:pgMar w:top="160" w:bottom="280" w:left="740" w:right="26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5"/>
          <w:szCs w:val="15"/>
        </w:rPr>
        <w:jc w:val="left"/>
        <w:spacing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exact" w:line="240"/>
        <w:ind w:left="3841" w:right="3273"/>
      </w:pP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  <w:sectPr>
          <w:pgSz w:w="12260" w:h="15860"/>
          <w:pgMar w:top="1480" w:bottom="280" w:left="1720" w:right="172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73" w:right="-34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CANO</w:t>
      </w:r>
      <w:r>
        <w:rPr>
          <w:rFonts w:cs="Arial" w:hAnsi="Arial" w:eastAsia="Arial" w:ascii="Arial"/>
          <w:b/>
          <w:spacing w:val="-8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F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ACU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AD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RÍA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TACI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sectPr>
          <w:type w:val="continuous"/>
          <w:pgSz w:w="12260" w:h="15860"/>
          <w:pgMar w:top="160" w:bottom="280" w:left="1720" w:right="1720"/>
          <w:cols w:num="2" w:equalWidth="off">
            <w:col w:w="3550" w:space="1356"/>
            <w:col w:w="3914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g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erto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b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6" w:lineRule="exact" w:line="160"/>
        <w:sectPr>
          <w:type w:val="continuous"/>
          <w:pgSz w:w="12260" w:h="15860"/>
          <w:pgMar w:top="160" w:bottom="280" w:left="1720" w:right="1720"/>
        </w:sectPr>
      </w:pPr>
      <w:r>
        <w:rPr>
          <w:sz w:val="16"/>
          <w:szCs w:val="1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73" w:right="-34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DIR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3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IN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G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RÍA</w:t>
      </w:r>
      <w:r>
        <w:rPr>
          <w:rFonts w:cs="Arial" w:hAnsi="Arial" w:eastAsia="Arial" w:ascii="Arial"/>
          <w:b/>
          <w:spacing w:val="-1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-11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Y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CI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NC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AS</w:t>
      </w:r>
      <w:r>
        <w:rPr>
          <w:rFonts w:cs="Arial" w:hAnsi="Arial" w:eastAsia="Arial" w:ascii="Arial"/>
          <w:b/>
          <w:spacing w:val="-9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DE</w:t>
      </w:r>
      <w:r>
        <w:rPr>
          <w:rFonts w:cs="Arial" w:hAnsi="Arial" w:eastAsia="Arial" w:ascii="Arial"/>
          <w:b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O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M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TACI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Ó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N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LAN</w:t>
      </w:r>
      <w:r>
        <w:rPr>
          <w:rFonts w:cs="Arial" w:hAnsi="Arial" w:eastAsia="Arial" w:ascii="Arial"/>
          <w:b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S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ÁBA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sectPr>
          <w:type w:val="continuous"/>
          <w:pgSz w:w="12260" w:h="15860"/>
          <w:pgMar w:top="160" w:bottom="280" w:left="1720" w:right="1720"/>
          <w:cols w:num="2" w:equalWidth="off">
            <w:col w:w="3550" w:space="1356"/>
            <w:col w:w="3914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M.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2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J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F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n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tes</w:t>
      </w:r>
      <w:r>
        <w:rPr>
          <w:rFonts w:cs="Arial" w:hAnsi="Arial" w:eastAsia="Arial" w:ascii="Arial"/>
          <w:spacing w:val="-4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P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er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o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á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" w:lineRule="exact" w:line="260"/>
        <w:sectPr>
          <w:type w:val="continuous"/>
          <w:pgSz w:w="12260" w:h="15860"/>
          <w:pgMar w:top="160" w:bottom="280" w:left="1720" w:right="1720"/>
        </w:sectPr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ind w:left="373" w:right="-34"/>
      </w:pP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CA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DRÁ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2"/>
          <w:w w:val="100"/>
          <w:sz w:val="20"/>
          <w:szCs w:val="20"/>
        </w:rPr>
        <w:t>I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CO</w:t>
      </w:r>
      <w:r>
        <w:rPr>
          <w:rFonts w:cs="Arial" w:hAnsi="Arial" w:eastAsia="Arial" w:ascii="Arial"/>
          <w:b/>
          <w:spacing w:val="-14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TI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T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U</w:t>
      </w:r>
      <w:r>
        <w:rPr>
          <w:rFonts w:cs="Arial" w:hAnsi="Arial" w:eastAsia="Arial" w:ascii="Arial"/>
          <w:b/>
          <w:spacing w:val="1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AR</w:t>
      </w:r>
      <w:r>
        <w:rPr>
          <w:rFonts w:cs="Arial" w:hAnsi="Arial" w:eastAsia="Arial" w:ascii="Arial"/>
          <w:b/>
          <w:spacing w:val="-7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b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 </w:t>
      </w:r>
      <w:r>
        <w:rPr>
          <w:rFonts w:cs="Arial" w:hAnsi="Arial" w:eastAsia="Arial" w:ascii="Arial"/>
          <w:b/>
          <w:spacing w:val="0"/>
          <w:w w:val="100"/>
          <w:sz w:val="20"/>
          <w:szCs w:val="20"/>
        </w:rPr>
        <w:t>CURSO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rFonts w:cs="Arial" w:hAnsi="Arial" w:eastAsia="Arial" w:ascii="Arial"/>
          <w:sz w:val="20"/>
          <w:szCs w:val="20"/>
        </w:rPr>
        <w:jc w:val="left"/>
        <w:spacing w:before="34"/>
        <w:sectPr>
          <w:type w:val="continuous"/>
          <w:pgSz w:w="12260" w:h="15860"/>
          <w:pgMar w:top="160" w:bottom="280" w:left="1720" w:right="1720"/>
          <w:cols w:num="2" w:equalWidth="off">
            <w:col w:w="3192" w:space="1714"/>
            <w:col w:w="3914"/>
          </w:cols>
        </w:sectPr>
      </w:pPr>
      <w:r>
        <w:br w:type="column"/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d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M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.</w:t>
      </w:r>
      <w:r>
        <w:rPr>
          <w:rFonts w:cs="Arial" w:hAnsi="Arial" w:eastAsia="Arial" w:ascii="Arial"/>
          <w:spacing w:val="51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c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k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r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6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ete</w:t>
      </w:r>
      <w:r>
        <w:rPr>
          <w:rFonts w:cs="Arial" w:hAnsi="Arial" w:eastAsia="Arial" w:ascii="Arial"/>
          <w:spacing w:val="-5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e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i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v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3"/>
          <w:w w:val="10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Ro</w:t>
      </w:r>
      <w:r>
        <w:rPr>
          <w:rFonts w:cs="Arial" w:hAnsi="Arial" w:eastAsia="Arial" w:ascii="Arial"/>
          <w:spacing w:val="1"/>
          <w:w w:val="100"/>
          <w:sz w:val="20"/>
          <w:szCs w:val="20"/>
        </w:rPr>
        <w:t>s</w:t>
      </w:r>
      <w:r>
        <w:rPr>
          <w:rFonts w:cs="Arial" w:hAnsi="Arial" w:eastAsia="Arial" w:ascii="Arial"/>
          <w:spacing w:val="2"/>
          <w:w w:val="100"/>
          <w:sz w:val="20"/>
          <w:szCs w:val="20"/>
        </w:rPr>
        <w:t>a</w:t>
      </w:r>
      <w:r>
        <w:rPr>
          <w:rFonts w:cs="Arial" w:hAnsi="Arial" w:eastAsia="Arial" w:ascii="Arial"/>
          <w:spacing w:val="-1"/>
          <w:w w:val="100"/>
          <w:sz w:val="20"/>
          <w:szCs w:val="20"/>
        </w:rPr>
        <w:t>l</w:t>
      </w:r>
      <w:r>
        <w:rPr>
          <w:rFonts w:cs="Arial" w:hAnsi="Arial" w:eastAsia="Arial" w:ascii="Arial"/>
          <w:spacing w:val="0"/>
          <w:w w:val="100"/>
          <w:sz w:val="20"/>
          <w:szCs w:val="20"/>
        </w:rPr>
        <w:t>es</w:t>
      </w:r>
      <w:r>
        <w:rPr>
          <w:rFonts w:cs="Arial" w:hAnsi="Arial" w:eastAsia="Arial" w:ascii="Arial"/>
          <w:spacing w:val="0"/>
          <w:w w:val="100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285.76pt;margin-top:718.199pt;width:6.58pt;height:70.85pt;mso-position-horizontal-relative:page;mso-position-vertical-relative:page;z-index:-1959" coordorigin="5715,14364" coordsize="132,1417">
            <v:shape style="position:absolute;left:5715;top:14364;width:132;height:1417" coordorigin="5715,14364" coordsize="132,1417" path="m5778,14569l5778,14629,5793,14629,5793,14569,5778,14569xe" filled="t" fillcolor="#000000" stroked="f">
              <v:path arrowok="t"/>
              <v:fill/>
            </v:shape>
            <v:shape style="position:absolute;left:5715;top:14364;width:132;height:1417" coordorigin="5715,14364" coordsize="132,1417" path="m5777,14674l5777,14734,5792,14734,5792,14674,5777,14674xe" filled="t" fillcolor="#000000" stroked="f">
              <v:path arrowok="t"/>
              <v:fill/>
            </v:shape>
            <v:shape style="position:absolute;left:5715;top:14364;width:132;height:1417" coordorigin="5715,14364" coordsize="132,1417" path="m5776,14779l5776,14839,5791,14839,5791,14779,5776,14779xe" filled="t" fillcolor="#000000" stroked="f">
              <v:path arrowok="t"/>
              <v:fill/>
            </v:shape>
            <v:shape style="position:absolute;left:5715;top:14364;width:132;height:1417" coordorigin="5715,14364" coordsize="132,1417" path="m5775,14884l5775,14944,5790,14944,5790,14884,5775,14884xe" filled="t" fillcolor="#000000" stroked="f">
              <v:path arrowok="t"/>
              <v:fill/>
            </v:shape>
            <v:shape style="position:absolute;left:5715;top:14364;width:132;height:1417" coordorigin="5715,14364" coordsize="132,1417" path="m5774,14989l5774,15049,5789,15049,5789,14989,5774,14989xe" filled="t" fillcolor="#000000" stroked="f">
              <v:path arrowok="t"/>
              <v:fill/>
            </v:shape>
            <v:shape style="position:absolute;left:5715;top:14364;width:132;height:1417" coordorigin="5715,14364" coordsize="132,1417" path="m5773,15094l5773,15154,5788,15154,5788,15094,5773,15094xe" filled="t" fillcolor="#000000" stroked="f">
              <v:path arrowok="t"/>
              <v:fill/>
            </v:shape>
            <v:shape style="position:absolute;left:5715;top:14364;width:132;height:1417" coordorigin="5715,14364" coordsize="132,1417" path="m5772,15199l5772,15259,5787,15259,5787,15199,5772,15199xe" filled="t" fillcolor="#000000" stroked="f">
              <v:path arrowok="t"/>
              <v:fill/>
            </v:shape>
            <v:shape style="position:absolute;left:5715;top:14364;width:132;height:1417" coordorigin="5715,14364" coordsize="132,1417" path="m5771,15304l5771,15364,5786,15364,5786,15304,5771,15304xe" filled="t" fillcolor="#000000" stroked="f">
              <v:path arrowok="t"/>
              <v:fill/>
            </v:shape>
            <v:shape style="position:absolute;left:5715;top:14364;width:132;height:1417" coordorigin="5715,14364" coordsize="132,1417" path="m5770,15409l5770,15469,5785,15469,5785,15409,5770,15409xe" filled="t" fillcolor="#000000" stroked="f">
              <v:path arrowok="t"/>
              <v:fill/>
            </v:shape>
            <v:shape style="position:absolute;left:5715;top:14364;width:132;height:1417" coordorigin="5715,14364" coordsize="132,1417" path="m5769,15514l5769,15574,5784,15574,5784,15514,5769,15514xe" filled="t" fillcolor="#000000" stroked="f">
              <v:path arrowok="t"/>
              <v:fill/>
            </v:shape>
            <v:shape style="position:absolute;left:5715;top:14364;width:132;height:1417" coordorigin="5715,14364" coordsize="132,1417" path="m5768,15661l5715,15660,5774,15781,5835,15662,5783,15661,5783,15679,5768,15679,5768,15661xe" filled="t" fillcolor="#000000" stroked="f">
              <v:path arrowok="t"/>
              <v:fill/>
            </v:shape>
            <v:shape style="position:absolute;left:5715;top:14364;width:132;height:1417" coordorigin="5715,14364" coordsize="132,1417" path="m5768,15679l5783,15679,5783,15661,5783,15619,5768,15619,5768,15661,5768,15679xe" filled="t" fillcolor="#000000" stroked="f">
              <v:path arrowok="t"/>
              <v:fill/>
            </v:shape>
            <v:shape style="position:absolute;left:5715;top:14364;width:132;height:1417" coordorigin="5715,14364" coordsize="132,1417" path="m5779,14524l5794,14524,5794,14484,5795,14464,5847,14485,5788,14364,5780,14464,5779,14484,5779,14524xe" filled="t" fillcolor="#000000" stroked="f">
              <v:path arrowok="t"/>
              <v:fill/>
            </v:shape>
            <v:shape style="position:absolute;left:5715;top:14364;width:132;height:1417" coordorigin="5715,14364" coordsize="132,1417" path="m5780,14464l5788,14364,5727,14483,5779,14484,5780,14464xe" filled="t" fillcolor="#000000" stroked="f">
              <v:path arrowok="t"/>
              <v:fill/>
            </v:shape>
            <v:shape style="position:absolute;left:5715;top:14364;width:132;height:1417" coordorigin="5715,14364" coordsize="132,1417" path="m5847,14485l5795,14464,5794,14484,5847,14485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5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289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4403" w:right="417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iii</w:t>
      </w:r>
    </w:p>
    <w:p>
      <w:pPr>
        <w:rPr>
          <w:sz w:val="11"/>
          <w:szCs w:val="11"/>
        </w:rPr>
        <w:jc w:val="left"/>
        <w:spacing w:before="8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2970" w:right="5105"/>
        <w:sectPr>
          <w:type w:val="continuous"/>
          <w:pgSz w:w="12260" w:h="15860"/>
          <w:pgMar w:top="160" w:bottom="280" w:left="1720" w:right="172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3"/>
          <w:szCs w:val="13"/>
        </w:rPr>
        <w:jc w:val="left"/>
        <w:spacing w:before="4" w:lineRule="exact" w:line="120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29"/>
        <w:ind w:left="3345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ORDEN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IMPRES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386" w:right="4194"/>
        <w:sectPr>
          <w:pgSz w:w="12260" w:h="15860"/>
          <w:pgMar w:top="1480" w:bottom="280" w:left="1720" w:right="172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iv</w:t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 w:lineRule="auto" w:line="360"/>
        <w:ind w:left="2840" w:right="2694" w:firstLine="3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REGL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EN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DE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IS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í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c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ulo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8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º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.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ONSA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ILIDAD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7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lineRule="auto" w:line="359"/>
        <w:ind w:left="245" w:right="99" w:hanging="7"/>
      </w:pP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te</w:t>
      </w:r>
      <w:r>
        <w:rPr>
          <w:rFonts w:cs="Arial" w:hAnsi="Arial" w:eastAsia="Arial" w:ascii="Arial"/>
          <w:spacing w:val="2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le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los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x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17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2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tr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jo</w:t>
      </w:r>
      <w:r>
        <w:rPr>
          <w:rFonts w:cs="Arial" w:hAnsi="Arial" w:eastAsia="Arial" w:ascii="Arial"/>
          <w:spacing w:val="1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t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sis.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2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ro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ción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9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u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-3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m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ca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res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o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n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b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id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0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ra</w:t>
      </w:r>
      <w:r>
        <w:rPr>
          <w:rFonts w:cs="Arial" w:hAnsi="Arial" w:eastAsia="Arial" w:ascii="Arial"/>
          <w:spacing w:val="-11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la</w:t>
      </w:r>
      <w:r>
        <w:rPr>
          <w:rFonts w:cs="Arial" w:hAnsi="Arial" w:eastAsia="Arial" w:ascii="Arial"/>
          <w:spacing w:val="-8"/>
          <w:w w:val="100"/>
          <w:sz w:val="24"/>
          <w:szCs w:val="24"/>
        </w:rPr>
        <w:t> 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Univ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e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rs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i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spacing w:val="1"/>
          <w:w w:val="100"/>
          <w:sz w:val="24"/>
          <w:szCs w:val="24"/>
        </w:rPr>
        <w:t>d</w:t>
      </w:r>
      <w:r>
        <w:rPr>
          <w:rFonts w:cs="Arial" w:hAnsi="Arial" w:eastAsia="Arial" w:ascii="Arial"/>
          <w:spacing w:val="0"/>
          <w:w w:val="100"/>
          <w:sz w:val="24"/>
          <w:szCs w:val="24"/>
        </w:rPr>
        <w:t>.</w:t>
      </w:r>
    </w:p>
    <w:p>
      <w:pPr>
        <w:rPr>
          <w:sz w:val="19"/>
          <w:szCs w:val="19"/>
        </w:rPr>
        <w:jc w:val="left"/>
        <w:spacing w:before="6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ind w:left="4597" w:right="4452"/>
        <w:sectPr>
          <w:pgSz w:w="12260" w:h="15860"/>
          <w:pgMar w:top="1480" w:bottom="280" w:left="1720" w:right="130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73"/>
        <w:ind w:left="4276" w:right="3987"/>
      </w:pPr>
      <w:r>
        <w:pict>
          <v:group style="position:absolute;margin-left:536pt;margin-top:432.4pt;width:71.85pt;height:7.05pt;mso-position-horizontal-relative:page;mso-position-vertical-relative:page;z-index:-1958" coordorigin="10720,8648" coordsize="1437,141">
            <v:shape style="position:absolute;left:10730;top:8658;width:1417;height:121" coordorigin="10730,8658" coordsize="1417,121" path="m10935,8711l10935,8726,10995,8726,10995,8711,1093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040,8711l11040,8726,11100,8726,11100,8711,11040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145,8711l11145,8726,11205,8726,11205,8711,1114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250,8711l11250,8726,11310,8726,11310,8711,11250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355,8711l11355,8726,11415,8726,11415,8711,1135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460,8711l11460,8726,11520,8726,11520,8711,11460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565,8711l11565,8726,11625,8726,11625,8711,1156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670,8711l11670,8726,11730,8726,11730,8711,11670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775,8711l11775,8726,11835,8726,11835,8711,1177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880,8711l11880,8726,11940,8726,11940,8711,11880,8711xe" filled="t" fillcolor="#000000" stroked="f">
              <v:path arrowok="t"/>
              <v:fill/>
            </v:shape>
            <v:shape style="position:absolute;left:10730;top:8658;width:1417;height:121" coordorigin="10730,8658" coordsize="1417,121" path="m11985,8711l11985,8726,12045,8726,12147,8719,12027,8659,12045,8711,1198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2045,8726l12027,8726,12027,8779,12147,8719,12045,8726xe" filled="t" fillcolor="#000000" stroked="f">
              <v:path arrowok="t"/>
              <v:fill/>
            </v:shape>
            <v:shape style="position:absolute;left:10730;top:8658;width:1417;height:121" coordorigin="10730,8658" coordsize="1417,121" path="m12045,8711l12027,8659,12027,8711,12045,8711xe" filled="t" fillcolor="#000000" stroked="f">
              <v:path arrowok="t"/>
              <v:fill/>
            </v:shape>
            <v:shape style="position:absolute;left:10730;top:8658;width:1417;height:121" coordorigin="10730,8658" coordsize="1417,121" path="m10850,8711l10850,8658,10730,8718,10850,8778,10850,8726,10830,8726,10830,8711,10850,8711xe" filled="t" fillcolor="#000000" stroked="f">
              <v:path arrowok="t"/>
              <v:fill/>
            </v:shape>
            <v:shape style="position:absolute;left:10730;top:8658;width:1417;height:121" coordorigin="10730,8658" coordsize="1417,121" path="m10850,8726l10890,8726,10890,8711,10830,8711,10830,8726,10850,8726xe" filled="t" fillcolor="#000000" stroked="f">
              <v:path arrowok="t"/>
              <v:fill/>
            </v:shape>
            <v:shape style="position:absolute;left:10830;top:8718;width:60;height:0" coordorigin="10830,8718" coordsize="60,0" path="m10830,8718l10890,8718e" filled="f" stroked="t" strokeweight="0.85pt" strokecolor="#000000">
              <v:path arrowok="t"/>
            </v:shape>
            <v:shape style="position:absolute;left:10935;top:8718;width:60;height:0" coordorigin="10935,8718" coordsize="60,0" path="m10935,8718l10995,8718e" filled="f" stroked="t" strokeweight="0.85pt" strokecolor="#000000">
              <v:path arrowok="t"/>
            </v:shape>
            <v:shape style="position:absolute;left:11040;top:8718;width:60;height:0" coordorigin="11040,8718" coordsize="60,0" path="m11040,8718l11100,8718e" filled="f" stroked="t" strokeweight="0.85pt" strokecolor="#000000">
              <v:path arrowok="t"/>
            </v:shape>
            <v:shape style="position:absolute;left:11145;top:8718;width:60;height:0" coordorigin="11145,8718" coordsize="60,0" path="m11145,8718l11205,8718e" filled="f" stroked="t" strokeweight="0.85pt" strokecolor="#000000">
              <v:path arrowok="t"/>
            </v:shape>
            <v:shape style="position:absolute;left:11355;top:8719;width:60;height:0" coordorigin="11355,8719" coordsize="60,0" path="m11355,8719l11415,8719e" filled="f" stroked="t" strokeweight="0.85pt" strokecolor="#000000">
              <v:path arrowok="t"/>
            </v:shape>
            <v:shape style="position:absolute;left:11460;top:8719;width:60;height:0" coordorigin="11460,8719" coordsize="60,0" path="m11460,8719l11520,8719e" filled="f" stroked="t" strokeweight="0.85pt" strokecolor="#000000">
              <v:path arrowok="t"/>
            </v:shape>
            <v:shape style="position:absolute;left:11670;top:8719;width:60;height:0" coordorigin="11670,8719" coordsize="60,0" path="m11670,8719l11730,8719e" filled="f" stroked="t" strokeweight="0.85pt" strokecolor="#000000">
              <v:path arrowok="t"/>
            </v:shape>
            <v:shape style="position:absolute;left:11775;top:8719;width:60;height:0" coordorigin="11775,8719" coordsize="60,0" path="m11775,8719l11835,8719e" filled="f" stroked="t" strokeweight="0.85pt" strokecolor="#000000">
              <v:path arrowok="t"/>
            </v:shape>
            <v:shape style="position:absolute;left:11880;top:8719;width:60;height:0" coordorigin="11880,8719" coordsize="60,0" path="m11880,8719l11940,8719e" filled="f" stroked="t" strokeweight="0.85pt" strokecolor="#000000">
              <v:path arrowok="t"/>
            </v:shape>
            <v:shape style="position:absolute;left:11985;top:8719;width:60;height:0" coordorigin="11985,8719" coordsize="60,0" path="m11985,8719l12045,8719e" filled="f" stroked="t" strokeweight="0.8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6" w:lineRule="exact" w:line="240"/>
      </w:pPr>
      <w:r>
        <w:rPr>
          <w:sz w:val="24"/>
          <w:szCs w:val="24"/>
        </w:rPr>
      </w:r>
    </w:p>
    <w:tbl>
      <w:tblPr>
        <w:tblW w:w="0" w:type="auto"/>
        <w:tblLook w:val="01E0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1202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6"/>
                <w:szCs w:val="26"/>
              </w:rPr>
              <w:jc w:val="left"/>
              <w:spacing w:before="9" w:lineRule="exact" w:line="260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1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sz w:val="14"/>
                <w:szCs w:val="14"/>
              </w:rPr>
              <w:jc w:val="left"/>
              <w:spacing w:before="3" w:lineRule="exact" w:line="140"/>
            </w:pPr>
            <w:r>
              <w:rPr>
                <w:sz w:val="14"/>
                <w:szCs w:val="1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2" w:lineRule="auto" w:line="375"/>
              <w:ind w:left="207" w:right="793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4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nteced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ntes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72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01</w:t>
            </w:r>
          </w:p>
          <w:p>
            <w:pPr>
              <w:rPr>
                <w:sz w:val="13"/>
                <w:szCs w:val="13"/>
              </w:rPr>
              <w:jc w:val="left"/>
              <w:spacing w:before="9" w:lineRule="exact" w:line="120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03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Justific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08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del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ema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09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09</w:t>
            </w:r>
          </w:p>
        </w:tc>
      </w:tr>
      <w:tr>
        <w:trPr>
          <w:trHeight w:val="398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ces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09</w:t>
            </w:r>
          </w:p>
        </w:tc>
      </w:tr>
      <w:tr>
        <w:trPr>
          <w:trHeight w:val="595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Lí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09</w:t>
            </w:r>
          </w:p>
        </w:tc>
      </w:tr>
      <w:tr>
        <w:trPr>
          <w:trHeight w:val="595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1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207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8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ind w:right="10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1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105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10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2.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2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107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15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3.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3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78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20</w:t>
            </w:r>
          </w:p>
        </w:tc>
      </w:tr>
      <w:tr>
        <w:trPr>
          <w:trHeight w:val="595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4.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ma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4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78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25</w:t>
            </w:r>
          </w:p>
        </w:tc>
      </w:tr>
      <w:tr>
        <w:trPr>
          <w:trHeight w:val="595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1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207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Ó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etodo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26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vos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26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2.1.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eral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26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2.2.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26</w:t>
            </w:r>
          </w:p>
        </w:tc>
      </w:tr>
      <w:tr>
        <w:trPr>
          <w:trHeight w:val="396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ores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27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etos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27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ns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ume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28</w:t>
            </w:r>
          </w:p>
        </w:tc>
      </w:tr>
      <w:tr>
        <w:trPr>
          <w:trHeight w:val="397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29</w:t>
            </w:r>
          </w:p>
        </w:tc>
      </w:tr>
      <w:tr>
        <w:trPr>
          <w:trHeight w:val="398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30</w:t>
            </w:r>
          </w:p>
        </w:tc>
      </w:tr>
      <w:tr>
        <w:trPr>
          <w:trHeight w:val="596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14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8.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20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5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31</w:t>
            </w:r>
          </w:p>
        </w:tc>
      </w:tr>
      <w:tr>
        <w:trPr>
          <w:trHeight w:val="595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14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4"/>
                <w:szCs w:val="24"/>
              </w:rPr>
              <w:jc w:val="left"/>
              <w:spacing w:before="19" w:lineRule="exact" w:line="240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207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TA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88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33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ntac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32</w:t>
            </w:r>
          </w:p>
        </w:tc>
      </w:tr>
      <w:tr>
        <w:trPr>
          <w:trHeight w:val="380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133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Justific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431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3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3.</w:t>
            </w:r>
          </w:p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3"/>
              <w:ind w:left="133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3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32</w:t>
            </w:r>
          </w:p>
        </w:tc>
      </w:tr>
      <w:tr>
        <w:trPr>
          <w:trHeight w:val="451" w:hRule="exact"/>
        </w:trPr>
        <w:tc>
          <w:tcPr>
            <w:tcW w:w="6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34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24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Calibri" w:hAnsi="Calibri" w:eastAsia="Calibri" w:ascii="Calibri"/>
                <w:sz w:val="22"/>
                <w:szCs w:val="22"/>
              </w:rPr>
              <w:jc w:val="left"/>
              <w:spacing w:before="86"/>
              <w:ind w:left="438"/>
            </w:pPr>
            <w:r>
              <w:rPr>
                <w:rFonts w:cs="Calibri" w:hAnsi="Calibri" w:eastAsia="Calibri" w:ascii="Calibri"/>
                <w:spacing w:val="1"/>
                <w:w w:val="100"/>
                <w:sz w:val="22"/>
                <w:szCs w:val="22"/>
              </w:rPr>
              <w:t>vi</w:t>
            </w:r>
            <w:r>
              <w:rPr>
                <w:rFonts w:cs="Calibri" w:hAnsi="Calibri" w:eastAsia="Calibri" w:ascii="Calibri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2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</w:tbl>
    <w:p>
      <w:pPr>
        <w:sectPr>
          <w:pgSz w:w="12260" w:h="15860"/>
          <w:pgMar w:top="1060" w:bottom="280" w:left="1720" w:right="1440"/>
        </w:sectPr>
      </w:pPr>
    </w:p>
    <w:p>
      <w:pPr>
        <w:rPr>
          <w:sz w:val="9"/>
          <w:szCs w:val="9"/>
        </w:rPr>
        <w:jc w:val="left"/>
        <w:spacing w:before="8" w:lineRule="exact" w:line="80"/>
      </w:pPr>
      <w:r>
        <w:rPr>
          <w:sz w:val="9"/>
          <w:szCs w:val="9"/>
        </w:rPr>
      </w:r>
    </w:p>
    <w:tbl>
      <w:tblPr>
        <w:tblW w:w="0" w:type="auto"/>
        <w:tblLook w:val="01E0"/>
        <w:jc w:val="left"/>
        <w:tblInd w:w="22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/>
      <w:tr>
        <w:trPr>
          <w:trHeight w:val="401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2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4.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72"/>
              <w:ind w:left="217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V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ón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72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32</w:t>
            </w:r>
          </w:p>
        </w:tc>
      </w:tr>
      <w:tr>
        <w:trPr>
          <w:trHeight w:val="381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3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5.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3"/>
              <w:ind w:left="217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j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vos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3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33</w:t>
            </w:r>
          </w:p>
        </w:tc>
      </w:tr>
      <w:tr>
        <w:trPr>
          <w:trHeight w:val="379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1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243"/>
            </w:pP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eral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1"/>
              <w:ind w:righ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33</w:t>
            </w:r>
          </w:p>
        </w:tc>
      </w:tr>
      <w:tr>
        <w:trPr>
          <w:trHeight w:val="379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.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2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246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sp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cos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</w:tr>
      <w:tr>
        <w:trPr>
          <w:trHeight w:val="379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6.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22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-3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r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1"/>
              <w:ind w:righ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33</w:t>
            </w:r>
          </w:p>
        </w:tc>
      </w:tr>
      <w:tr>
        <w:trPr>
          <w:trHeight w:val="379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7.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22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an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de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propu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spacing w:val="-2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1"/>
              <w:ind w:righ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34</w:t>
            </w:r>
          </w:p>
        </w:tc>
      </w:tr>
      <w:tr>
        <w:trPr>
          <w:trHeight w:val="379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8.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22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ama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1"/>
              <w:ind w:righ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46</w:t>
            </w:r>
          </w:p>
        </w:tc>
      </w:tr>
      <w:tr>
        <w:trPr>
          <w:trHeight w:val="547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4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9.</w:t>
            </w:r>
          </w:p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51"/>
              <w:ind w:left="229"/>
            </w:pP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p</w:t>
            </w:r>
            <w:r>
              <w:rPr>
                <w:rFonts w:cs="Arial" w:hAnsi="Arial" w:eastAsia="Arial" w:ascii="Arial"/>
                <w:spacing w:val="-1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esto</w:t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51"/>
              <w:ind w:right="102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47</w:t>
            </w:r>
          </w:p>
        </w:tc>
      </w:tr>
      <w:tr>
        <w:trPr>
          <w:trHeight w:val="556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2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ind w:left="18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U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sz w:val="20"/>
                <w:szCs w:val="20"/>
              </w:rPr>
              <w:jc w:val="left"/>
              <w:spacing w:before="20" w:lineRule="exact" w:line="200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ind w:right="1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48</w:t>
            </w:r>
          </w:p>
        </w:tc>
      </w:tr>
      <w:tr>
        <w:trPr>
          <w:trHeight w:val="398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8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D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1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49</w:t>
            </w:r>
          </w:p>
        </w:tc>
      </w:tr>
      <w:tr>
        <w:trPr>
          <w:trHeight w:val="397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1"/>
              <w:ind w:left="183"/>
            </w:pP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M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L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 </w:t>
            </w:r>
            <w:r>
              <w:rPr>
                <w:rFonts w:cs="Arial" w:hAnsi="Arial" w:eastAsia="Arial" w:ascii="Arial"/>
                <w:b/>
                <w:spacing w:val="2"/>
                <w:w w:val="100"/>
                <w:sz w:val="22"/>
                <w:szCs w:val="22"/>
              </w:rPr>
              <w:t>T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É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C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1"/>
              <w:ind w:right="1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50</w:t>
            </w:r>
          </w:p>
        </w:tc>
      </w:tr>
      <w:tr>
        <w:trPr>
          <w:trHeight w:val="396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83"/>
            </w:pP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B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LI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G</w:t>
            </w:r>
            <w:r>
              <w:rPr>
                <w:rFonts w:cs="Arial" w:hAnsi="Arial" w:eastAsia="Arial" w:ascii="Arial"/>
                <w:b/>
                <w:spacing w:val="-3"/>
                <w:w w:val="100"/>
                <w:sz w:val="22"/>
                <w:szCs w:val="22"/>
              </w:rPr>
              <w:t>R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F</w:t>
            </w:r>
            <w:r>
              <w:rPr>
                <w:rFonts w:cs="Arial" w:hAnsi="Arial" w:eastAsia="Arial" w:ascii="Arial"/>
                <w:b/>
                <w:spacing w:val="-2"/>
                <w:w w:val="100"/>
                <w:sz w:val="22"/>
                <w:szCs w:val="22"/>
              </w:rPr>
              <w:t>Í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1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53</w:t>
            </w:r>
          </w:p>
        </w:tc>
      </w:tr>
      <w:tr>
        <w:trPr>
          <w:trHeight w:val="408" w:hRule="exact"/>
        </w:trPr>
        <w:tc>
          <w:tcPr>
            <w:tcW w:w="5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/>
        </w:tc>
        <w:tc>
          <w:tcPr>
            <w:tcW w:w="53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left"/>
              <w:spacing w:before="60"/>
              <w:ind w:left="183"/>
            </w:pP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A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N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E</w:t>
            </w:r>
            <w:r>
              <w:rPr>
                <w:rFonts w:cs="Arial" w:hAnsi="Arial" w:eastAsia="Arial" w:ascii="Arial"/>
                <w:b/>
                <w:spacing w:val="-1"/>
                <w:w w:val="100"/>
                <w:sz w:val="22"/>
                <w:szCs w:val="22"/>
              </w:rPr>
              <w:t>X</w:t>
            </w:r>
            <w:r>
              <w:rPr>
                <w:rFonts w:cs="Arial" w:hAnsi="Arial" w:eastAsia="Arial" w:ascii="Arial"/>
                <w:b/>
                <w:spacing w:val="1"/>
                <w:w w:val="100"/>
                <w:sz w:val="22"/>
                <w:szCs w:val="22"/>
              </w:rPr>
              <w:t>O</w:t>
            </w:r>
            <w:r>
              <w:rPr>
                <w:rFonts w:cs="Arial" w:hAnsi="Arial" w:eastAsia="Arial" w:ascii="Arial"/>
                <w:b/>
                <w:spacing w:val="0"/>
                <w:w w:val="100"/>
                <w:sz w:val="22"/>
                <w:szCs w:val="22"/>
              </w:rPr>
              <w:t>S</w:t>
            </w: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w="2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rPr>
                <w:rFonts w:cs="Arial" w:hAnsi="Arial" w:eastAsia="Arial" w:ascii="Arial"/>
                <w:sz w:val="22"/>
                <w:szCs w:val="22"/>
              </w:rPr>
              <w:jc w:val="right"/>
              <w:spacing w:before="60"/>
              <w:ind w:right="160"/>
            </w:pPr>
            <w:r>
              <w:rPr>
                <w:rFonts w:cs="Arial" w:hAnsi="Arial" w:eastAsia="Arial" w:ascii="Arial"/>
                <w:spacing w:val="0"/>
                <w:w w:val="100"/>
                <w:sz w:val="22"/>
                <w:szCs w:val="22"/>
              </w:rPr>
              <w:t>55</w:t>
            </w:r>
          </w:p>
        </w:tc>
      </w:tr>
    </w:tbl>
    <w:p>
      <w:pPr>
        <w:rPr>
          <w:sz w:val="10"/>
          <w:szCs w:val="10"/>
        </w:rPr>
        <w:jc w:val="left"/>
        <w:spacing w:before="1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4456" w:right="4352"/>
        <w:sectPr>
          <w:pgSz w:w="12260" w:h="15860"/>
          <w:pgMar w:top="960" w:bottom="280" w:left="1720" w:right="1440"/>
        </w:sectPr>
      </w:pPr>
      <w:r>
        <w:pict>
          <v:group style="position:absolute;margin-left:339.04pt;margin-top:92.17pt;width:6.57pt;height:49.5pt;mso-position-horizontal-relative:page;mso-position-vertical-relative:page;z-index:-1957" coordorigin="6781,1843" coordsize="131,990">
            <v:shape style="position:absolute;left:6781;top:1843;width:131;height:990" coordorigin="6781,1843" coordsize="131,990" path="m6859,2678l6844,2678,6845,2714,6845,2734,6854,2833,6912,2713,6860,2733,6860,2713,6859,2678xe" filled="t" fillcolor="#000000" stroked="f">
              <v:path arrowok="t"/>
              <v:fill/>
            </v:shape>
            <v:shape style="position:absolute;left:6781;top:1843;width:131;height:990" coordorigin="6781,1843" coordsize="131,990" path="m6845,2734l6845,2714,6792,2714,6854,2833,6845,2734xe" filled="t" fillcolor="#000000" stroked="f">
              <v:path arrowok="t"/>
              <v:fill/>
            </v:shape>
            <v:shape style="position:absolute;left:6781;top:1843;width:131;height:990" coordorigin="6781,1843" coordsize="131,990" path="m6850,2048l6835,2049,6836,2109,6851,2108,6850,2048xe" filled="t" fillcolor="#000000" stroked="f">
              <v:path arrowok="t"/>
              <v:fill/>
            </v:shape>
            <v:shape style="position:absolute;left:6781;top:1843;width:131;height:990" coordorigin="6781,1843" coordsize="131,990" path="m6851,2153l6836,2154,6837,2214,6852,2213,6851,2153xe" filled="t" fillcolor="#000000" stroked="f">
              <v:path arrowok="t"/>
              <v:fill/>
            </v:shape>
            <v:shape style="position:absolute;left:6781;top:1843;width:131;height:990" coordorigin="6781,1843" coordsize="131,990" path="m6853,2258l6838,2259,6839,2319,6854,2318,6853,2258xe" filled="t" fillcolor="#000000" stroked="f">
              <v:path arrowok="t"/>
              <v:fill/>
            </v:shape>
            <v:shape style="position:absolute;left:6781;top:1843;width:131;height:990" coordorigin="6781,1843" coordsize="131,990" path="m6854,2363l6839,2364,6840,2424,6855,2423,6854,2363xe" filled="t" fillcolor="#000000" stroked="f">
              <v:path arrowok="t"/>
              <v:fill/>
            </v:shape>
            <v:shape style="position:absolute;left:6781;top:1843;width:131;height:990" coordorigin="6781,1843" coordsize="131,990" path="m6856,2468l6841,2469,6842,2528,6857,2528,6856,2468xe" filled="t" fillcolor="#000000" stroked="f">
              <v:path arrowok="t"/>
              <v:fill/>
            </v:shape>
            <v:shape style="position:absolute;left:6781;top:1843;width:131;height:990" coordorigin="6781,1843" coordsize="131,990" path="m6858,2573l6843,2573,6843,2633,6858,2633,6858,2573xe" filled="t" fillcolor="#000000" stroked="f">
              <v:path arrowok="t"/>
              <v:fill/>
            </v:shape>
            <v:shape style="position:absolute;left:6781;top:1843;width:131;height:990" coordorigin="6781,1843" coordsize="131,990" path="m6912,2713l6860,2713,6860,2733,6912,2713xe" filled="t" fillcolor="#000000" stroked="f">
              <v:path arrowok="t"/>
              <v:fill/>
            </v:shape>
            <v:shape style="position:absolute;left:6781;top:1843;width:131;height:990" coordorigin="6781,1843" coordsize="131,990" path="m6839,1843l6781,1964,6833,1964,6834,2004,6849,2003,6848,1963,6901,1963,6848,1943,6833,1944,6839,1843xe" filled="t" fillcolor="#000000" stroked="f">
              <v:path arrowok="t"/>
              <v:fill/>
            </v:shape>
            <v:shape style="position:absolute;left:6781;top:1843;width:131;height:990" coordorigin="6781,1843" coordsize="131,990" path="m6839,1843l6833,1944,6848,1943,6901,1963,6839,1843xe" filled="t" fillcolor="#000000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ii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61" w:lineRule="exact" w:line="260"/>
        <w:ind w:left="4356" w:right="6017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exact" w:line="240"/>
        <w:ind w:left="4509" w:right="4804"/>
      </w:pPr>
      <w:r>
        <w:pict>
          <v:group style="position:absolute;margin-left:522.225pt;margin-top:304.133pt;width:71.6pt;height:6.79pt;mso-position-horizontal-relative:page;mso-position-vertical-relative:paragraph;z-index:-1953" coordorigin="10445,6083" coordsize="1432,136">
            <v:shape style="position:absolute;left:10452;top:6090;width:1417;height:121" coordorigin="10452,6090" coordsize="1417,121" path="m10657,6143l10657,6158,10717,6158,10717,6143,10657,6143xe" filled="t" fillcolor="#000000" stroked="f">
              <v:path arrowok="t"/>
              <v:fill/>
            </v:shape>
            <v:shape style="position:absolute;left:10452;top:6090;width:1417;height:121" coordorigin="10452,6090" coordsize="1417,121" path="m10762,6143l10762,6158,10822,6158,10822,6143,10762,6143xe" filled="t" fillcolor="#000000" stroked="f">
              <v:path arrowok="t"/>
              <v:fill/>
            </v:shape>
            <v:shape style="position:absolute;left:10452;top:6090;width:1417;height:121" coordorigin="10452,6090" coordsize="1417,121" path="m10867,6143l10867,6158,10927,6158,10927,6143,10867,6143xe" filled="t" fillcolor="#000000" stroked="f">
              <v:path arrowok="t"/>
              <v:fill/>
            </v:shape>
            <v:shape style="position:absolute;left:10452;top:6090;width:1417;height:121" coordorigin="10452,6090" coordsize="1417,121" path="m10972,6143l10972,6158,11032,6158,11032,6143,10972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077,6143l11077,6158,11137,6158,11137,6143,11077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182,6143l11182,6158,11242,6158,11242,6143,11182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287,6143l11287,6158,11347,6158,11347,6143,11287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392,6143l11392,6158,11452,6158,11452,6143,11392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497,6143l11497,6158,11557,6158,11557,6143,11497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602,6143l11602,6158,11662,6158,11662,6143,11602,6143xe" filled="t" fillcolor="#000000" stroked="f">
              <v:path arrowok="t"/>
              <v:fill/>
            </v:shape>
            <v:shape style="position:absolute;left:10452;top:6090;width:1417;height:121" coordorigin="10452,6090" coordsize="1417,121" path="m11707,6144l11707,6159,11767,6159,11869,6151,11749,6091,11767,6144,11707,6144xe" filled="t" fillcolor="#000000" stroked="f">
              <v:path arrowok="t"/>
              <v:fill/>
            </v:shape>
            <v:shape style="position:absolute;left:10452;top:6090;width:1417;height:121" coordorigin="10452,6090" coordsize="1417,121" path="m11767,6159l11749,6159,11749,6211,11869,6151,11767,6159xe" filled="t" fillcolor="#000000" stroked="f">
              <v:path arrowok="t"/>
              <v:fill/>
            </v:shape>
            <v:shape style="position:absolute;left:10452;top:6090;width:1417;height:121" coordorigin="10452,6090" coordsize="1417,121" path="m11767,6144l11749,6091,11749,6144,11767,6144xe" filled="t" fillcolor="#000000" stroked="f">
              <v:path arrowok="t"/>
              <v:fill/>
            </v:shape>
            <v:shape style="position:absolute;left:10452;top:6090;width:1417;height:121" coordorigin="10452,6090" coordsize="1417,121" path="m10572,6143l10572,6090,10452,6150,10572,6210,10572,6158,10552,6158,10552,6143,10572,6143xe" filled="t" fillcolor="#000000" stroked="f">
              <v:path arrowok="t"/>
              <v:fill/>
            </v:shape>
            <v:shape style="position:absolute;left:10452;top:6090;width:1417;height:121" coordorigin="10452,6090" coordsize="1417,121" path="m10572,6158l10612,6158,10612,6143,10552,6143,10552,6158,10572,6158xe" filled="t" fillcolor="#000000" stroked="f">
              <v:path arrowok="t"/>
              <v:fill/>
            </v:shape>
            <v:shape style="position:absolute;left:10552;top:6150;width:60;height:0" coordorigin="10552,6150" coordsize="60,0" path="m10552,6150l10612,6150e" filled="f" stroked="t" strokeweight="0.85pt" strokecolor="#000000">
              <v:path arrowok="t"/>
            </v:shape>
            <v:shape style="position:absolute;left:10657;top:6150;width:60;height:0" coordorigin="10657,6150" coordsize="60,0" path="m10657,6150l10717,6150e" filled="f" stroked="t" strokeweight="0.85pt" strokecolor="#000000">
              <v:path arrowok="t"/>
            </v:shape>
            <v:shape style="position:absolute;left:10762;top:6150;width:60;height:0" coordorigin="10762,6150" coordsize="60,0" path="m10762,6150l10822,6150e" filled="f" stroked="t" strokeweight="0.85pt" strokecolor="#000000">
              <v:path arrowok="t"/>
            </v:shape>
            <v:shape style="position:absolute;left:10867;top:6150;width:60;height:0" coordorigin="10867,6150" coordsize="60,0" path="m10867,6150l10927,6150e" filled="f" stroked="t" strokeweight="0.85pt" strokecolor="#000000">
              <v:path arrowok="t"/>
            </v:shape>
            <v:shape style="position:absolute;left:10972;top:6150;width:60;height:0" coordorigin="10972,6150" coordsize="60,0" path="m10972,6150l11032,6150e" filled="f" stroked="t" strokeweight="0.85pt" strokecolor="#000000">
              <v:path arrowok="t"/>
            </v:shape>
            <v:shape style="position:absolute;left:11182;top:6151;width:60;height:0" coordorigin="11182,6151" coordsize="60,0" path="m11182,6151l11242,6151e" filled="f" stroked="t" strokeweight="0.85pt" strokecolor="#000000">
              <v:path arrowok="t"/>
            </v:shape>
            <v:shape style="position:absolute;left:11287;top:6151;width:60;height:0" coordorigin="11287,6151" coordsize="60,0" path="m11287,6151l11347,6151e" filled="f" stroked="t" strokeweight="0.85pt" strokecolor="#000000">
              <v:path arrowok="t"/>
            </v:shape>
            <v:shape style="position:absolute;left:11497;top:6151;width:60;height:0" coordorigin="11497,6151" coordsize="60,0" path="m11497,6151l11557,6151e" filled="f" stroked="t" strokeweight="0.85pt" strokecolor="#000000">
              <v:path arrowok="t"/>
            </v:shape>
            <v:shape style="position:absolute;left:11602;top:6151;width:60;height:0" coordorigin="11602,6151" coordsize="60,0" path="m11602,6151l11662,6151e" filled="f" stroked="t" strokeweight="0.85pt" strokecolor="#000000">
              <v:path arrowok="t"/>
            </v:shape>
            <v:shape style="position:absolute;left:11707;top:6151;width:60;height:0" coordorigin="11707,6151" coordsize="60,0" path="m11707,6151l11767,6151e" filled="f" stroked="t" strokeweight="0.8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Ò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  <w:sectPr>
          <w:pgSz w:w="12240" w:h="15840"/>
          <w:pgMar w:top="480" w:bottom="0" w:left="860" w:right="280"/>
        </w:sectPr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97" w:lineRule="exact" w:line="260"/>
        <w:ind w:left="100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60" w:bottom="280" w:left="860" w:right="280"/>
          <w:cols w:num="2" w:equalWidth="off">
            <w:col w:w="699" w:space="9690"/>
            <w:col w:w="711"/>
          </w:cols>
        </w:sectPr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15.875pt;margin-top:374.325pt;width:90.95pt;height:6.79pt;mso-position-horizontal-relative:page;mso-position-vertical-relative:page;z-index:-1952" coordorigin="318,7487" coordsize="1819,136">
            <v:shape style="position:absolute;left:325;top:7494;width:1804;height:121" coordorigin="325,7494" coordsize="1804,121" path="m635,7547l635,7562,695,7562,695,7547,635,7547xe" filled="t" fillcolor="#000000" stroked="f">
              <v:path arrowok="t"/>
              <v:fill/>
            </v:shape>
            <v:shape style="position:absolute;left:325;top:7494;width:1804;height:121" coordorigin="325,7494" coordsize="1804,121" path="m740,7547l740,7562,800,7562,800,7547,740,7547xe" filled="t" fillcolor="#000000" stroked="f">
              <v:path arrowok="t"/>
              <v:fill/>
            </v:shape>
            <v:shape style="position:absolute;left:325;top:7494;width:1804;height:121" coordorigin="325,7494" coordsize="1804,121" path="m845,7547l845,7562,905,7562,905,7547,845,7547xe" filled="t" fillcolor="#000000" stroked="f">
              <v:path arrowok="t"/>
              <v:fill/>
            </v:shape>
            <v:shape style="position:absolute;left:325;top:7494;width:1804;height:121" coordorigin="325,7494" coordsize="1804,121" path="m950,7547l950,7562,1010,7562,1010,7547,950,7547xe" filled="t" fillcolor="#000000" stroked="f">
              <v:path arrowok="t"/>
              <v:fill/>
            </v:shape>
            <v:shape style="position:absolute;left:325;top:7494;width:1804;height:121" coordorigin="325,7494" coordsize="1804,121" path="m1055,7547l1055,7562,1115,7562,1115,7547,1055,7547xe" filled="t" fillcolor="#000000" stroked="f">
              <v:path arrowok="t"/>
              <v:fill/>
            </v:shape>
            <v:shape style="position:absolute;left:325;top:7494;width:1804;height:121" coordorigin="325,7494" coordsize="1804,121" path="m1160,7547l1160,7562,1220,7562,1220,7547,1160,7547xe" filled="t" fillcolor="#000000" stroked="f">
              <v:path arrowok="t"/>
              <v:fill/>
            </v:shape>
            <v:shape style="position:absolute;left:325;top:7494;width:1804;height:121" coordorigin="325,7494" coordsize="1804,121" path="m1265,7547l1265,7562,1325,7562,1325,7547,1265,7547xe" filled="t" fillcolor="#000000" stroked="f">
              <v:path arrowok="t"/>
              <v:fill/>
            </v:shape>
            <v:shape style="position:absolute;left:325;top:7494;width:1804;height:121" coordorigin="325,7494" coordsize="1804,121" path="m1370,7547l1370,7562,1430,7562,1430,7547,1370,7547xe" filled="t" fillcolor="#000000" stroked="f">
              <v:path arrowok="t"/>
              <v:fill/>
            </v:shape>
            <v:shape style="position:absolute;left:325;top:7494;width:1804;height:121" coordorigin="325,7494" coordsize="1804,121" path="m1475,7547l1475,7562,1535,7562,1535,7547,1475,7547xe" filled="t" fillcolor="#000000" stroked="f">
              <v:path arrowok="t"/>
              <v:fill/>
            </v:shape>
            <v:shape style="position:absolute;left:325;top:7494;width:1804;height:121" coordorigin="325,7494" coordsize="1804,121" path="m1580,7547l1580,7562,1640,7562,1640,7547,1580,7547xe" filled="t" fillcolor="#000000" stroked="f">
              <v:path arrowok="t"/>
              <v:fill/>
            </v:shape>
            <v:shape style="position:absolute;left:325;top:7494;width:1804;height:121" coordorigin="325,7494" coordsize="1804,121" path="m1685,7547l1685,7562,1745,7562,1745,7547,1685,7547xe" filled="t" fillcolor="#000000" stroked="f">
              <v:path arrowok="t"/>
              <v:fill/>
            </v:shape>
            <v:shape style="position:absolute;left:325;top:7494;width:1804;height:121" coordorigin="325,7494" coordsize="1804,121" path="m1790,7547l1790,7562,1850,7562,1850,7547,1790,7547xe" filled="t" fillcolor="#000000" stroked="f">
              <v:path arrowok="t"/>
              <v:fill/>
            </v:shape>
            <v:shape style="position:absolute;left:325;top:7494;width:1804;height:121" coordorigin="325,7494" coordsize="1804,121" path="m1895,7547l1895,7562,1955,7562,1955,7547,1895,7547xe" filled="t" fillcolor="#000000" stroked="f">
              <v:path arrowok="t"/>
              <v:fill/>
            </v:shape>
            <v:shape style="position:absolute;left:325;top:7494;width:1804;height:121" coordorigin="325,7494" coordsize="1804,121" path="m2000,7547l2000,7562,2029,7561,2129,7554,2009,7494,2029,7546,2000,7547xe" filled="t" fillcolor="#000000" stroked="f">
              <v:path arrowok="t"/>
              <v:fill/>
            </v:shape>
            <v:shape style="position:absolute;left:325;top:7494;width:1804;height:121" coordorigin="325,7494" coordsize="1804,121" path="m2029,7561l2009,7562,2009,7614,2129,7554,2029,7561xe" filled="t" fillcolor="#000000" stroked="f">
              <v:path arrowok="t"/>
              <v:fill/>
            </v:shape>
            <v:shape style="position:absolute;left:325;top:7494;width:1804;height:121" coordorigin="325,7494" coordsize="1804,121" path="m425,7562l325,7555,445,7615,445,7562,425,7562xe" filled="t" fillcolor="#000000" stroked="f">
              <v:path arrowok="t"/>
              <v:fill/>
            </v:shape>
            <v:shape style="position:absolute;left:325;top:7494;width:1804;height:121" coordorigin="325,7494" coordsize="1804,121" path="m2029,7546l2009,7494,2009,7547,2029,7546xe" filled="t" fillcolor="#000000" stroked="f">
              <v:path arrowok="t"/>
              <v:fill/>
            </v:shape>
            <v:shape style="position:absolute;left:325;top:7494;width:1804;height:121" coordorigin="325,7494" coordsize="1804,121" path="m425,7547l445,7547,445,7495,325,7555,425,7562,485,7562,485,7547,425,7547xe" filled="t" fillcolor="#000000" stroked="f">
              <v:path arrowok="t"/>
              <v:fill/>
            </v:shape>
            <v:shape style="position:absolute;left:325;top:7494;width:1804;height:121" coordorigin="325,7494" coordsize="1804,121" path="m530,7547l530,7562,590,7562,590,7547,530,7547xe" filled="t" fillcolor="#000000" stroked="f">
              <v:path arrowok="t"/>
              <v:fill/>
            </v:shape>
            <v:shape style="position:absolute;left:425;top:7555;width:60;height:0" coordorigin="425,7555" coordsize="60,0" path="m425,7555l485,7555e" filled="f" stroked="t" strokeweight="0.85pt" strokecolor="#000000">
              <v:path arrowok="t"/>
            </v:shape>
            <v:shape style="position:absolute;left:635;top:7555;width:60;height:0" coordorigin="635,7555" coordsize="60,0" path="m635,7555l695,7555e" filled="f" stroked="t" strokeweight="0.85pt" strokecolor="#000000">
              <v:path arrowok="t"/>
            </v:shape>
            <v:shape style="position:absolute;left:740;top:7555;width:60;height:0" coordorigin="740,7555" coordsize="60,0" path="m740,7555l800,7555e" filled="f" stroked="t" strokeweight="0.85pt" strokecolor="#000000">
              <v:path arrowok="t"/>
            </v:shape>
            <v:shape style="position:absolute;left:845;top:7555;width:60;height:0" coordorigin="845,7555" coordsize="60,0" path="m845,7555l905,7555e" filled="f" stroked="t" strokeweight="0.85pt" strokecolor="#000000">
              <v:path arrowok="t"/>
            </v:shape>
            <v:shape style="position:absolute;left:950;top:7555;width:60;height:0" coordorigin="950,7555" coordsize="60,0" path="m950,7555l1010,7555e" filled="f" stroked="t" strokeweight="0.85pt" strokecolor="#000000">
              <v:path arrowok="t"/>
            </v:shape>
            <v:shape style="position:absolute;left:1055;top:7555;width:60;height:0" coordorigin="1055,7555" coordsize="60,0" path="m1055,7555l1115,7555e" filled="f" stroked="t" strokeweight="0.85pt" strokecolor="#000000">
              <v:path arrowok="t"/>
            </v:shape>
            <v:shape style="position:absolute;left:1160;top:7555;width:60;height:0" coordorigin="1160,7555" coordsize="60,0" path="m1160,7555l1220,7555e" filled="f" stroked="t" strokeweight="0.85pt" strokecolor="#000000">
              <v:path arrowok="t"/>
            </v:shape>
            <v:shape style="position:absolute;left:1370;top:7554;width:60;height:0" coordorigin="1370,7554" coordsize="60,0" path="m1370,7554l1430,7554e" filled="f" stroked="t" strokeweight="0.85pt" strokecolor="#000000">
              <v:path arrowok="t"/>
            </v:shape>
            <v:shape style="position:absolute;left:1475;top:7554;width:60;height:0" coordorigin="1475,7554" coordsize="60,0" path="m1475,7554l1535,7554e" filled="f" stroked="t" strokeweight="0.85pt" strokecolor="#000000">
              <v:path arrowok="t"/>
            </v:shape>
            <v:shape style="position:absolute;left:1580;top:7554;width:60;height:0" coordorigin="1580,7554" coordsize="60,0" path="m1580,7554l1640,7554e" filled="f" stroked="t" strokeweight="0.85pt" strokecolor="#000000">
              <v:path arrowok="t"/>
            </v:shape>
            <v:shape style="position:absolute;left:1685;top:7554;width:60;height:0" coordorigin="1685,7554" coordsize="60,0" path="m1685,7554l1745,7554e" filled="f" stroked="t" strokeweight="0.85pt" strokecolor="#000000">
              <v:path arrowok="t"/>
            </v:shape>
            <v:shape style="position:absolute;left:1790;top:7554;width:60;height:0" coordorigin="1790,7554" coordsize="60,0" path="m1790,7554l1850,7554e" filled="f" stroked="t" strokeweight="0.85pt" strokecolor="#000000">
              <v:path arrowok="t"/>
            </v:shape>
            <v:shape style="position:absolute;left:1895;top:7554;width:60;height:0" coordorigin="1895,7554" coordsize="60,0" path="m1895,7554l1955,7554e" filled="f" stroked="t" strokeweight="0.85pt" strokecolor="#000000">
              <v:path arrowok="t"/>
            </v:shape>
            <w10:wrap type="none"/>
          </v:group>
        </w:pict>
      </w:r>
      <w:r>
        <w:pict>
          <v:group style="position:absolute;margin-left:312.16pt;margin-top:2.9pt;width:6.58pt;height:70.85pt;mso-position-horizontal-relative:page;mso-position-vertical-relative:page;z-index:-1955" coordorigin="6243,58" coordsize="132,1417">
            <v:shape style="position:absolute;left:6243;top:58;width:132;height:1417" coordorigin="6243,58" coordsize="132,1417" path="m6306,263l6306,323,6321,323,6321,263,6306,263xe" filled="t" fillcolor="#000000" stroked="f">
              <v:path arrowok="t"/>
              <v:fill/>
            </v:shape>
            <v:shape style="position:absolute;left:6243;top:58;width:132;height:1417" coordorigin="6243,58" coordsize="132,1417" path="m6305,368l6305,428,6320,428,6320,368,6305,368xe" filled="t" fillcolor="#000000" stroked="f">
              <v:path arrowok="t"/>
              <v:fill/>
            </v:shape>
            <v:shape style="position:absolute;left:6243;top:58;width:132;height:1417" coordorigin="6243,58" coordsize="132,1417" path="m6304,473l6304,533,6319,533,6319,473,6304,473xe" filled="t" fillcolor="#000000" stroked="f">
              <v:path arrowok="t"/>
              <v:fill/>
            </v:shape>
            <v:shape style="position:absolute;left:6243;top:58;width:132;height:1417" coordorigin="6243,58" coordsize="132,1417" path="m6303,578l6303,638,6318,638,6318,578,6303,578xe" filled="t" fillcolor="#000000" stroked="f">
              <v:path arrowok="t"/>
              <v:fill/>
            </v:shape>
            <v:shape style="position:absolute;left:6243;top:58;width:132;height:1417" coordorigin="6243,58" coordsize="132,1417" path="m6302,683l6302,743,6317,743,6317,683,6302,683xe" filled="t" fillcolor="#000000" stroked="f">
              <v:path arrowok="t"/>
              <v:fill/>
            </v:shape>
            <v:shape style="position:absolute;left:6243;top:58;width:132;height:1417" coordorigin="6243,58" coordsize="132,1417" path="m6301,788l6301,848,6316,848,6316,788,6301,788xe" filled="t" fillcolor="#000000" stroked="f">
              <v:path arrowok="t"/>
              <v:fill/>
            </v:shape>
            <v:shape style="position:absolute;left:6243;top:58;width:132;height:1417" coordorigin="6243,58" coordsize="132,1417" path="m6300,893l6300,953,6315,953,6315,893,6300,893xe" filled="t" fillcolor="#000000" stroked="f">
              <v:path arrowok="t"/>
              <v:fill/>
            </v:shape>
            <v:shape style="position:absolute;left:6243;top:58;width:132;height:1417" coordorigin="6243,58" coordsize="132,1417" path="m6299,998l6299,1058,6314,1058,6314,998,6299,998xe" filled="t" fillcolor="#000000" stroked="f">
              <v:path arrowok="t"/>
              <v:fill/>
            </v:shape>
            <v:shape style="position:absolute;left:6243;top:58;width:132;height:1417" coordorigin="6243,58" coordsize="132,1417" path="m6298,1103l6298,1163,6313,1163,6313,1103,6298,1103xe" filled="t" fillcolor="#000000" stroked="f">
              <v:path arrowok="t"/>
              <v:fill/>
            </v:shape>
            <v:shape style="position:absolute;left:6243;top:58;width:132;height:1417" coordorigin="6243,58" coordsize="132,1417" path="m6297,1208l6297,1268,6312,1268,6312,1208,6297,1208xe" filled="t" fillcolor="#000000" stroked="f">
              <v:path arrowok="t"/>
              <v:fill/>
            </v:shape>
            <v:shape style="position:absolute;left:6243;top:58;width:132;height:1417" coordorigin="6243,58" coordsize="132,1417" path="m6296,1355l6243,1354,6302,1475,6363,1356,6311,1355,6311,1373,6296,1373,6296,1355xe" filled="t" fillcolor="#000000" stroked="f">
              <v:path arrowok="t"/>
              <v:fill/>
            </v:shape>
            <v:shape style="position:absolute;left:6243;top:58;width:132;height:1417" coordorigin="6243,58" coordsize="132,1417" path="m6296,1373l6311,1373,6311,1355,6311,1313,6296,1313,6296,1355,6296,1373xe" filled="t" fillcolor="#000000" stroked="f">
              <v:path arrowok="t"/>
              <v:fill/>
            </v:shape>
            <v:shape style="position:absolute;left:6243;top:58;width:132;height:1417" coordorigin="6243,58" coordsize="132,1417" path="m6307,218l6322,218,6322,178,6323,158,6375,179,6316,58,6308,158,6307,178,6307,218xe" filled="t" fillcolor="#000000" stroked="f">
              <v:path arrowok="t"/>
              <v:fill/>
            </v:shape>
            <v:shape style="position:absolute;left:6243;top:58;width:132;height:1417" coordorigin="6243,58" coordsize="132,1417" path="m6308,158l6316,58,6255,177,6307,178,6308,158xe" filled="t" fillcolor="#000000" stroked="f">
              <v:path arrowok="t"/>
              <v:fill/>
            </v:shape>
            <v:shape style="position:absolute;left:6243;top:58;width:132;height:1417" coordorigin="6243,58" coordsize="132,1417" path="m6375,179l6323,158,6322,178,6375,179xe" filled="t" fillcolor="#000000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4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76"/>
        <w:ind w:left="3838" w:right="4110"/>
      </w:pPr>
      <w:r>
        <w:pict>
          <v:group style="position:absolute;margin-left:308.55pt;margin-top:81.6336pt;width:6pt;height:82.246pt;mso-position-horizontal-relative:page;mso-position-vertical-relative:paragraph;z-index:-1951" coordorigin="6171,1633" coordsize="120,1645">
            <v:shape style="position:absolute;left:6171;top:1633;width:120;height:1645" coordorigin="6171,1633" coordsize="120,1645" path="m6224,3158l6171,3158,6231,3278,6291,3158,6239,3158,6239,3178,6224,3178,6224,3158xe" filled="t" fillcolor="#000000" stroked="f">
              <v:path arrowok="t"/>
              <v:fill/>
            </v:shape>
            <v:shape style="position:absolute;left:6171;top:1633;width:120;height:1645" coordorigin="6171,1633" coordsize="120,1645" path="m6224,3178l6239,3178,6239,1633,6224,1633,6224,3178xe" filled="t" fillcolor="#000000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iciar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ú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ó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debe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r,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lineRule="exact" w:line="260"/>
        <w:ind w:left="3801" w:right="6429"/>
      </w:pPr>
      <w:r>
        <w:pict>
          <v:group style="position:absolute;margin-left:227.35pt;margin-top:-50.3885pt;width:180.3pt;height:79.65pt;mso-position-horizontal-relative:page;mso-position-vertical-relative:paragraph;z-index:-1956" coordorigin="4547,-1008" coordsize="3606,1593">
            <v:shape style="position:absolute;left:4547;top:-1008;width:3606;height:1593" coordorigin="4547,-1008" coordsize="3606,1593" path="m4547,585l8153,585,8153,-1008,4547,-1008,4547,585xe" filled="f" stroked="t" strokeweight="0.75pt" strokecolor="#000000">
              <v:path arrowok="t"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5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5308" w:right="4140"/>
        <w:sectPr>
          <w:type w:val="continuous"/>
          <w:pgSz w:w="12240" w:h="15840"/>
          <w:pgMar w:top="160" w:bottom="280" w:left="860" w:right="280"/>
        </w:sectPr>
      </w:pPr>
      <w:r>
        <w:pict>
          <v:group style="position:absolute;margin-left:345.46pt;margin-top:-53.1904pt;width:6.58pt;height:70.85pt;mso-position-horizontal-relative:page;mso-position-vertical-relative:paragraph;z-index:-1954" coordorigin="6909,-1064" coordsize="132,1417">
            <v:shape style="position:absolute;left:6909;top:-1064;width:132;height:1417" coordorigin="6909,-1064" coordsize="132,1417" path="m6972,-859l6972,-799,6987,-799,6987,-859,6972,-859xe" filled="t" fillcolor="#000000" stroked="f">
              <v:path arrowok="t"/>
              <v:fill/>
            </v:shape>
            <v:shape style="position:absolute;left:6909;top:-1064;width:132;height:1417" coordorigin="6909,-1064" coordsize="132,1417" path="m6971,-754l6971,-694,6986,-694,6986,-754,6971,-754xe" filled="t" fillcolor="#000000" stroked="f">
              <v:path arrowok="t"/>
              <v:fill/>
            </v:shape>
            <v:shape style="position:absolute;left:6909;top:-1064;width:132;height:1417" coordorigin="6909,-1064" coordsize="132,1417" path="m6970,-649l6970,-589,6985,-589,6985,-649,6970,-649xe" filled="t" fillcolor="#000000" stroked="f">
              <v:path arrowok="t"/>
              <v:fill/>
            </v:shape>
            <v:shape style="position:absolute;left:6909;top:-1064;width:132;height:1417" coordorigin="6909,-1064" coordsize="132,1417" path="m6969,-544l6969,-484,6984,-484,6984,-544,6969,-544xe" filled="t" fillcolor="#000000" stroked="f">
              <v:path arrowok="t"/>
              <v:fill/>
            </v:shape>
            <v:shape style="position:absolute;left:6909;top:-1064;width:132;height:1417" coordorigin="6909,-1064" coordsize="132,1417" path="m6968,-439l6968,-379,6983,-379,6983,-439,6968,-439xe" filled="t" fillcolor="#000000" stroked="f">
              <v:path arrowok="t"/>
              <v:fill/>
            </v:shape>
            <v:shape style="position:absolute;left:6909;top:-1064;width:132;height:1417" coordorigin="6909,-1064" coordsize="132,1417" path="m6967,-334l6967,-274,6982,-274,6982,-334,6967,-334xe" filled="t" fillcolor="#000000" stroked="f">
              <v:path arrowok="t"/>
              <v:fill/>
            </v:shape>
            <v:shape style="position:absolute;left:6909;top:-1064;width:132;height:1417" coordorigin="6909,-1064" coordsize="132,1417" path="m6966,-229l6966,-169,6981,-169,6981,-229,6966,-229xe" filled="t" fillcolor="#000000" stroked="f">
              <v:path arrowok="t"/>
              <v:fill/>
            </v:shape>
            <v:shape style="position:absolute;left:6909;top:-1064;width:132;height:1417" coordorigin="6909,-1064" coordsize="132,1417" path="m6965,-124l6965,-64,6980,-64,6980,-124,6965,-124xe" filled="t" fillcolor="#000000" stroked="f">
              <v:path arrowok="t"/>
              <v:fill/>
            </v:shape>
            <v:shape style="position:absolute;left:6909;top:-1064;width:132;height:1417" coordorigin="6909,-1064" coordsize="132,1417" path="m6964,-19l6964,41,6979,41,6979,-19,6964,-19xe" filled="t" fillcolor="#000000" stroked="f">
              <v:path arrowok="t"/>
              <v:fill/>
            </v:shape>
            <v:shape style="position:absolute;left:6909;top:-1064;width:132;height:1417" coordorigin="6909,-1064" coordsize="132,1417" path="m6963,86l6963,146,6978,146,6978,86,6963,86xe" filled="t" fillcolor="#000000" stroked="f">
              <v:path arrowok="t"/>
              <v:fill/>
            </v:shape>
            <v:shape style="position:absolute;left:6909;top:-1064;width:132;height:1417" coordorigin="6909,-1064" coordsize="132,1417" path="m6962,233l6909,233,6968,353,7029,234,6977,233,6977,251,6962,251,6962,233xe" filled="t" fillcolor="#000000" stroked="f">
              <v:path arrowok="t"/>
              <v:fill/>
            </v:shape>
            <v:shape style="position:absolute;left:6909;top:-1064;width:132;height:1417" coordorigin="6909,-1064" coordsize="132,1417" path="m6962,251l6977,251,6977,233,6977,191,6962,191,6962,233,6962,251xe" filled="t" fillcolor="#000000" stroked="f">
              <v:path arrowok="t"/>
              <v:fill/>
            </v:shape>
            <v:shape style="position:absolute;left:6909;top:-1064;width:132;height:1417" coordorigin="6909,-1064" coordsize="132,1417" path="m6973,-904l6988,-904,6988,-944,6989,-964,7041,-943,6982,-1064,6974,-964,6973,-944,6973,-904xe" filled="t" fillcolor="#000000" stroked="f">
              <v:path arrowok="t"/>
              <v:fill/>
            </v:shape>
            <v:shape style="position:absolute;left:6909;top:-1064;width:132;height:1417" coordorigin="6909,-1064" coordsize="132,1417" path="m6974,-964l6982,-1064,6921,-944,6973,-944,6974,-964xe" filled="t" fillcolor="#000000" stroked="f">
              <v:path arrowok="t"/>
              <v:fill/>
            </v:shape>
            <v:shape style="position:absolute;left:6909;top:-1064;width:132;height:1417" coordorigin="6909,-1064" coordsize="132,1417" path="m7041,-943l6989,-964,6988,-944,7041,-943xe" filled="t" fillcolor="#000000" stroked="f">
              <v:path arrowok="t"/>
              <v:fill/>
            </v:shape>
            <w10:wrap type="none"/>
          </v:group>
        </w:pict>
      </w:r>
      <w:r>
        <w:rPr>
          <w:rFonts w:cs="Calibri" w:hAnsi="Calibri" w:eastAsia="Calibri" w:ascii="Calibri"/>
          <w:spacing w:val="0"/>
          <w:w w:val="100"/>
          <w:position w:val="-3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position w:val="-3"/>
          <w:sz w:val="22"/>
          <w:szCs w:val="22"/>
        </w:rPr>
        <w:t>               </w:t>
      </w:r>
      <w:r>
        <w:rPr>
          <w:rFonts w:cs="Calibri" w:hAnsi="Calibri" w:eastAsia="Calibri" w:ascii="Calibri"/>
          <w:spacing w:val="12"/>
          <w:w w:val="100"/>
          <w:position w:val="-3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m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51" w:lineRule="exact" w:line="260"/>
        <w:ind w:left="4894" w:right="5479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4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29"/>
        <w:ind w:left="4283" w:right="3969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CONCE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P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U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AL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78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ntec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1068" w:right="10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oria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orde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ompu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9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1068" w:right="108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ativa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6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proyec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69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tLeast" w:line="380"/>
        <w:ind w:left="1068" w:right="1076"/>
        <w:sectPr>
          <w:pgSz w:w="12240" w:h="15840"/>
          <w:pgMar w:top="440" w:bottom="280" w:left="840" w:right="30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–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pregu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4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ez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3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before="3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3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right="-53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pre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az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1" w:lineRule="exact" w:line="120"/>
      </w:pPr>
      <w:r>
        <w:br w:type="column"/>
      </w: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ectPr>
          <w:type w:val="continuous"/>
          <w:pgSz w:w="12240" w:h="15840"/>
          <w:pgMar w:top="160" w:bottom="280" w:left="840" w:right="300"/>
          <w:cols w:num="3" w:equalWidth="off">
            <w:col w:w="712" w:space="357"/>
            <w:col w:w="6080" w:space="3253"/>
            <w:col w:w="698"/>
          </w:cols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655" w:right="8701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1068" w:right="107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será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ercado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ucrada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líneas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768" w:right="892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1145" w:right="10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drá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etende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o;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área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ativo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ativo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versas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zará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 w:lineRule="exact" w:line="240"/>
        <w:ind w:left="1145" w:right="1079"/>
      </w:pP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ue</w:t>
      </w:r>
      <w:r>
        <w:rPr>
          <w:rFonts w:cs="Arial" w:hAnsi="Arial" w:eastAsia="Arial" w:ascii="Arial"/>
          <w:spacing w:val="1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se</w:t>
      </w:r>
      <w:r>
        <w:rPr>
          <w:rFonts w:cs="Arial" w:hAnsi="Arial" w:eastAsia="Arial" w:ascii="Arial"/>
          <w:spacing w:val="15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en</w:t>
      </w:r>
      <w:r>
        <w:rPr>
          <w:rFonts w:cs="Arial" w:hAnsi="Arial" w:eastAsia="Arial" w:ascii="Arial"/>
          <w:spacing w:val="1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spacing w:val="19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sde</w:t>
      </w:r>
      <w:r>
        <w:rPr>
          <w:rFonts w:cs="Arial" w:hAnsi="Arial" w:eastAsia="Arial" w:ascii="Arial"/>
          <w:spacing w:val="1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el</w:t>
      </w:r>
      <w:r>
        <w:rPr>
          <w:rFonts w:cs="Arial" w:hAnsi="Arial" w:eastAsia="Arial" w:ascii="Arial"/>
          <w:spacing w:val="1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ón</w:t>
      </w:r>
      <w:r>
        <w:rPr>
          <w:rFonts w:cs="Arial" w:hAnsi="Arial" w:eastAsia="Arial" w:ascii="Arial"/>
          <w:spacing w:val="1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l</w:t>
      </w:r>
      <w:r>
        <w:rPr>
          <w:rFonts w:cs="Arial" w:hAnsi="Arial" w:eastAsia="Arial" w:ascii="Arial"/>
          <w:spacing w:val="17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proye</w:t>
      </w:r>
      <w:r>
        <w:rPr>
          <w:rFonts w:cs="Arial" w:hAnsi="Arial" w:eastAsia="Arial" w:ascii="Arial"/>
          <w:spacing w:val="-3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2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,</w:t>
      </w:r>
      <w:r>
        <w:rPr>
          <w:rFonts w:cs="Arial" w:hAnsi="Arial" w:eastAsia="Arial" w:ascii="Arial"/>
          <w:spacing w:val="19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1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dr</w:t>
      </w:r>
      <w:r>
        <w:rPr>
          <w:rFonts w:cs="Arial" w:hAnsi="Arial" w:eastAsia="Arial" w:ascii="Arial"/>
          <w:spacing w:val="-2"/>
          <w:w w:val="100"/>
          <w:position w:val="-1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spacing w:val="1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spacing w:val="18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position w:val="-1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7" w:lineRule="exact" w:line="240"/>
        <w:sectPr>
          <w:type w:val="continuous"/>
          <w:pgSz w:w="12240" w:h="15840"/>
          <w:pgMar w:top="160" w:bottom="280" w:left="840" w:right="300"/>
        </w:sectPr>
      </w:pPr>
      <w:r>
        <w:rPr>
          <w:sz w:val="24"/>
          <w:szCs w:val="24"/>
        </w:rPr>
      </w:r>
    </w:p>
    <w:p>
      <w:pPr>
        <w:rPr>
          <w:sz w:val="22"/>
          <w:szCs w:val="22"/>
        </w:rPr>
        <w:jc w:val="left"/>
        <w:spacing w:before="15" w:lineRule="exact" w:line="220"/>
      </w:pPr>
      <w:r>
        <w:pict>
          <v:group style="position:absolute;margin-left:343.06pt;margin-top:3.35pt;width:6.58pt;height:70.85pt;mso-position-horizontal-relative:page;mso-position-vertical-relative:page;z-index:-1950" coordorigin="6861,67" coordsize="132,1417">
            <v:shape style="position:absolute;left:6861;top:67;width:132;height:1417" coordorigin="6861,67" coordsize="132,1417" path="m6924,272l6924,332,6939,332,6939,272,6924,272xe" filled="t" fillcolor="#000000" stroked="f">
              <v:path arrowok="t"/>
              <v:fill/>
            </v:shape>
            <v:shape style="position:absolute;left:6861;top:67;width:132;height:1417" coordorigin="6861,67" coordsize="132,1417" path="m6923,377l6923,437,6938,437,6938,377,6923,377xe" filled="t" fillcolor="#000000" stroked="f">
              <v:path arrowok="t"/>
              <v:fill/>
            </v:shape>
            <v:shape style="position:absolute;left:6861;top:67;width:132;height:1417" coordorigin="6861,67" coordsize="132,1417" path="m6922,482l6922,542,6937,542,6937,482,6922,482xe" filled="t" fillcolor="#000000" stroked="f">
              <v:path arrowok="t"/>
              <v:fill/>
            </v:shape>
            <v:shape style="position:absolute;left:6861;top:67;width:132;height:1417" coordorigin="6861,67" coordsize="132,1417" path="m6921,587l6921,647,6936,647,6936,587,6921,587xe" filled="t" fillcolor="#000000" stroked="f">
              <v:path arrowok="t"/>
              <v:fill/>
            </v:shape>
            <v:shape style="position:absolute;left:6861;top:67;width:132;height:1417" coordorigin="6861,67" coordsize="132,1417" path="m6920,692l6920,752,6935,752,6935,692,6920,692xe" filled="t" fillcolor="#000000" stroked="f">
              <v:path arrowok="t"/>
              <v:fill/>
            </v:shape>
            <v:shape style="position:absolute;left:6861;top:67;width:132;height:1417" coordorigin="6861,67" coordsize="132,1417" path="m6919,797l6919,857,6934,857,6934,797,6919,797xe" filled="t" fillcolor="#000000" stroked="f">
              <v:path arrowok="t"/>
              <v:fill/>
            </v:shape>
            <v:shape style="position:absolute;left:6861;top:67;width:132;height:1417" coordorigin="6861,67" coordsize="132,1417" path="m6918,902l6918,962,6933,962,6933,902,6918,902xe" filled="t" fillcolor="#000000" stroked="f">
              <v:path arrowok="t"/>
              <v:fill/>
            </v:shape>
            <v:shape style="position:absolute;left:6861;top:67;width:132;height:1417" coordorigin="6861,67" coordsize="132,1417" path="m6917,1007l6917,1067,6932,1067,6932,1007,6917,1007xe" filled="t" fillcolor="#000000" stroked="f">
              <v:path arrowok="t"/>
              <v:fill/>
            </v:shape>
            <v:shape style="position:absolute;left:6861;top:67;width:132;height:1417" coordorigin="6861,67" coordsize="132,1417" path="m6916,1112l6916,1172,6931,1172,6931,1112,6916,1112xe" filled="t" fillcolor="#000000" stroked="f">
              <v:path arrowok="t"/>
              <v:fill/>
            </v:shape>
            <v:shape style="position:absolute;left:6861;top:67;width:132;height:1417" coordorigin="6861,67" coordsize="132,1417" path="m6915,1217l6915,1277,6930,1277,6930,1217,6915,1217xe" filled="t" fillcolor="#000000" stroked="f">
              <v:path arrowok="t"/>
              <v:fill/>
            </v:shape>
            <v:shape style="position:absolute;left:6861;top:67;width:132;height:1417" coordorigin="6861,67" coordsize="132,1417" path="m6914,1364l6861,1363,6920,1484,6981,1365,6929,1364,6929,1382,6914,1382,6914,1364xe" filled="t" fillcolor="#000000" stroked="f">
              <v:path arrowok="t"/>
              <v:fill/>
            </v:shape>
            <v:shape style="position:absolute;left:6861;top:67;width:132;height:1417" coordorigin="6861,67" coordsize="132,1417" path="m6914,1382l6929,1382,6929,1364,6929,1322,6914,1322,6914,1364,6914,1382xe" filled="t" fillcolor="#000000" stroked="f">
              <v:path arrowok="t"/>
              <v:fill/>
            </v:shape>
            <v:shape style="position:absolute;left:6861;top:67;width:132;height:1417" coordorigin="6861,67" coordsize="132,1417" path="m6925,227l6940,227,6940,187,6941,167,6993,188,6934,67,6926,167,6925,187,6925,227xe" filled="t" fillcolor="#000000" stroked="f">
              <v:path arrowok="t"/>
              <v:fill/>
            </v:shape>
            <v:shape style="position:absolute;left:6861;top:67;width:132;height:1417" coordorigin="6861,67" coordsize="132,1417" path="m6926,167l6934,67,6873,186,6925,187,6926,167xe" filled="t" fillcolor="#000000" stroked="f">
              <v:path arrowok="t"/>
              <v:fill/>
            </v:shape>
            <v:shape style="position:absolute;left:6861;top:67;width:132;height:1417" coordorigin="6861,67" coordsize="132,1417" path="m6993,188l6941,167,6940,187,6993,188xe" filled="t" fillcolor="#000000" stroked="f">
              <v:path arrowok="t"/>
              <v:fill/>
            </v:shape>
            <w10:wrap type="none"/>
          </v:group>
        </w:pict>
      </w: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right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74"/>
        <w:ind w:left="1124" w:right="1187"/>
      </w:pPr>
      <w:r>
        <w:br w:type="column"/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arece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títulos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type w:val="continuous"/>
          <w:pgSz w:w="12240" w:h="15840"/>
          <w:pgMar w:top="160" w:bottom="280" w:left="840" w:right="300"/>
          <w:cols w:num="2" w:equalWidth="off">
            <w:col w:w="2267" w:space="2978"/>
            <w:col w:w="5855"/>
          </w:cols>
        </w:sectPr>
      </w:pP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2"/>
          <w:sz w:val="22"/>
          <w:szCs w:val="22"/>
        </w:rPr>
        <w:t>                   </w:t>
      </w:r>
      <w:r>
        <w:rPr>
          <w:rFonts w:cs="Calibri" w:hAnsi="Calibri" w:eastAsia="Calibri" w:ascii="Calibri"/>
          <w:spacing w:val="17"/>
          <w:w w:val="100"/>
          <w:position w:val="2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á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entra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65" w:lineRule="exact" w:line="260"/>
        <w:ind w:left="549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Esta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pá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ás,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</w:p>
    <w:p>
      <w:pPr>
        <w:rPr>
          <w:rFonts w:cs="Calibri" w:hAnsi="Calibri" w:eastAsia="Calibri" w:ascii="Calibri"/>
          <w:sz w:val="22"/>
          <w:szCs w:val="22"/>
        </w:rPr>
        <w:tabs>
          <w:tab w:pos="5480" w:val="left"/>
        </w:tabs>
        <w:jc w:val="left"/>
        <w:spacing w:before="9" w:lineRule="exact" w:line="300"/>
        <w:ind w:left="5498" w:right="299" w:hanging="1179"/>
      </w:pPr>
      <w:r>
        <w:rPr>
          <w:rFonts w:cs="Calibri" w:hAnsi="Calibri" w:eastAsia="Calibri" w:ascii="Calibri"/>
          <w:spacing w:val="0"/>
          <w:w w:val="100"/>
          <w:position w:val="10"/>
          <w:sz w:val="22"/>
          <w:szCs w:val="22"/>
        </w:rPr>
        <w:t>3</w:t>
        <w:tab/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era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enca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eza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á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centra</w:t>
      </w:r>
      <w:r>
        <w:rPr>
          <w:rFonts w:cs="Calibri" w:hAnsi="Calibri" w:eastAsia="Calibri" w:ascii="Calibri"/>
          <w:spacing w:val="-1"/>
          <w:w w:val="100"/>
          <w:position w:val="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  <w:t>.</w:t>
      </w:r>
    </w:p>
    <w:p>
      <w:pPr>
        <w:rPr>
          <w:sz w:val="14"/>
          <w:szCs w:val="14"/>
        </w:rPr>
        <w:jc w:val="left"/>
        <w:spacing w:before="5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265" w:right="7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vesti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407" w:right="77"/>
        <w:sectPr>
          <w:pgSz w:w="12240" w:h="15840"/>
          <w:pgMar w:top="320" w:bottom="280" w:left="1720" w:right="1300"/>
        </w:sectPr>
      </w:pP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prob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color w:val="1F2023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1F2023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ará</w:t>
      </w:r>
      <w:r>
        <w:rPr>
          <w:rFonts w:cs="Arial" w:hAnsi="Arial" w:eastAsia="Arial" w:ascii="Arial"/>
          <w:color w:val="1F2023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1F2023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sar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color w:val="1F2023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pá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ci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as.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4"/>
          <w:szCs w:val="24"/>
        </w:rPr>
        <w:jc w:val="center"/>
        <w:spacing w:before="79"/>
        <w:ind w:left="3953" w:right="3224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II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M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R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CO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2"/>
          <w:w w:val="100"/>
          <w:sz w:val="24"/>
          <w:szCs w:val="24"/>
        </w:rPr>
        <w:t>T</w:t>
      </w:r>
      <w:r>
        <w:rPr>
          <w:rFonts w:cs="Arial" w:hAnsi="Arial" w:eastAsia="Arial" w:ascii="Arial"/>
          <w:b/>
          <w:spacing w:val="-2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ÓRICO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491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sí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6)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565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6)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565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6)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0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565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etas,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6)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60"/>
        <w:ind w:left="848" w:right="79"/>
        <w:sectPr>
          <w:pgSz w:w="12240" w:h="15840"/>
          <w:pgMar w:top="1340" w:bottom="280" w:left="1420" w:right="1300"/>
        </w:sectPr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TIL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Z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b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DOC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9"/>
        <w:ind w:left="3894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TODO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8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etod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464" w:right="75"/>
      </w:pP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é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eron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ver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sas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é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cas,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prop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etac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cómo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1F2023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éc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cas.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zar,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af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1F2023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cómo</w:t>
      </w:r>
      <w:r>
        <w:rPr>
          <w:rFonts w:cs="Arial" w:hAnsi="Arial" w:eastAsia="Arial" w:ascii="Arial"/>
          <w:color w:val="1F2023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eron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proceso.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1F2023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10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cada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color w:val="1F2023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os.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</w:r>
    </w:p>
    <w:p>
      <w:pPr>
        <w:rPr>
          <w:sz w:val="24"/>
          <w:szCs w:val="24"/>
        </w:rPr>
        <w:jc w:val="left"/>
        <w:spacing w:before="17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67" w:right="805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bj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387" w:right="7960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2.1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389" w:right="7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etivo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verbo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387" w:right="6491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bj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464" w:right="7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4"/>
        <w:ind w:left="464" w:right="85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4" w:right="85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4" w:right="85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4" w:right="8571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464" w:right="74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verbo</w:t>
      </w:r>
      <w:r>
        <w:rPr>
          <w:rFonts w:cs="Arial" w:hAnsi="Arial" w:eastAsia="Arial" w:ascii="Arial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</w:t>
      </w:r>
      <w:r>
        <w:rPr>
          <w:rFonts w:cs="Arial" w:hAnsi="Arial" w:eastAsia="Arial" w:ascii="Arial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0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28" w:right="77"/>
        <w:sectPr>
          <w:pgSz w:w="12240" w:h="15840"/>
          <w:pgMar w:top="1340" w:bottom="280" w:left="1380" w:right="130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ntan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ámb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ést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ca”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ntit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sz w:val="28"/>
          <w:szCs w:val="28"/>
        </w:rPr>
        <w:jc w:val="left"/>
        <w:spacing w:before="5" w:lineRule="exact" w:line="280"/>
      </w:pPr>
      <w:r>
        <w:pict>
          <v:group style="position:absolute;margin-left:523.2pt;margin-top:298.08pt;width:71.85pt;height:7.05pt;mso-position-horizontal-relative:page;mso-position-vertical-relative:page;z-index:-1948" coordorigin="10464,5962" coordsize="1437,141">
            <v:shape style="position:absolute;left:10474;top:5972;width:1417;height:121" coordorigin="10474,5972" coordsize="1417,121" path="m10679,6024l10679,6039,10739,6039,10739,6024,10679,6024xe" filled="t" fillcolor="#000000" stroked="f">
              <v:path arrowok="t"/>
              <v:fill/>
            </v:shape>
            <v:shape style="position:absolute;left:10474;top:5972;width:1417;height:121" coordorigin="10474,5972" coordsize="1417,121" path="m10784,6024l10784,6039,10844,6039,10844,6024,10784,6024xe" filled="t" fillcolor="#000000" stroked="f">
              <v:path arrowok="t"/>
              <v:fill/>
            </v:shape>
            <v:shape style="position:absolute;left:10474;top:5972;width:1417;height:121" coordorigin="10474,5972" coordsize="1417,121" path="m10889,6024l10889,6039,10949,6039,10949,6024,10889,6024xe" filled="t" fillcolor="#000000" stroked="f">
              <v:path arrowok="t"/>
              <v:fill/>
            </v:shape>
            <v:shape style="position:absolute;left:10474;top:5972;width:1417;height:121" coordorigin="10474,5972" coordsize="1417,121" path="m10994,6024l10994,6039,11054,6040,11054,6025,10994,6024xe" filled="t" fillcolor="#000000" stroked="f">
              <v:path arrowok="t"/>
              <v:fill/>
            </v:shape>
            <v:shape style="position:absolute;left:10474;top:5972;width:1417;height:121" coordorigin="10474,5972" coordsize="1417,121" path="m11099,6025l11099,6040,11159,6040,11159,6025,11099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204,6025l11204,6040,11264,6040,11264,6025,11204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309,6025l11309,6040,11369,6040,11369,6025,11309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414,6025l11414,6040,11474,6040,11474,6025,11414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519,6025l11519,6040,11579,6040,11579,6025,11519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624,6025l11624,6040,11684,6040,11684,6025,11624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729,6025l11729,6040,11789,6040,11891,6033,11771,5973,11789,6025,11729,6025xe" filled="t" fillcolor="#000000" stroked="f">
              <v:path arrowok="t"/>
              <v:fill/>
            </v:shape>
            <v:shape style="position:absolute;left:10474;top:5972;width:1417;height:121" coordorigin="10474,5972" coordsize="1417,121" path="m11789,6040l11771,6040,11771,6093,11891,6033,11789,6040xe" filled="t" fillcolor="#000000" stroked="f">
              <v:path arrowok="t"/>
              <v:fill/>
            </v:shape>
            <v:shape style="position:absolute;left:10474;top:5972;width:1417;height:121" coordorigin="10474,5972" coordsize="1417,121" path="m11789,6025l11771,5973,11771,6025,11789,6025xe" filled="t" fillcolor="#000000" stroked="f">
              <v:path arrowok="t"/>
              <v:fill/>
            </v:shape>
            <v:shape style="position:absolute;left:10474;top:5972;width:1417;height:121" coordorigin="10474,5972" coordsize="1417,121" path="m10594,6024l10594,5972,10474,6032,10594,6092,10594,6039,10574,6039,10574,6024,10594,6024xe" filled="t" fillcolor="#000000" stroked="f">
              <v:path arrowok="t"/>
              <v:fill/>
            </v:shape>
            <v:shape style="position:absolute;left:10474;top:5972;width:1417;height:121" coordorigin="10474,5972" coordsize="1417,121" path="m10594,6039l10634,6039,10634,6024,10574,6024,10574,6039,10594,6039xe" filled="t" fillcolor="#000000" stroked="f">
              <v:path arrowok="t"/>
              <v:fill/>
            </v:shape>
            <v:shape style="position:absolute;left:10574;top:6032;width:60;height:0" coordorigin="10574,6032" coordsize="60,0" path="m10574,6032l10634,6032e" filled="f" stroked="t" strokeweight="0.85pt" strokecolor="#000000">
              <v:path arrowok="t"/>
            </v:shape>
            <v:shape style="position:absolute;left:10679;top:6032;width:60;height:0" coordorigin="10679,6032" coordsize="60,0" path="m10679,6032l10739,6032e" filled="f" stroked="t" strokeweight="0.85pt" strokecolor="#000000">
              <v:path arrowok="t"/>
            </v:shape>
            <v:shape style="position:absolute;left:10784;top:6032;width:60;height:0" coordorigin="10784,6032" coordsize="60,0" path="m10784,6032l10844,6032e" filled="f" stroked="t" strokeweight="0.85pt" strokecolor="#000000">
              <v:path arrowok="t"/>
            </v:shape>
            <v:shape style="position:absolute;left:10889;top:6032;width:60;height:0" coordorigin="10889,6032" coordsize="60,0" path="m10889,6032l10949,6032e" filled="f" stroked="t" strokeweight="0.85pt" strokecolor="#000000">
              <v:path arrowok="t"/>
            </v:shape>
            <v:shape style="position:absolute;left:11099;top:6032;width:60;height:0" coordorigin="11099,6032" coordsize="60,0" path="m11099,6032l11159,6032e" filled="f" stroked="t" strokeweight="0.85pt" strokecolor="#000000">
              <v:path arrowok="t"/>
            </v:shape>
            <v:shape style="position:absolute;left:11204;top:6032;width:60;height:0" coordorigin="11204,6032" coordsize="60,0" path="m11204,6032l11264,6032e" filled="f" stroked="t" strokeweight="0.85pt" strokecolor="#000000">
              <v:path arrowok="t"/>
            </v:shape>
            <v:shape style="position:absolute;left:11414;top:6032;width:60;height:0" coordorigin="11414,6032" coordsize="60,0" path="m11414,6032l11474,6032e" filled="f" stroked="t" strokeweight="0.85pt" strokecolor="#000000">
              <v:path arrowok="t"/>
            </v:shape>
            <v:shape style="position:absolute;left:11519;top:6032;width:60;height:0" coordorigin="11519,6032" coordsize="60,0" path="m11519,6032l11579,6032e" filled="f" stroked="t" strokeweight="0.85pt" strokecolor="#000000">
              <v:path arrowok="t"/>
            </v:shape>
            <v:shape style="position:absolute;left:11624;top:6033;width:60;height:0" coordorigin="11624,6033" coordsize="60,0" path="m11624,6033l11684,6033e" filled="f" stroked="t" strokeweight="0.85pt" strokecolor="#000000">
              <v:path arrowok="t"/>
            </v:shape>
            <v:shape style="position:absolute;left:11729;top:6033;width:60;height:0" coordorigin="11729,6033" coordsize="60,0" path="m11729,6033l11789,6033e" filled="f" stroked="t" strokeweight="0.85pt" strokecolor="#000000">
              <v:path arrowok="t"/>
            </v:shape>
            <w10:wrap type="none"/>
          </v:group>
        </w:pict>
      </w: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67" w:right="8262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uje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28" w:right="75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ares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serán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o”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ecí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as.</w:t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4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mento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605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acte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nco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vo,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pregu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/>
        <w:ind w:left="605" w:right="872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1)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4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605" w:right="75"/>
      </w:pP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efi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emen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color w:val="1F2023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ersonas,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organ</w:t>
      </w:r>
      <w:r>
        <w:rPr>
          <w:rFonts w:cs="Arial" w:hAnsi="Arial" w:eastAsia="Arial" w:ascii="Arial"/>
          <w:color w:val="1F2023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color w:val="1F2023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ori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ómeno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color w:val="1F2023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color w:val="1F2023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prob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1F2023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55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nv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1F2023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1F2023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1F2023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emás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q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será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color w:val="000000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ntic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color w:val="000000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color w:val="000000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color w:val="000000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ci</w:t>
      </w:r>
      <w:r>
        <w:rPr>
          <w:rFonts w:cs="Arial" w:hAnsi="Arial" w:eastAsia="Arial" w:ascii="Arial"/>
          <w:color w:val="000000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línea</w:t>
      </w:r>
      <w:r>
        <w:rPr>
          <w:rFonts w:cs="Arial" w:hAnsi="Arial" w:eastAsia="Arial" w:ascii="Arial"/>
          <w:color w:val="000000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24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7.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605" w:right="75"/>
        <w:sectPr>
          <w:pgSz w:w="12240" w:h="15840"/>
          <w:pgMar w:top="1480" w:bottom="280" w:left="1380" w:right="1300"/>
        </w:sectPr>
      </w:pPr>
      <w:r>
        <w:pict>
          <v:shape type="#_x0000_t75" style="position:absolute;margin-left:81.25pt;margin-top:94.7979pt;width:456.75pt;height:146.25pt;mso-position-horizontal-relative:page;mso-position-vertical-relative:paragraph;z-index:-1949">
            <v:imagedata o:title="" r:id="rId6"/>
          </v:shape>
        </w:pic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será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%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compuesta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estab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proba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nta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9" w:lineRule="auto" w:line="359"/>
        <w:ind w:left="105" w:right="81"/>
      </w:pPr>
      <w:r>
        <w:pict>
          <v:group style="position:absolute;margin-left:0pt;margin-top:206.74pt;width:90.35pt;height:7.05pt;mso-position-horizontal-relative:page;mso-position-vertical-relative:page;z-index:-1947" coordorigin="0,4135" coordsize="1807,141">
            <v:shape style="position:absolute;left:-7;top:4145;width:1804;height:121" coordorigin="-7,4145" coordsize="1804,121" path="m468,4198l408,4198,408,4213,468,4213,468,4198xe" filled="t" fillcolor="#000000" stroked="f">
              <v:path arrowok="t"/>
              <v:fill/>
            </v:shape>
            <v:shape style="position:absolute;left:-7;top:4145;width:1804;height:121" coordorigin="-7,4145" coordsize="1804,121" path="m573,4198l513,4198,513,4213,573,4213,573,4198xe" filled="t" fillcolor="#000000" stroked="f">
              <v:path arrowok="t"/>
              <v:fill/>
            </v:shape>
            <v:shape style="position:absolute;left:-7;top:4145;width:1804;height:121" coordorigin="-7,4145" coordsize="1804,121" path="m678,4198l618,4198,618,4213,678,4213,678,4198xe" filled="t" fillcolor="#000000" stroked="f">
              <v:path arrowok="t"/>
              <v:fill/>
            </v:shape>
            <v:shape style="position:absolute;left:-7;top:4145;width:1804;height:121" coordorigin="-7,4145" coordsize="1804,121" path="m783,4213l783,4198,723,4198,723,4213,783,4213xe" filled="t" fillcolor="#000000" stroked="f">
              <v:path arrowok="t"/>
              <v:fill/>
            </v:shape>
            <v:shape style="position:absolute;left:-7;top:4145;width:1804;height:121" coordorigin="-7,4145" coordsize="1804,121" path="m888,4198l828,4198,828,4213,888,4213,888,4198xe" filled="t" fillcolor="#000000" stroked="f">
              <v:path arrowok="t"/>
              <v:fill/>
            </v:shape>
            <v:shape style="position:absolute;left:-7;top:4145;width:1804;height:121" coordorigin="-7,4145" coordsize="1804,121" path="m993,4198l933,4198,933,4213,993,4213,993,4198xe" filled="t" fillcolor="#000000" stroked="f">
              <v:path arrowok="t"/>
              <v:fill/>
            </v:shape>
            <v:shape style="position:absolute;left:-7;top:4145;width:1804;height:121" coordorigin="-7,4145" coordsize="1804,121" path="m1098,4213l1098,4198,1038,4198,1038,4213,1098,4213xe" filled="t" fillcolor="#000000" stroked="f">
              <v:path arrowok="t"/>
              <v:fill/>
            </v:shape>
            <v:shape style="position:absolute;left:-7;top:4145;width:1804;height:121" coordorigin="-7,4145" coordsize="1804,121" path="m1203,4198l1143,4198,1143,4213,1203,4213,1203,4198xe" filled="t" fillcolor="#000000" stroked="f">
              <v:path arrowok="t"/>
              <v:fill/>
            </v:shape>
            <v:shape style="position:absolute;left:-7;top:4145;width:1804;height:121" coordorigin="-7,4145" coordsize="1804,121" path="m1308,4198l1248,4198,1248,4213,1308,4213,1308,4198xe" filled="t" fillcolor="#000000" stroked="f">
              <v:path arrowok="t"/>
              <v:fill/>
            </v:shape>
            <v:shape style="position:absolute;left:-7;top:4145;width:1804;height:121" coordorigin="-7,4145" coordsize="1804,121" path="m1413,4198l1353,4198,1353,4213,1413,4213,1413,4198xe" filled="t" fillcolor="#000000" stroked="f">
              <v:path arrowok="t"/>
              <v:fill/>
            </v:shape>
            <v:shape style="position:absolute;left:-7;top:4145;width:1804;height:121" coordorigin="-7,4145" coordsize="1804,121" path="m1518,4197l1458,4197,1458,4212,1518,4212,1518,4197xe" filled="t" fillcolor="#000000" stroked="f">
              <v:path arrowok="t"/>
              <v:fill/>
            </v:shape>
            <v:shape style="position:absolute;left:-7;top:4145;width:1804;height:121" coordorigin="-7,4145" coordsize="1804,121" path="m1623,4197l1563,4197,1563,4212,1623,4212,1623,4197xe" filled="t" fillcolor="#000000" stroked="f">
              <v:path arrowok="t"/>
              <v:fill/>
            </v:shape>
            <v:shape style="position:absolute;left:-7;top:4145;width:1804;height:121" coordorigin="-7,4145" coordsize="1804,121" path="m258,4198l198,4198,198,4213,258,4213,258,4198xe" filled="t" fillcolor="#000000" stroked="f">
              <v:path arrowok="t"/>
              <v:fill/>
            </v:shape>
            <v:shape style="position:absolute;left:-7;top:4145;width:1804;height:121" coordorigin="-7,4145" coordsize="1804,121" path="m93,4213l93,4198,0,4205,0,4209,113,4266,93,4213xe" filled="t" fillcolor="#000000" stroked="f">
              <v:path arrowok="t"/>
              <v:fill/>
            </v:shape>
            <v:shape style="position:absolute;left:-7;top:4145;width:1804;height:121" coordorigin="-7,4145" coordsize="1804,121" path="m1797,4205l1697,4212,1697,4197,1668,4197,1668,4212,1677,4212,1677,4265,1797,4205xe" filled="t" fillcolor="#000000" stroked="f">
              <v:path arrowok="t"/>
              <v:fill/>
            </v:shape>
            <v:shape style="position:absolute;left:-7;top:4145;width:1804;height:121" coordorigin="-7,4145" coordsize="1804,121" path="m1797,4205l1677,4145,1677,4197,1697,4197,1697,4212,1797,4205xe" filled="t" fillcolor="#000000" stroked="f">
              <v:path arrowok="t"/>
              <v:fill/>
            </v:shape>
            <v:shape style="position:absolute;left:-7;top:4145;width:1804;height:121" coordorigin="-7,4145" coordsize="1804,121" path="m113,4213l153,4213,153,4198,113,4198,113,4146,0,4202,0,4205,93,4198,93,4213,113,4266,113,4213xe" filled="t" fillcolor="#000000" stroked="f">
              <v:path arrowok="t"/>
              <v:fill/>
            </v:shape>
            <v:shape style="position:absolute;left:-7;top:4145;width:1804;height:121" coordorigin="-7,4145" coordsize="1804,121" path="m363,4198l303,4198,303,4213,363,4213,363,4198xe" filled="t" fillcolor="#000000" stroked="f">
              <v:path arrowok="t"/>
              <v:fill/>
            </v:shape>
            <v:shape style="position:absolute;left:303;top:4206;width:60;height:0" coordorigin="303,4206" coordsize="60,0" path="m303,4206l363,4206e" filled="f" stroked="t" strokeweight="0.85pt" strokecolor="#000000">
              <v:path arrowok="t"/>
            </v:shape>
            <v:shape style="position:absolute;left:408;top:4206;width:60;height:0" coordorigin="408,4206" coordsize="60,0" path="m408,4206l468,4206e" filled="f" stroked="t" strokeweight="0.85pt" strokecolor="#000000">
              <v:path arrowok="t"/>
            </v:shape>
            <v:shape style="position:absolute;left:513;top:4206;width:60;height:0" coordorigin="513,4206" coordsize="60,0" path="m513,4206l573,4206e" filled="f" stroked="t" strokeweight="0.85pt" strokecolor="#000000">
              <v:path arrowok="t"/>
            </v:shape>
            <v:shape style="position:absolute;left:618;top:4206;width:60;height:0" coordorigin="618,4206" coordsize="60,0" path="m618,4206l678,4206e" filled="f" stroked="t" strokeweight="0.85pt" strokecolor="#000000">
              <v:path arrowok="t"/>
            </v:shape>
            <v:shape style="position:absolute;left:828;top:4205;width:60;height:0" coordorigin="828,4205" coordsize="60,0" path="m828,4205l888,4205e" filled="f" stroked="t" strokeweight="0.85pt" strokecolor="#000000">
              <v:path arrowok="t"/>
            </v:shape>
            <v:shape style="position:absolute;left:933;top:4205;width:60;height:0" coordorigin="933,4205" coordsize="60,0" path="m933,4205l993,4205e" filled="f" stroked="t" strokeweight="0.85pt" strokecolor="#000000">
              <v:path arrowok="t"/>
            </v:shape>
            <v:shape style="position:absolute;left:1143;top:4205;width:60;height:0" coordorigin="1143,4205" coordsize="60,0" path="m1143,4205l1203,4205e" filled="f" stroked="t" strokeweight="0.85pt" strokecolor="#000000">
              <v:path arrowok="t"/>
            </v:shape>
            <v:shape style="position:absolute;left:1248;top:4205;width:60;height:0" coordorigin="1248,4205" coordsize="60,0" path="m1248,4205l1308,4205e" filled="f" stroked="t" strokeweight="0.85pt" strokecolor="#000000">
              <v:path arrowok="t"/>
            </v:shape>
            <v:shape style="position:absolute;left:1353;top:4205;width:60;height:0" coordorigin="1353,4205" coordsize="60,0" path="m1353,4205l1413,4205e" filled="f" stroked="t" strokeweight="0.85pt" strokecolor="#000000">
              <v:path arrowok="t"/>
            </v:shape>
            <v:shape style="position:absolute;left:1458;top:4205;width:60;height:0" coordorigin="1458,4205" coordsize="60,0" path="m1458,4205l1518,4205e" filled="f" stroked="t" strokeweight="0.85pt" strokecolor="#000000">
              <v:path arrowok="t"/>
            </v:shape>
            <v:shape style="position:absolute;left:1563;top:4205;width:60;height:0" coordorigin="1563,4205" coordsize="60,0" path="m1563,4205l1623,4205e" filled="f" stroked="t" strokeweight="0.85pt" strokecolor="#000000">
              <v:path arrowok="t"/>
            </v:shape>
            <v:shape style="position:absolute;left:1668;top:4205;width:29;height:0" coordorigin="1668,4205" coordsize="29,0" path="m1668,4205l1697,4205e" filled="f" stroked="t" strokeweight="0.85pt" strokecolor="#000000">
              <v:path arrowok="t"/>
            </v:shape>
            <w10:wrap type="none"/>
          </v:group>
        </w:pic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oce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otal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zará</w:t>
      </w:r>
      <w:r>
        <w:rPr>
          <w:rFonts w:cs="Arial" w:hAnsi="Arial" w:eastAsia="Arial" w:ascii="Arial"/>
          <w:spacing w:val="3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72"/>
        <w:ind w:left="2935"/>
      </w:pPr>
      <w:r>
        <w:pict>
          <v:shape type="#_x0000_t75" style="width:156.75pt;height:51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0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393" w:right="567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8.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nter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393" w:right="8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pregu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pregu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pc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_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/>
        <w:ind w:left="465" w:right="736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5" w:right="736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5" w:right="736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5" w:right="7367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465" w:right="6487"/>
        <w:sectPr>
          <w:pgSz w:w="12240" w:h="15840"/>
          <w:pgMar w:top="1340" w:bottom="280" w:left="1520" w:right="1300"/>
        </w:sectPr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…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……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…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79"/>
        <w:ind w:left="4000" w:right="3569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TA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2459" w:right="2030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LO,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rese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8" w:right="80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actar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breve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6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8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susten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bj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3.1</w:t>
      </w:r>
      <w:r>
        <w:rPr>
          <w:rFonts w:cs="Arial" w:hAnsi="Arial" w:eastAsia="Arial" w:ascii="Arial"/>
          <w:b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548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verbos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pue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24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3.2</w:t>
      </w:r>
      <w:r>
        <w:rPr>
          <w:rFonts w:cs="Arial" w:hAnsi="Arial" w:eastAsia="Arial" w:ascii="Arial"/>
          <w:b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8" w:right="8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etivo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/>
        <w:ind w:left="548" w:right="814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48" w:right="814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48" w:right="814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3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48" w:right="8146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3.2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4</w:t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8" w:right="7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líneas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oras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archa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88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8" w:right="78"/>
        <w:sectPr>
          <w:pgSz w:w="12240" w:h="15840"/>
          <w:pgMar w:top="1340" w:bottom="280" w:left="1720" w:right="130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vos,</w:t>
      </w:r>
      <w:r>
        <w:rPr>
          <w:rFonts w:cs="Arial" w:hAnsi="Arial" w:eastAsia="Arial" w:ascii="Arial"/>
          <w:spacing w:val="-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as,</w:t>
      </w:r>
      <w:r>
        <w:rPr>
          <w:rFonts w:cs="Arial" w:hAnsi="Arial" w:eastAsia="Arial" w:ascii="Arial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ara,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9" w:lineRule="auto" w:line="359"/>
        <w:ind w:left="548" w:right="8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asmado</w:t>
      </w:r>
      <w:r>
        <w:rPr>
          <w:rFonts w:cs="Arial" w:hAnsi="Arial" w:eastAsia="Arial" w:ascii="Arial"/>
          <w:spacing w:val="2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proyec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52" w:right="7325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grama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548" w:right="76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ntific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empo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arz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2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152" w:right="7300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7.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5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548" w:right="7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presup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ba</w:t>
      </w:r>
      <w:r>
        <w:rPr>
          <w:rFonts w:cs="Arial" w:hAnsi="Arial" w:eastAsia="Arial" w:ascii="Arial"/>
          <w:spacing w:val="2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curso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48" w:right="3058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                              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es)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48" w:right="2600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                     </w:t>
      </w:r>
      <w:r>
        <w:rPr>
          <w:rFonts w:cs="Arial" w:hAnsi="Arial" w:eastAsia="Arial" w:ascii="Arial"/>
          <w:b/>
          <w:spacing w:val="3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5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es)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359"/>
        <w:ind w:left="548" w:right="747"/>
      </w:pP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                  </w:t>
      </w:r>
      <w:r>
        <w:rPr>
          <w:rFonts w:cs="Arial" w:hAnsi="Arial" w:eastAsia="Arial" w:ascii="Arial"/>
          <w:b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25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LI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/>
        <w:ind w:left="548" w:right="7707"/>
        <w:sectPr>
          <w:pgSz w:w="12240" w:h="15840"/>
          <w:pgMar w:top="1340" w:bottom="280" w:left="1720" w:right="1300"/>
        </w:sectPr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4259" w:right="4311"/>
      </w:pP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elo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8" w:lineRule="exact" w:line="260"/>
        <w:sectPr>
          <w:pgMar w:header="1298" w:footer="0" w:top="1480" w:bottom="280" w:left="880" w:right="260"/>
          <w:headerReference w:type="default" r:id="rId8"/>
          <w:pgSz w:w="12240" w:h="15840"/>
        </w:sectPr>
      </w:pPr>
      <w:r>
        <w:rPr>
          <w:sz w:val="26"/>
          <w:szCs w:val="26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11" w:right="-5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sectPr>
          <w:type w:val="continuous"/>
          <w:pgSz w:w="12240" w:h="15840"/>
          <w:pgMar w:top="160" w:bottom="280" w:left="880" w:right="260"/>
          <w:cols w:num="2" w:equalWidth="off">
            <w:col w:w="710" w:space="9690"/>
            <w:col w:w="700"/>
          </w:cols>
        </w:sectPr>
      </w:pPr>
      <w:r>
        <w:br w:type="column"/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41.9pt;margin-top:102.4pt;width:570.1pt;height:625.6pt;mso-position-horizontal-relative:page;mso-position-vertical-relative:page;z-index:-1946" coordorigin="838,2048" coordsize="11402,12512">
            <v:shape type="#_x0000_t75" style="position:absolute;left:1632;top:2048;width:9472;height:12512">
              <v:imagedata o:title="" r:id="rId9"/>
            </v:shape>
            <v:shape style="position:absolute;left:5909;top:12714;width:982;height:503" coordorigin="5909,12714" coordsize="982,503" path="m5909,13217l6891,13217,6891,12714,5909,12714,5909,13217xe" filled="t" fillcolor="#FFFFFF" stroked="f">
              <v:path arrowok="t"/>
              <v:fill/>
            </v:shape>
            <v:shape style="position:absolute;left:10841;top:7976;width:1417;height:121" coordorigin="10841,7976" coordsize="1417,121" path="m11106,8029l11046,8029,11046,8044,11106,8044,11106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211,8029l11151,8029,11151,8044,11211,8044,11211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316,8029l11256,8029,11256,8044,11316,8044,11316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421,8029l11361,8029,11361,8044,11421,8044,11421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526,8029l11466,8029,11466,8044,11526,8044,11526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631,8029l11571,8029,11571,8044,11631,8044,11631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736,8029l11676,8029,11676,8044,11736,8044,11736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841,8029l11781,8029,11781,8044,11841,8044,11841,8029xe" filled="t" fillcolor="#000000" stroked="f">
              <v:path arrowok="t"/>
              <v:fill/>
            </v:shape>
            <v:shape style="position:absolute;left:10841;top:7976;width:1417;height:121" coordorigin="10841,7976" coordsize="1417,121" path="m11946,8029l11886,8029,11886,8044,11946,8044,11946,8029xe" filled="t" fillcolor="#000000" stroked="f">
              <v:path arrowok="t"/>
              <v:fill/>
            </v:shape>
            <v:shape style="position:absolute;left:10841;top:7976;width:1417;height:121" coordorigin="10841,7976" coordsize="1417,121" path="m12051,8029l11991,8029,11991,8044,12051,8044,12051,8029xe" filled="t" fillcolor="#000000" stroked="f">
              <v:path arrowok="t"/>
              <v:fill/>
            </v:shape>
            <v:shape style="position:absolute;left:10841;top:7976;width:1417;height:121" coordorigin="10841,7976" coordsize="1417,121" path="m12240,8038l12240,8028,12138,7977,12156,8029,12096,8029,12096,8044,12156,8044,12240,8038xe" filled="t" fillcolor="#000000" stroked="f">
              <v:path arrowok="t"/>
              <v:fill/>
            </v:shape>
            <v:shape style="position:absolute;left:10841;top:7976;width:1417;height:121" coordorigin="10841,7976" coordsize="1417,121" path="m12240,8046l12240,8038,12156,8044,12138,8044,12138,8097,12240,8046xe" filled="t" fillcolor="#000000" stroked="f">
              <v:path arrowok="t"/>
              <v:fill/>
            </v:shape>
            <v:shape style="position:absolute;left:10841;top:7976;width:1417;height:121" coordorigin="10841,7976" coordsize="1417,121" path="m12156,8029l12138,7977,12138,8029,12156,8029xe" filled="t" fillcolor="#000000" stroked="f">
              <v:path arrowok="t"/>
              <v:fill/>
            </v:shape>
            <v:shape style="position:absolute;left:10841;top:7976;width:1417;height:121" coordorigin="10841,7976" coordsize="1417,121" path="m10961,8044l10941,8044,10941,8029,10961,8029,10961,7976,10841,8036,10961,8096,10961,8044xe" filled="t" fillcolor="#000000" stroked="f">
              <v:path arrowok="t"/>
              <v:fill/>
            </v:shape>
            <v:shape style="position:absolute;left:10841;top:7976;width:1417;height:121" coordorigin="10841,7976" coordsize="1417,121" path="m11001,8029l10941,8029,10941,8044,10961,8044,11001,8044,11001,8029xe" filled="t" fillcolor="#000000" stroked="f">
              <v:path arrowok="t"/>
              <v:fill/>
            </v:shape>
            <v:shape style="position:absolute;left:10941;top:8036;width:60;height:0" coordorigin="10941,8036" coordsize="60,0" path="m10941,8036l11001,8036e" filled="f" stroked="t" strokeweight="0.85pt" strokecolor="#000000">
              <v:path arrowok="t"/>
            </v:shape>
            <v:shape style="position:absolute;left:11046;top:8036;width:60;height:0" coordorigin="11046,8036" coordsize="60,0" path="m11046,8036l11106,8036e" filled="f" stroked="t" strokeweight="0.85pt" strokecolor="#000000">
              <v:path arrowok="t"/>
            </v:shape>
            <v:shape style="position:absolute;left:11256;top:8036;width:60;height:0" coordorigin="11256,8036" coordsize="60,0" path="m11256,8036l11316,8036e" filled="f" stroked="t" strokeweight="0.85pt" strokecolor="#000000">
              <v:path arrowok="t"/>
            </v:shape>
            <v:shape style="position:absolute;left:11361;top:8036;width:60;height:0" coordorigin="11361,8036" coordsize="60,0" path="m11361,8036l11421,8036e" filled="f" stroked="t" strokeweight="0.85pt" strokecolor="#000000">
              <v:path arrowok="t"/>
            </v:shape>
            <v:shape style="position:absolute;left:11571;top:8037;width:60;height:0" coordorigin="11571,8037" coordsize="60,0" path="m11571,8037l11631,8037e" filled="f" stroked="t" strokeweight="0.85pt" strokecolor="#000000">
              <v:path arrowok="t"/>
            </v:shape>
            <v:shape style="position:absolute;left:11676;top:8037;width:60;height:0" coordorigin="11676,8037" coordsize="60,0" path="m11676,8037l11736,8037e" filled="f" stroked="t" strokeweight="0.85pt" strokecolor="#000000">
              <v:path arrowok="t"/>
            </v:shape>
            <v:shape style="position:absolute;left:11781;top:8037;width:60;height:0" coordorigin="11781,8037" coordsize="60,0" path="m11781,8037l11841,8037e" filled="f" stroked="t" strokeweight="0.85pt" strokecolor="#000000">
              <v:path arrowok="t"/>
            </v:shape>
            <v:shape style="position:absolute;left:11886;top:8037;width:60;height:0" coordorigin="11886,8037" coordsize="60,0" path="m11886,8037l11946,8037e" filled="f" stroked="t" strokeweight="0.85pt" strokecolor="#000000">
              <v:path arrowok="t"/>
            </v:shape>
            <v:shape style="position:absolute;left:12096;top:8037;width:60;height:0" coordorigin="12096,8037" coordsize="60,0" path="m12096,8037l12156,8037e" filled="f" stroked="t" strokeweight="0.85pt" strokecolor="#000000">
              <v:path arrowok="t"/>
            </v:shape>
            <v:shape style="position:absolute;left:848;top:7625;width:982;height:653" coordorigin="848,7625" coordsize="982,653" path="m848,8278l1830,8278,1830,7625,848,7625,848,8278xe" filled="t" fillcolor="#FFFFFF" stroked="f">
              <v:path arrowok="t"/>
              <v:fill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1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16"/>
        <w:ind w:left="5137" w:right="5236"/>
        <w:sectPr>
          <w:type w:val="continuous"/>
          <w:pgSz w:w="12240" w:h="15840"/>
          <w:pgMar w:top="160" w:bottom="280" w:left="880" w:right="26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spacing w:before="98"/>
        <w:ind w:left="265"/>
        <w:sectPr>
          <w:pgMar w:header="0" w:footer="0" w:top="1320" w:bottom="280" w:left="1720" w:right="620"/>
          <w:headerReference w:type="default" r:id="rId10"/>
          <w:pgSz w:w="12240" w:h="15840"/>
        </w:sectPr>
      </w:pPr>
      <w:r>
        <w:pict>
          <v:shape type="#_x0000_t75" style="width:475.8pt;height:663.96pt">
            <v:imagedata o:title="" r:id="rId11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 w:lineRule="exact" w:line="240"/>
        <w:ind w:left="4072" w:right="3503"/>
      </w:pP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G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Á</w:t>
      </w:r>
      <w:r>
        <w:rPr>
          <w:rFonts w:cs="Arial" w:hAnsi="Arial" w:eastAsia="Arial" w:ascii="Arial"/>
          <w:b/>
          <w:spacing w:val="-3"/>
          <w:w w:val="100"/>
          <w:position w:val="-1"/>
          <w:sz w:val="22"/>
          <w:szCs w:val="22"/>
        </w:rPr>
        <w:t>F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I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09"/>
      </w:pPr>
      <w:r>
        <w:rPr>
          <w:rFonts w:cs="Arial" w:hAnsi="Arial" w:eastAsia="Arial" w:ascii="Arial"/>
          <w:b/>
          <w:spacing w:val="7"/>
          <w:w w:val="143"/>
          <w:position w:val="-1"/>
          <w:sz w:val="15"/>
          <w:szCs w:val="15"/>
        </w:rPr>
        <w:t>G</w:t>
      </w:r>
      <w:r>
        <w:rPr>
          <w:rFonts w:cs="Arial" w:hAnsi="Arial" w:eastAsia="Arial" w:ascii="Arial"/>
          <w:b/>
          <w:spacing w:val="3"/>
          <w:w w:val="143"/>
          <w:position w:val="-1"/>
          <w:sz w:val="15"/>
          <w:szCs w:val="15"/>
        </w:rPr>
        <w:t>r</w:t>
      </w:r>
      <w:r>
        <w:rPr>
          <w:rFonts w:cs="Arial" w:hAnsi="Arial" w:eastAsia="Arial" w:ascii="Arial"/>
          <w:b/>
          <w:spacing w:val="-7"/>
          <w:w w:val="143"/>
          <w:position w:val="-1"/>
          <w:sz w:val="15"/>
          <w:szCs w:val="15"/>
        </w:rPr>
        <w:t>á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f</w:t>
      </w:r>
      <w:r>
        <w:rPr>
          <w:rFonts w:cs="Arial" w:hAnsi="Arial" w:eastAsia="Arial" w:ascii="Arial"/>
          <w:b/>
          <w:spacing w:val="-3"/>
          <w:w w:val="143"/>
          <w:position w:val="-1"/>
          <w:sz w:val="15"/>
          <w:szCs w:val="15"/>
        </w:rPr>
        <w:t>i</w:t>
      </w:r>
      <w:r>
        <w:rPr>
          <w:rFonts w:cs="Arial" w:hAnsi="Arial" w:eastAsia="Arial" w:ascii="Arial"/>
          <w:b/>
          <w:spacing w:val="-7"/>
          <w:w w:val="143"/>
          <w:position w:val="-1"/>
          <w:sz w:val="15"/>
          <w:szCs w:val="15"/>
        </w:rPr>
        <w:t>c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a</w:t>
      </w:r>
      <w:r>
        <w:rPr>
          <w:rFonts w:cs="Arial" w:hAnsi="Arial" w:eastAsia="Arial" w:ascii="Arial"/>
          <w:b/>
          <w:spacing w:val="-5"/>
          <w:w w:val="143"/>
          <w:position w:val="-1"/>
          <w:sz w:val="15"/>
          <w:szCs w:val="15"/>
        </w:rPr>
        <w:t> </w:t>
      </w:r>
      <w:r>
        <w:rPr>
          <w:rFonts w:cs="Arial" w:hAnsi="Arial" w:eastAsia="Arial" w:ascii="Arial"/>
          <w:b/>
          <w:spacing w:val="4"/>
          <w:w w:val="143"/>
          <w:position w:val="-1"/>
          <w:sz w:val="15"/>
          <w:szCs w:val="15"/>
        </w:rPr>
        <w:t>N</w:t>
      </w:r>
      <w:r>
        <w:rPr>
          <w:rFonts w:cs="Arial" w:hAnsi="Arial" w:eastAsia="Arial" w:ascii="Arial"/>
          <w:b/>
          <w:spacing w:val="-3"/>
          <w:w w:val="143"/>
          <w:position w:val="-1"/>
          <w:sz w:val="15"/>
          <w:szCs w:val="15"/>
        </w:rPr>
        <w:t>o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.</w:t>
      </w:r>
      <w:r>
        <w:rPr>
          <w:rFonts w:cs="Arial" w:hAnsi="Arial" w:eastAsia="Arial" w:ascii="Arial"/>
          <w:b/>
          <w:spacing w:val="-4"/>
          <w:w w:val="143"/>
          <w:position w:val="-1"/>
          <w:sz w:val="15"/>
          <w:szCs w:val="15"/>
        </w:rPr>
        <w:t> 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7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12"/>
          <w:szCs w:val="12"/>
        </w:rPr>
        <w:jc w:val="left"/>
        <w:spacing w:before="35" w:lineRule="exact" w:line="140"/>
        <w:ind w:left="2429"/>
      </w:pPr>
      <w:r>
        <w:rPr>
          <w:rFonts w:cs="Calibri" w:hAnsi="Calibri" w:eastAsia="Calibri" w:ascii="Calibri"/>
          <w:color w:val="404040"/>
          <w:spacing w:val="-1"/>
          <w:w w:val="144"/>
          <w:sz w:val="12"/>
          <w:szCs w:val="12"/>
        </w:rPr>
        <w:t>15%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  <w:sectPr>
          <w:pgMar w:header="1298" w:footer="0" w:top="1480" w:bottom="280" w:left="1720" w:right="1720"/>
          <w:headerReference w:type="default" r:id="rId12"/>
          <w:pgSz w:w="12240" w:h="15840"/>
        </w:sectPr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2"/>
          <w:szCs w:val="12"/>
        </w:rPr>
        <w:jc w:val="right"/>
        <w:spacing w:before="35"/>
      </w:pPr>
      <w:r>
        <w:rPr>
          <w:rFonts w:cs="Calibri" w:hAnsi="Calibri" w:eastAsia="Calibri" w:ascii="Calibri"/>
          <w:color w:val="404040"/>
          <w:spacing w:val="-1"/>
          <w:w w:val="144"/>
          <w:sz w:val="12"/>
          <w:szCs w:val="12"/>
        </w:rPr>
        <w:t>25%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sz w:val="15"/>
          <w:szCs w:val="15"/>
        </w:rPr>
        <w:jc w:val="left"/>
        <w:spacing w:before="6" w:lineRule="exact" w:line="140"/>
      </w:pPr>
      <w:r>
        <w:br w:type="column"/>
      </w:r>
      <w:r>
        <w:rPr>
          <w:sz w:val="15"/>
          <w:szCs w:val="15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sectPr>
          <w:type w:val="continuous"/>
          <w:pgSz w:w="12240" w:h="15840"/>
          <w:pgMar w:top="160" w:bottom="280" w:left="1720" w:right="1720"/>
          <w:cols w:num="2" w:equalWidth="off">
            <w:col w:w="1708" w:space="4784"/>
            <w:col w:w="2308"/>
          </w:cols>
        </w:sectPr>
      </w:pPr>
      <w:r>
        <w:rPr>
          <w:rFonts w:cs="Arial" w:hAnsi="Arial" w:eastAsia="Arial" w:ascii="Arial"/>
          <w:color w:val="585858"/>
          <w:spacing w:val="3"/>
          <w:w w:val="144"/>
          <w:sz w:val="13"/>
          <w:szCs w:val="13"/>
        </w:rPr>
        <w:t>M</w:t>
      </w:r>
      <w:r>
        <w:rPr>
          <w:rFonts w:cs="Arial" w:hAnsi="Arial" w:eastAsia="Arial" w:ascii="Arial"/>
          <w:color w:val="585858"/>
          <w:spacing w:val="-6"/>
          <w:w w:val="144"/>
          <w:sz w:val="13"/>
          <w:szCs w:val="13"/>
        </w:rPr>
        <w:t>u</w:t>
      </w:r>
      <w:r>
        <w:rPr>
          <w:rFonts w:cs="Arial" w:hAnsi="Arial" w:eastAsia="Arial" w:ascii="Arial"/>
          <w:color w:val="585858"/>
          <w:spacing w:val="0"/>
          <w:w w:val="144"/>
          <w:sz w:val="13"/>
          <w:szCs w:val="13"/>
        </w:rPr>
        <w:t>y</w:t>
      </w:r>
      <w:r>
        <w:rPr>
          <w:rFonts w:cs="Arial" w:hAnsi="Arial" w:eastAsia="Arial" w:ascii="Arial"/>
          <w:color w:val="585858"/>
          <w:spacing w:val="-1"/>
          <w:w w:val="144"/>
          <w:sz w:val="13"/>
          <w:szCs w:val="13"/>
        </w:rPr>
        <w:t> 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color w:val="585858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585858"/>
          <w:spacing w:val="1"/>
          <w:w w:val="144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7"/>
          <w:w w:val="144"/>
          <w:sz w:val="13"/>
          <w:szCs w:val="13"/>
        </w:rPr>
        <w:t>c</w:t>
      </w:r>
      <w:r>
        <w:rPr>
          <w:rFonts w:cs="Arial" w:hAnsi="Arial" w:eastAsia="Arial" w:ascii="Arial"/>
          <w:color w:val="585858"/>
          <w:spacing w:val="1"/>
          <w:w w:val="144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n</w:t>
      </w:r>
      <w:r>
        <w:rPr>
          <w:rFonts w:cs="Arial" w:hAnsi="Arial" w:eastAsia="Arial" w:ascii="Arial"/>
          <w:color w:val="585858"/>
          <w:spacing w:val="5"/>
          <w:w w:val="144"/>
          <w:sz w:val="13"/>
          <w:szCs w:val="13"/>
        </w:rPr>
        <w:t>t</w:t>
      </w:r>
      <w:r>
        <w:rPr>
          <w:rFonts w:cs="Arial" w:hAnsi="Arial" w:eastAsia="Arial" w:ascii="Arial"/>
          <w:color w:val="585858"/>
          <w:spacing w:val="0"/>
          <w:w w:val="144"/>
          <w:sz w:val="13"/>
          <w:szCs w:val="13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9" w:lineRule="exact" w:line="140"/>
      </w:pPr>
      <w:r>
        <w:rPr>
          <w:sz w:val="14"/>
          <w:szCs w:val="14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42" w:lineRule="exact" w:line="140"/>
        <w:ind w:right="1559"/>
      </w:pPr>
      <w:r>
        <w:rPr>
          <w:rFonts w:cs="Arial" w:hAnsi="Arial" w:eastAsia="Arial" w:ascii="Arial"/>
          <w:color w:val="585858"/>
          <w:spacing w:val="4"/>
          <w:w w:val="143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color w:val="585858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color w:val="585858"/>
          <w:spacing w:val="1"/>
          <w:w w:val="143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7"/>
          <w:w w:val="143"/>
          <w:sz w:val="13"/>
          <w:szCs w:val="13"/>
        </w:rPr>
        <w:t>c</w:t>
      </w:r>
      <w:r>
        <w:rPr>
          <w:rFonts w:cs="Arial" w:hAnsi="Arial" w:eastAsia="Arial" w:ascii="Arial"/>
          <w:color w:val="585858"/>
          <w:spacing w:val="1"/>
          <w:w w:val="143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-3"/>
          <w:w w:val="143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-3"/>
          <w:w w:val="143"/>
          <w:sz w:val="13"/>
          <w:szCs w:val="13"/>
        </w:rPr>
        <w:t>n</w:t>
      </w:r>
      <w:r>
        <w:rPr>
          <w:rFonts w:cs="Arial" w:hAnsi="Arial" w:eastAsia="Arial" w:ascii="Arial"/>
          <w:color w:val="585858"/>
          <w:spacing w:val="5"/>
          <w:w w:val="144"/>
          <w:sz w:val="13"/>
          <w:szCs w:val="13"/>
        </w:rPr>
        <w:t>t</w:t>
      </w:r>
      <w:r>
        <w:rPr>
          <w:rFonts w:cs="Arial" w:hAnsi="Arial" w:eastAsia="Arial" w:ascii="Arial"/>
          <w:color w:val="585858"/>
          <w:spacing w:val="0"/>
          <w:w w:val="143"/>
          <w:sz w:val="13"/>
          <w:szCs w:val="13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4"/>
          <w:szCs w:val="14"/>
        </w:rPr>
        <w:jc w:val="left"/>
        <w:spacing w:before="9" w:lineRule="exact" w:line="140"/>
        <w:sectPr>
          <w:type w:val="continuous"/>
          <w:pgSz w:w="12240" w:h="15840"/>
          <w:pgMar w:top="160" w:bottom="280" w:left="1720" w:right="1720"/>
        </w:sectPr>
      </w:pPr>
      <w:r>
        <w:rPr>
          <w:sz w:val="14"/>
          <w:szCs w:val="14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12"/>
          <w:szCs w:val="12"/>
        </w:rPr>
        <w:jc w:val="right"/>
        <w:spacing w:lineRule="exact" w:line="140"/>
      </w:pPr>
      <w:r>
        <w:rPr>
          <w:rFonts w:cs="Calibri" w:hAnsi="Calibri" w:eastAsia="Calibri" w:ascii="Calibri"/>
          <w:color w:val="404040"/>
          <w:spacing w:val="-1"/>
          <w:w w:val="143"/>
          <w:sz w:val="12"/>
          <w:szCs w:val="12"/>
        </w:rPr>
        <w:t>60%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3"/>
        <w:sectPr>
          <w:type w:val="continuous"/>
          <w:pgSz w:w="12240" w:h="15840"/>
          <w:pgMar w:top="160" w:bottom="280" w:left="1720" w:right="1720"/>
          <w:cols w:num="2" w:equalWidth="off">
            <w:col w:w="5164" w:space="1328"/>
            <w:col w:w="2308"/>
          </w:cols>
        </w:sectPr>
      </w:pPr>
      <w:r>
        <w:br w:type="column"/>
      </w:r>
      <w:r>
        <w:rPr>
          <w:rFonts w:cs="Arial" w:hAnsi="Arial" w:eastAsia="Arial" w:ascii="Arial"/>
          <w:color w:val="585858"/>
          <w:spacing w:val="13"/>
          <w:w w:val="142"/>
          <w:sz w:val="13"/>
          <w:szCs w:val="13"/>
        </w:rPr>
        <w:t>D</w:t>
      </w:r>
      <w:r>
        <w:rPr>
          <w:rFonts w:cs="Arial" w:hAnsi="Arial" w:eastAsia="Arial" w:ascii="Arial"/>
          <w:color w:val="585858"/>
          <w:spacing w:val="-6"/>
          <w:w w:val="142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0"/>
          <w:w w:val="142"/>
          <w:sz w:val="13"/>
          <w:szCs w:val="13"/>
        </w:rPr>
        <w:t>f</w:t>
      </w:r>
      <w:r>
        <w:rPr>
          <w:rFonts w:cs="Arial" w:hAnsi="Arial" w:eastAsia="Arial" w:ascii="Arial"/>
          <w:color w:val="585858"/>
          <w:spacing w:val="-29"/>
          <w:w w:val="142"/>
          <w:sz w:val="13"/>
          <w:szCs w:val="13"/>
        </w:rPr>
        <w:t> </w:t>
      </w:r>
      <w:r>
        <w:rPr>
          <w:rFonts w:cs="Arial" w:hAnsi="Arial" w:eastAsia="Arial" w:ascii="Arial"/>
          <w:color w:val="585858"/>
          <w:spacing w:val="1"/>
          <w:w w:val="144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7"/>
          <w:w w:val="144"/>
          <w:sz w:val="13"/>
          <w:szCs w:val="13"/>
        </w:rPr>
        <w:t>c</w:t>
      </w:r>
      <w:r>
        <w:rPr>
          <w:rFonts w:cs="Arial" w:hAnsi="Arial" w:eastAsia="Arial" w:ascii="Arial"/>
          <w:color w:val="585858"/>
          <w:spacing w:val="1"/>
          <w:w w:val="144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n</w:t>
      </w:r>
      <w:r>
        <w:rPr>
          <w:rFonts w:cs="Arial" w:hAnsi="Arial" w:eastAsia="Arial" w:ascii="Arial"/>
          <w:color w:val="585858"/>
          <w:spacing w:val="5"/>
          <w:w w:val="144"/>
          <w:sz w:val="13"/>
          <w:szCs w:val="13"/>
        </w:rPr>
        <w:t>t</w:t>
      </w:r>
      <w:r>
        <w:rPr>
          <w:rFonts w:cs="Arial" w:hAnsi="Arial" w:eastAsia="Arial" w:ascii="Arial"/>
          <w:color w:val="585858"/>
          <w:spacing w:val="0"/>
          <w:w w:val="144"/>
          <w:sz w:val="13"/>
          <w:szCs w:val="13"/>
        </w:rPr>
        <w:t>e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2"/>
        <w:ind w:left="1327"/>
      </w:pPr>
      <w:r>
        <w:rPr>
          <w:rFonts w:cs="Arial" w:hAnsi="Arial" w:eastAsia="Arial" w:ascii="Arial"/>
          <w:b/>
          <w:spacing w:val="-7"/>
          <w:w w:val="142"/>
          <w:sz w:val="13"/>
          <w:szCs w:val="13"/>
        </w:rPr>
        <w:t>A</w:t>
      </w:r>
      <w:r>
        <w:rPr>
          <w:rFonts w:cs="Arial" w:hAnsi="Arial" w:eastAsia="Arial" w:ascii="Arial"/>
          <w:b/>
          <w:spacing w:val="1"/>
          <w:w w:val="142"/>
          <w:sz w:val="13"/>
          <w:szCs w:val="13"/>
        </w:rPr>
        <w:t>n</w:t>
      </w:r>
      <w:r>
        <w:rPr>
          <w:rFonts w:cs="Arial" w:hAnsi="Arial" w:eastAsia="Arial" w:ascii="Arial"/>
          <w:b/>
          <w:spacing w:val="-4"/>
          <w:w w:val="142"/>
          <w:sz w:val="13"/>
          <w:szCs w:val="13"/>
        </w:rPr>
        <w:t>á</w:t>
      </w:r>
      <w:r>
        <w:rPr>
          <w:rFonts w:cs="Arial" w:hAnsi="Arial" w:eastAsia="Arial" w:ascii="Arial"/>
          <w:b/>
          <w:spacing w:val="8"/>
          <w:w w:val="142"/>
          <w:sz w:val="13"/>
          <w:szCs w:val="13"/>
        </w:rPr>
        <w:t>l</w:t>
      </w:r>
      <w:r>
        <w:rPr>
          <w:rFonts w:cs="Arial" w:hAnsi="Arial" w:eastAsia="Arial" w:ascii="Arial"/>
          <w:b/>
          <w:spacing w:val="8"/>
          <w:w w:val="142"/>
          <w:sz w:val="13"/>
          <w:szCs w:val="13"/>
        </w:rPr>
        <w:t>i</w:t>
      </w:r>
      <w:r>
        <w:rPr>
          <w:rFonts w:cs="Arial" w:hAnsi="Arial" w:eastAsia="Arial" w:ascii="Arial"/>
          <w:b/>
          <w:spacing w:val="-4"/>
          <w:w w:val="142"/>
          <w:sz w:val="13"/>
          <w:szCs w:val="13"/>
        </w:rPr>
        <w:t>s</w:t>
      </w:r>
      <w:r>
        <w:rPr>
          <w:rFonts w:cs="Arial" w:hAnsi="Arial" w:eastAsia="Arial" w:ascii="Arial"/>
          <w:b/>
          <w:spacing w:val="8"/>
          <w:w w:val="142"/>
          <w:sz w:val="13"/>
          <w:szCs w:val="13"/>
        </w:rPr>
        <w:t>i</w:t>
      </w:r>
      <w:r>
        <w:rPr>
          <w:rFonts w:cs="Arial" w:hAnsi="Arial" w:eastAsia="Arial" w:ascii="Arial"/>
          <w:b/>
          <w:spacing w:val="-4"/>
          <w:w w:val="142"/>
          <w:sz w:val="13"/>
          <w:szCs w:val="13"/>
        </w:rPr>
        <w:t>s</w:t>
      </w:r>
      <w:r>
        <w:rPr>
          <w:rFonts w:cs="Arial" w:hAnsi="Arial" w:eastAsia="Arial" w:ascii="Arial"/>
          <w:b/>
          <w:spacing w:val="0"/>
          <w:w w:val="142"/>
          <w:sz w:val="13"/>
          <w:szCs w:val="13"/>
        </w:rPr>
        <w:t>:</w:t>
      </w:r>
      <w:r>
        <w:rPr>
          <w:rFonts w:cs="Arial" w:hAnsi="Arial" w:eastAsia="Arial" w:ascii="Arial"/>
          <w:b/>
          <w:spacing w:val="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20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i</w:t>
      </w:r>
      <w:r>
        <w:rPr>
          <w:rFonts w:cs="Arial" w:hAnsi="Arial" w:eastAsia="Arial" w:ascii="Arial"/>
          <w:spacing w:val="10"/>
          <w:w w:val="140"/>
          <w:sz w:val="13"/>
          <w:szCs w:val="13"/>
        </w:rPr>
        <w:t>c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i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e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n</w:t>
      </w:r>
      <w:r>
        <w:rPr>
          <w:rFonts w:cs="Arial" w:hAnsi="Arial" w:eastAsia="Arial" w:ascii="Arial"/>
          <w:spacing w:val="10"/>
          <w:w w:val="140"/>
          <w:sz w:val="13"/>
          <w:szCs w:val="13"/>
        </w:rPr>
        <w:t>c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a</w:t>
      </w:r>
      <w:r>
        <w:rPr>
          <w:rFonts w:cs="Arial" w:hAnsi="Arial" w:eastAsia="Arial" w:ascii="Arial"/>
          <w:spacing w:val="-2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e</w:t>
      </w:r>
      <w:r>
        <w:rPr>
          <w:rFonts w:cs="Arial" w:hAnsi="Arial" w:eastAsia="Arial" w:ascii="Arial"/>
          <w:spacing w:val="5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l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4"/>
          <w:w w:val="140"/>
          <w:sz w:val="13"/>
          <w:szCs w:val="13"/>
        </w:rPr>
        <w:t>m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é</w:t>
      </w:r>
      <w:r>
        <w:rPr>
          <w:rFonts w:cs="Arial" w:hAnsi="Arial" w:eastAsia="Arial" w:ascii="Arial"/>
          <w:spacing w:val="8"/>
          <w:w w:val="140"/>
          <w:sz w:val="13"/>
          <w:szCs w:val="13"/>
        </w:rPr>
        <w:t>t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o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d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e</w:t>
      </w:r>
      <w:r>
        <w:rPr>
          <w:rFonts w:cs="Arial" w:hAnsi="Arial" w:eastAsia="Arial" w:ascii="Arial"/>
          <w:spacing w:val="-9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-6"/>
          <w:w w:val="140"/>
          <w:sz w:val="13"/>
          <w:szCs w:val="13"/>
        </w:rPr>
        <w:t>r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o</w:t>
      </w:r>
      <w:r>
        <w:rPr>
          <w:rFonts w:cs="Arial" w:hAnsi="Arial" w:eastAsia="Arial" w:ascii="Arial"/>
          <w:spacing w:val="8"/>
          <w:w w:val="140"/>
          <w:sz w:val="13"/>
          <w:szCs w:val="13"/>
        </w:rPr>
        <w:t>t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u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l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a</w:t>
      </w:r>
      <w:r>
        <w:rPr>
          <w:rFonts w:cs="Arial" w:hAnsi="Arial" w:eastAsia="Arial" w:ascii="Arial"/>
          <w:spacing w:val="10"/>
          <w:w w:val="140"/>
          <w:sz w:val="13"/>
          <w:szCs w:val="13"/>
        </w:rPr>
        <w:t>c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i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ó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n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10"/>
          <w:w w:val="140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e</w:t>
      </w:r>
      <w:r>
        <w:rPr>
          <w:rFonts w:cs="Arial" w:hAnsi="Arial" w:eastAsia="Arial" w:ascii="Arial"/>
          <w:spacing w:val="-8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10"/>
          <w:w w:val="140"/>
          <w:sz w:val="13"/>
          <w:szCs w:val="13"/>
        </w:rPr>
        <w:t>c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a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l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i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f</w:t>
      </w:r>
      <w:r>
        <w:rPr>
          <w:rFonts w:cs="Arial" w:hAnsi="Arial" w:eastAsia="Arial" w:ascii="Arial"/>
          <w:spacing w:val="-26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0"/>
          <w:sz w:val="13"/>
          <w:szCs w:val="13"/>
        </w:rPr>
        <w:t>i</w:t>
      </w:r>
      <w:r>
        <w:rPr>
          <w:rFonts w:cs="Arial" w:hAnsi="Arial" w:eastAsia="Arial" w:ascii="Arial"/>
          <w:spacing w:val="10"/>
          <w:w w:val="140"/>
          <w:sz w:val="13"/>
          <w:szCs w:val="13"/>
        </w:rPr>
        <w:t>c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n</w:t>
      </w:r>
      <w:r>
        <w:rPr>
          <w:rFonts w:cs="Arial" w:hAnsi="Arial" w:eastAsia="Arial" w:ascii="Arial"/>
          <w:spacing w:val="-5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15"/>
          <w:w w:val="140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e</w:t>
      </w:r>
      <w:r>
        <w:rPr>
          <w:rFonts w:cs="Arial" w:hAnsi="Arial" w:eastAsia="Arial" w:ascii="Arial"/>
          <w:spacing w:val="-9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8"/>
          <w:w w:val="140"/>
          <w:sz w:val="13"/>
          <w:szCs w:val="13"/>
        </w:rPr>
        <w:t>t</w:t>
      </w:r>
      <w:r>
        <w:rPr>
          <w:rFonts w:cs="Arial" w:hAnsi="Arial" w:eastAsia="Arial" w:ascii="Arial"/>
          <w:spacing w:val="-6"/>
          <w:w w:val="140"/>
          <w:sz w:val="13"/>
          <w:szCs w:val="13"/>
        </w:rPr>
        <w:t>r</w:t>
      </w:r>
      <w:r>
        <w:rPr>
          <w:rFonts w:cs="Arial" w:hAnsi="Arial" w:eastAsia="Arial" w:ascii="Arial"/>
          <w:spacing w:val="-4"/>
          <w:w w:val="140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0"/>
          <w:sz w:val="13"/>
          <w:szCs w:val="13"/>
        </w:rPr>
        <w:t>s</w:t>
      </w:r>
      <w:r>
        <w:rPr>
          <w:rFonts w:cs="Arial" w:hAnsi="Arial" w:eastAsia="Arial" w:ascii="Arial"/>
          <w:spacing w:val="22"/>
          <w:w w:val="14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3"/>
          <w:sz w:val="13"/>
          <w:szCs w:val="13"/>
        </w:rPr>
        <w:t>m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a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n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r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a</w:t>
      </w:r>
      <w:r>
        <w:rPr>
          <w:rFonts w:cs="Arial" w:hAnsi="Arial" w:eastAsia="Arial" w:ascii="Arial"/>
          <w:spacing w:val="7"/>
          <w:w w:val="143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: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1327"/>
      </w:pPr>
      <w:r>
        <w:rPr>
          <w:rFonts w:cs="Arial" w:hAnsi="Arial" w:eastAsia="Arial" w:ascii="Arial"/>
          <w:spacing w:val="3"/>
          <w:w w:val="144"/>
          <w:sz w:val="13"/>
          <w:szCs w:val="13"/>
        </w:rPr>
        <w:t>M</w:t>
      </w:r>
      <w:r>
        <w:rPr>
          <w:rFonts w:cs="Arial" w:hAnsi="Arial" w:eastAsia="Arial" w:ascii="Arial"/>
          <w:spacing w:val="-4"/>
          <w:w w:val="144"/>
          <w:sz w:val="13"/>
          <w:szCs w:val="13"/>
        </w:rPr>
        <w:t>u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y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3"/>
          <w:sz w:val="13"/>
          <w:szCs w:val="13"/>
        </w:rPr>
        <w:t>i</w:t>
      </w:r>
      <w:r>
        <w:rPr>
          <w:rFonts w:cs="Arial" w:hAnsi="Arial" w:eastAsia="Arial" w:ascii="Arial"/>
          <w:spacing w:val="10"/>
          <w:w w:val="143"/>
          <w:sz w:val="13"/>
          <w:szCs w:val="13"/>
        </w:rPr>
        <w:t>c</w:t>
      </w:r>
      <w:r>
        <w:rPr>
          <w:rFonts w:cs="Arial" w:hAnsi="Arial" w:eastAsia="Arial" w:ascii="Arial"/>
          <w:spacing w:val="3"/>
          <w:w w:val="143"/>
          <w:sz w:val="13"/>
          <w:szCs w:val="13"/>
        </w:rPr>
        <w:t>i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n</w:t>
      </w:r>
      <w:r>
        <w:rPr>
          <w:rFonts w:cs="Arial" w:hAnsi="Arial" w:eastAsia="Arial" w:ascii="Arial"/>
          <w:spacing w:val="9"/>
          <w:w w:val="143"/>
          <w:sz w:val="13"/>
          <w:szCs w:val="13"/>
        </w:rPr>
        <w:t>t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3"/>
          <w:sz w:val="13"/>
          <w:szCs w:val="13"/>
        </w:rPr>
        <w:t>,</w:t>
      </w:r>
      <w:r>
        <w:rPr>
          <w:rFonts w:cs="Arial" w:hAnsi="Arial" w:eastAsia="Arial" w:ascii="Arial"/>
          <w:spacing w:val="-2"/>
          <w:w w:val="143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3"/>
          <w:sz w:val="13"/>
          <w:szCs w:val="13"/>
        </w:rPr>
        <w:t>i</w:t>
      </w:r>
      <w:r>
        <w:rPr>
          <w:rFonts w:cs="Arial" w:hAnsi="Arial" w:eastAsia="Arial" w:ascii="Arial"/>
          <w:spacing w:val="10"/>
          <w:w w:val="143"/>
          <w:sz w:val="13"/>
          <w:szCs w:val="13"/>
        </w:rPr>
        <w:t>c</w:t>
      </w:r>
      <w:r>
        <w:rPr>
          <w:rFonts w:cs="Arial" w:hAnsi="Arial" w:eastAsia="Arial" w:ascii="Arial"/>
          <w:spacing w:val="3"/>
          <w:w w:val="143"/>
          <w:sz w:val="13"/>
          <w:szCs w:val="13"/>
        </w:rPr>
        <w:t>i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n</w:t>
      </w:r>
      <w:r>
        <w:rPr>
          <w:rFonts w:cs="Arial" w:hAnsi="Arial" w:eastAsia="Arial" w:ascii="Arial"/>
          <w:spacing w:val="9"/>
          <w:w w:val="143"/>
          <w:sz w:val="13"/>
          <w:szCs w:val="13"/>
        </w:rPr>
        <w:t>t</w:t>
      </w:r>
      <w:r>
        <w:rPr>
          <w:rFonts w:cs="Arial" w:hAnsi="Arial" w:eastAsia="Arial" w:ascii="Arial"/>
          <w:spacing w:val="-4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3"/>
          <w:sz w:val="13"/>
          <w:szCs w:val="13"/>
        </w:rPr>
        <w:t>,</w:t>
      </w:r>
      <w:r>
        <w:rPr>
          <w:rFonts w:cs="Arial" w:hAnsi="Arial" w:eastAsia="Arial" w:ascii="Arial"/>
          <w:spacing w:val="-2"/>
          <w:w w:val="143"/>
          <w:sz w:val="13"/>
          <w:szCs w:val="13"/>
        </w:rPr>
        <w:t> </w:t>
      </w:r>
      <w:r>
        <w:rPr>
          <w:rFonts w:cs="Arial" w:hAnsi="Arial" w:eastAsia="Arial" w:ascii="Arial"/>
          <w:spacing w:val="11"/>
          <w:w w:val="144"/>
          <w:sz w:val="13"/>
          <w:szCs w:val="13"/>
        </w:rPr>
        <w:t>d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2"/>
          <w:w w:val="144"/>
          <w:sz w:val="13"/>
          <w:szCs w:val="13"/>
        </w:rPr>
        <w:t>i</w:t>
      </w:r>
      <w:r>
        <w:rPr>
          <w:rFonts w:cs="Arial" w:hAnsi="Arial" w:eastAsia="Arial" w:ascii="Arial"/>
          <w:spacing w:val="7"/>
          <w:w w:val="144"/>
          <w:sz w:val="13"/>
          <w:szCs w:val="13"/>
        </w:rPr>
        <w:t>c</w:t>
      </w:r>
      <w:r>
        <w:rPr>
          <w:rFonts w:cs="Arial" w:hAnsi="Arial" w:eastAsia="Arial" w:ascii="Arial"/>
          <w:spacing w:val="2"/>
          <w:w w:val="144"/>
          <w:sz w:val="13"/>
          <w:szCs w:val="13"/>
        </w:rPr>
        <w:t>i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e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n</w:t>
      </w:r>
      <w:r>
        <w:rPr>
          <w:rFonts w:cs="Arial" w:hAnsi="Arial" w:eastAsia="Arial" w:ascii="Arial"/>
          <w:spacing w:val="6"/>
          <w:w w:val="144"/>
          <w:sz w:val="13"/>
          <w:szCs w:val="13"/>
        </w:rPr>
        <w:t>t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.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6" w:lineRule="exact" w:line="280"/>
        <w:sectPr>
          <w:type w:val="continuous"/>
          <w:pgSz w:w="12240" w:h="15840"/>
          <w:pgMar w:top="160" w:bottom="280" w:left="1720" w:right="1720"/>
        </w:sectPr>
      </w:pPr>
      <w:r>
        <w:rPr>
          <w:sz w:val="28"/>
          <w:szCs w:val="28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/>
        <w:ind w:left="1009" w:right="-42"/>
      </w:pPr>
      <w:r>
        <w:rPr>
          <w:rFonts w:cs="Arial" w:hAnsi="Arial" w:eastAsia="Arial" w:ascii="Arial"/>
          <w:b/>
          <w:spacing w:val="7"/>
          <w:w w:val="143"/>
          <w:sz w:val="15"/>
          <w:szCs w:val="15"/>
        </w:rPr>
        <w:t>G</w:t>
      </w:r>
      <w:r>
        <w:rPr>
          <w:rFonts w:cs="Arial" w:hAnsi="Arial" w:eastAsia="Arial" w:ascii="Arial"/>
          <w:b/>
          <w:spacing w:val="3"/>
          <w:w w:val="143"/>
          <w:sz w:val="15"/>
          <w:szCs w:val="15"/>
        </w:rPr>
        <w:t>r</w:t>
      </w:r>
      <w:r>
        <w:rPr>
          <w:rFonts w:cs="Arial" w:hAnsi="Arial" w:eastAsia="Arial" w:ascii="Arial"/>
          <w:b/>
          <w:spacing w:val="-7"/>
          <w:w w:val="143"/>
          <w:sz w:val="15"/>
          <w:szCs w:val="15"/>
        </w:rPr>
        <w:t>á</w:t>
      </w:r>
      <w:r>
        <w:rPr>
          <w:rFonts w:cs="Arial" w:hAnsi="Arial" w:eastAsia="Arial" w:ascii="Arial"/>
          <w:b/>
          <w:spacing w:val="0"/>
          <w:w w:val="143"/>
          <w:sz w:val="15"/>
          <w:szCs w:val="15"/>
        </w:rPr>
        <w:t>f</w:t>
      </w:r>
      <w:r>
        <w:rPr>
          <w:rFonts w:cs="Arial" w:hAnsi="Arial" w:eastAsia="Arial" w:ascii="Arial"/>
          <w:b/>
          <w:spacing w:val="-3"/>
          <w:w w:val="143"/>
          <w:sz w:val="15"/>
          <w:szCs w:val="15"/>
        </w:rPr>
        <w:t>i</w:t>
      </w:r>
      <w:r>
        <w:rPr>
          <w:rFonts w:cs="Arial" w:hAnsi="Arial" w:eastAsia="Arial" w:ascii="Arial"/>
          <w:b/>
          <w:spacing w:val="-7"/>
          <w:w w:val="143"/>
          <w:sz w:val="15"/>
          <w:szCs w:val="15"/>
        </w:rPr>
        <w:t>c</w:t>
      </w:r>
      <w:r>
        <w:rPr>
          <w:rFonts w:cs="Arial" w:hAnsi="Arial" w:eastAsia="Arial" w:ascii="Arial"/>
          <w:b/>
          <w:spacing w:val="0"/>
          <w:w w:val="143"/>
          <w:sz w:val="15"/>
          <w:szCs w:val="15"/>
        </w:rPr>
        <w:t>a</w:t>
      </w:r>
      <w:r>
        <w:rPr>
          <w:rFonts w:cs="Arial" w:hAnsi="Arial" w:eastAsia="Arial" w:ascii="Arial"/>
          <w:b/>
          <w:spacing w:val="-5"/>
          <w:w w:val="143"/>
          <w:sz w:val="15"/>
          <w:szCs w:val="15"/>
        </w:rPr>
        <w:t> </w:t>
      </w:r>
      <w:r>
        <w:rPr>
          <w:rFonts w:cs="Arial" w:hAnsi="Arial" w:eastAsia="Arial" w:ascii="Arial"/>
          <w:b/>
          <w:spacing w:val="4"/>
          <w:w w:val="143"/>
          <w:sz w:val="15"/>
          <w:szCs w:val="15"/>
        </w:rPr>
        <w:t>N</w:t>
      </w:r>
      <w:r>
        <w:rPr>
          <w:rFonts w:cs="Arial" w:hAnsi="Arial" w:eastAsia="Arial" w:ascii="Arial"/>
          <w:b/>
          <w:spacing w:val="-3"/>
          <w:w w:val="143"/>
          <w:sz w:val="15"/>
          <w:szCs w:val="15"/>
        </w:rPr>
        <w:t>o</w:t>
      </w:r>
      <w:r>
        <w:rPr>
          <w:rFonts w:cs="Arial" w:hAnsi="Arial" w:eastAsia="Arial" w:ascii="Arial"/>
          <w:b/>
          <w:spacing w:val="0"/>
          <w:w w:val="143"/>
          <w:sz w:val="15"/>
          <w:szCs w:val="15"/>
        </w:rPr>
        <w:t>.</w:t>
      </w:r>
      <w:r>
        <w:rPr>
          <w:rFonts w:cs="Arial" w:hAnsi="Arial" w:eastAsia="Arial" w:ascii="Arial"/>
          <w:b/>
          <w:spacing w:val="-4"/>
          <w:w w:val="143"/>
          <w:sz w:val="15"/>
          <w:szCs w:val="15"/>
        </w:rPr>
        <w:t> </w:t>
      </w:r>
      <w:r>
        <w:rPr>
          <w:rFonts w:cs="Arial" w:hAnsi="Arial" w:eastAsia="Arial" w:ascii="Arial"/>
          <w:b/>
          <w:spacing w:val="0"/>
          <w:w w:val="143"/>
          <w:sz w:val="15"/>
          <w:szCs w:val="15"/>
        </w:rPr>
        <w:t>8</w:t>
      </w:r>
      <w:r>
        <w:rPr>
          <w:rFonts w:cs="Arial" w:hAnsi="Arial" w:eastAsia="Arial" w:ascii="Arial"/>
          <w:spacing w:val="0"/>
          <w:w w:val="100"/>
          <w:sz w:val="15"/>
          <w:szCs w:val="15"/>
        </w:rPr>
      </w:r>
    </w:p>
    <w:p>
      <w:pPr>
        <w:rPr>
          <w:sz w:val="10"/>
          <w:szCs w:val="10"/>
        </w:rPr>
        <w:jc w:val="left"/>
        <w:spacing w:before="3" w:lineRule="exact" w:line="100"/>
      </w:pPr>
      <w:r>
        <w:br w:type="column"/>
      </w:r>
      <w:r>
        <w:rPr>
          <w:sz w:val="10"/>
          <w:szCs w:val="1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sectPr>
          <w:type w:val="continuous"/>
          <w:pgSz w:w="12240" w:h="15840"/>
          <w:pgMar w:top="160" w:bottom="280" w:left="1720" w:right="1720"/>
          <w:cols w:num="2" w:equalWidth="off">
            <w:col w:w="2322" w:space="792"/>
            <w:col w:w="5686"/>
          </w:cols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.5.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Calibri" w:hAnsi="Calibri" w:eastAsia="Calibri" w:ascii="Calibri"/>
          <w:sz w:val="12"/>
          <w:szCs w:val="12"/>
        </w:rPr>
        <w:jc w:val="left"/>
        <w:spacing w:lineRule="exact" w:line="140"/>
        <w:ind w:left="2486"/>
      </w:pPr>
      <w:r>
        <w:rPr>
          <w:rFonts w:cs="Calibri" w:hAnsi="Calibri" w:eastAsia="Calibri" w:ascii="Calibri"/>
          <w:color w:val="404040"/>
          <w:spacing w:val="-1"/>
          <w:w w:val="143"/>
          <w:sz w:val="12"/>
          <w:szCs w:val="12"/>
        </w:rPr>
        <w:t>15%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sz w:val="11"/>
          <w:szCs w:val="11"/>
        </w:rPr>
        <w:jc w:val="left"/>
        <w:spacing w:before="5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43" w:lineRule="exact" w:line="140"/>
        <w:ind w:right="1960"/>
      </w:pPr>
      <w:r>
        <w:rPr>
          <w:rFonts w:cs="Arial" w:hAnsi="Arial" w:eastAsia="Arial" w:ascii="Arial"/>
          <w:color w:val="585858"/>
          <w:spacing w:val="4"/>
          <w:w w:val="144"/>
          <w:sz w:val="13"/>
          <w:szCs w:val="13"/>
        </w:rPr>
        <w:t>Si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7"/>
          <w:szCs w:val="17"/>
        </w:rPr>
        <w:jc w:val="left"/>
        <w:spacing w:before="10" w:lineRule="exact" w:line="160"/>
      </w:pPr>
      <w:r>
        <w:rPr>
          <w:sz w:val="17"/>
          <w:szCs w:val="17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43" w:lineRule="exact" w:line="140"/>
        <w:ind w:right="1907"/>
      </w:pPr>
      <w:r>
        <w:rPr>
          <w:rFonts w:cs="Arial" w:hAnsi="Arial" w:eastAsia="Arial" w:ascii="Arial"/>
          <w:color w:val="585858"/>
          <w:spacing w:val="-6"/>
          <w:w w:val="144"/>
          <w:sz w:val="13"/>
          <w:szCs w:val="13"/>
        </w:rPr>
        <w:t>No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1"/>
          <w:szCs w:val="11"/>
        </w:rPr>
        <w:jc w:val="left"/>
        <w:spacing w:before="6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12"/>
          <w:szCs w:val="12"/>
        </w:rPr>
        <w:jc w:val="center"/>
        <w:spacing w:before="35" w:lineRule="exact" w:line="140"/>
        <w:ind w:left="4537" w:right="3910"/>
      </w:pPr>
      <w:r>
        <w:rPr>
          <w:rFonts w:cs="Calibri" w:hAnsi="Calibri" w:eastAsia="Calibri" w:ascii="Calibri"/>
          <w:color w:val="404040"/>
          <w:spacing w:val="-1"/>
          <w:w w:val="144"/>
          <w:sz w:val="12"/>
          <w:szCs w:val="12"/>
        </w:rPr>
        <w:t>85%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2"/>
        <w:ind w:left="1181"/>
      </w:pPr>
      <w:r>
        <w:rPr>
          <w:rFonts w:cs="Arial" w:hAnsi="Arial" w:eastAsia="Arial" w:ascii="Arial"/>
          <w:b/>
          <w:spacing w:val="-7"/>
          <w:w w:val="141"/>
          <w:sz w:val="13"/>
          <w:szCs w:val="13"/>
        </w:rPr>
        <w:t>A</w:t>
      </w:r>
      <w:r>
        <w:rPr>
          <w:rFonts w:cs="Arial" w:hAnsi="Arial" w:eastAsia="Arial" w:ascii="Arial"/>
          <w:b/>
          <w:spacing w:val="1"/>
          <w:w w:val="141"/>
          <w:sz w:val="13"/>
          <w:szCs w:val="13"/>
        </w:rPr>
        <w:t>n</w:t>
      </w:r>
      <w:r>
        <w:rPr>
          <w:rFonts w:cs="Arial" w:hAnsi="Arial" w:eastAsia="Arial" w:ascii="Arial"/>
          <w:b/>
          <w:spacing w:val="-4"/>
          <w:w w:val="141"/>
          <w:sz w:val="13"/>
          <w:szCs w:val="13"/>
        </w:rPr>
        <w:t>á</w:t>
      </w:r>
      <w:r>
        <w:rPr>
          <w:rFonts w:cs="Arial" w:hAnsi="Arial" w:eastAsia="Arial" w:ascii="Arial"/>
          <w:b/>
          <w:spacing w:val="8"/>
          <w:w w:val="141"/>
          <w:sz w:val="13"/>
          <w:szCs w:val="13"/>
        </w:rPr>
        <w:t>l</w:t>
      </w:r>
      <w:r>
        <w:rPr>
          <w:rFonts w:cs="Arial" w:hAnsi="Arial" w:eastAsia="Arial" w:ascii="Arial"/>
          <w:b/>
          <w:spacing w:val="8"/>
          <w:w w:val="141"/>
          <w:sz w:val="13"/>
          <w:szCs w:val="13"/>
        </w:rPr>
        <w:t>i</w:t>
      </w:r>
      <w:r>
        <w:rPr>
          <w:rFonts w:cs="Arial" w:hAnsi="Arial" w:eastAsia="Arial" w:ascii="Arial"/>
          <w:b/>
          <w:spacing w:val="-4"/>
          <w:w w:val="141"/>
          <w:sz w:val="13"/>
          <w:szCs w:val="13"/>
        </w:rPr>
        <w:t>s</w:t>
      </w:r>
      <w:r>
        <w:rPr>
          <w:rFonts w:cs="Arial" w:hAnsi="Arial" w:eastAsia="Arial" w:ascii="Arial"/>
          <w:b/>
          <w:spacing w:val="8"/>
          <w:w w:val="141"/>
          <w:sz w:val="13"/>
          <w:szCs w:val="13"/>
        </w:rPr>
        <w:t>i</w:t>
      </w:r>
      <w:r>
        <w:rPr>
          <w:rFonts w:cs="Arial" w:hAnsi="Arial" w:eastAsia="Arial" w:ascii="Arial"/>
          <w:b/>
          <w:spacing w:val="-4"/>
          <w:w w:val="141"/>
          <w:sz w:val="13"/>
          <w:szCs w:val="13"/>
        </w:rPr>
        <w:t>s</w:t>
      </w:r>
      <w:r>
        <w:rPr>
          <w:rFonts w:cs="Arial" w:hAnsi="Arial" w:eastAsia="Arial" w:ascii="Arial"/>
          <w:b/>
          <w:spacing w:val="0"/>
          <w:w w:val="141"/>
          <w:sz w:val="13"/>
          <w:szCs w:val="13"/>
        </w:rPr>
        <w:t>:</w:t>
      </w:r>
      <w:r>
        <w:rPr>
          <w:rFonts w:cs="Arial" w:hAnsi="Arial" w:eastAsia="Arial" w:ascii="Arial"/>
          <w:b/>
          <w:spacing w:val="10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-7"/>
          <w:w w:val="141"/>
          <w:sz w:val="13"/>
          <w:szCs w:val="13"/>
        </w:rPr>
        <w:t>U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n</w:t>
      </w:r>
      <w:r>
        <w:rPr>
          <w:rFonts w:cs="Arial" w:hAnsi="Arial" w:eastAsia="Arial" w:ascii="Arial"/>
          <w:spacing w:val="24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4"/>
          <w:w w:val="141"/>
          <w:sz w:val="13"/>
          <w:szCs w:val="13"/>
        </w:rPr>
        <w:t>m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a</w:t>
      </w:r>
      <w:r>
        <w:rPr>
          <w:rFonts w:cs="Arial" w:hAnsi="Arial" w:eastAsia="Arial" w:ascii="Arial"/>
          <w:spacing w:val="10"/>
          <w:w w:val="141"/>
          <w:sz w:val="13"/>
          <w:szCs w:val="13"/>
        </w:rPr>
        <w:t>y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r</w:t>
      </w:r>
      <w:r>
        <w:rPr>
          <w:rFonts w:cs="Arial" w:hAnsi="Arial" w:eastAsia="Arial" w:ascii="Arial"/>
          <w:spacing w:val="2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n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ú</w:t>
      </w:r>
      <w:r>
        <w:rPr>
          <w:rFonts w:cs="Arial" w:hAnsi="Arial" w:eastAsia="Arial" w:ascii="Arial"/>
          <w:spacing w:val="4"/>
          <w:w w:val="141"/>
          <w:sz w:val="13"/>
          <w:szCs w:val="13"/>
        </w:rPr>
        <w:t>m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-6"/>
          <w:w w:val="141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45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-11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10"/>
          <w:w w:val="141"/>
          <w:sz w:val="13"/>
          <w:szCs w:val="13"/>
        </w:rPr>
        <w:t>c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3"/>
          <w:w w:val="141"/>
          <w:sz w:val="13"/>
          <w:szCs w:val="13"/>
        </w:rPr>
        <w:t>l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a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b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-6"/>
          <w:w w:val="141"/>
          <w:sz w:val="13"/>
          <w:szCs w:val="13"/>
        </w:rPr>
        <w:t>r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a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d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-6"/>
          <w:w w:val="141"/>
          <w:sz w:val="13"/>
          <w:szCs w:val="13"/>
        </w:rPr>
        <w:t>r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s</w:t>
      </w:r>
      <w:r>
        <w:rPr>
          <w:rFonts w:cs="Arial" w:hAnsi="Arial" w:eastAsia="Arial" w:ascii="Arial"/>
          <w:spacing w:val="-3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f</w:t>
      </w:r>
      <w:r>
        <w:rPr>
          <w:rFonts w:cs="Arial" w:hAnsi="Arial" w:eastAsia="Arial" w:ascii="Arial"/>
          <w:spacing w:val="-16"/>
          <w:w w:val="100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1"/>
          <w:sz w:val="13"/>
          <w:szCs w:val="13"/>
        </w:rPr>
        <w:t>i</w:t>
      </w:r>
      <w:r>
        <w:rPr>
          <w:rFonts w:cs="Arial" w:hAnsi="Arial" w:eastAsia="Arial" w:ascii="Arial"/>
          <w:spacing w:val="-6"/>
          <w:w w:val="141"/>
          <w:sz w:val="13"/>
          <w:szCs w:val="13"/>
        </w:rPr>
        <w:t>r</w:t>
      </w:r>
      <w:r>
        <w:rPr>
          <w:rFonts w:cs="Arial" w:hAnsi="Arial" w:eastAsia="Arial" w:ascii="Arial"/>
          <w:spacing w:val="4"/>
          <w:w w:val="141"/>
          <w:sz w:val="13"/>
          <w:szCs w:val="13"/>
        </w:rPr>
        <w:t>m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a</w:t>
      </w:r>
      <w:r>
        <w:rPr>
          <w:rFonts w:cs="Arial" w:hAnsi="Arial" w:eastAsia="Arial" w:ascii="Arial"/>
          <w:spacing w:val="-5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q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u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5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l</w:t>
      </w:r>
      <w:r>
        <w:rPr>
          <w:rFonts w:cs="Arial" w:hAnsi="Arial" w:eastAsia="Arial" w:ascii="Arial"/>
          <w:spacing w:val="13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4"/>
          <w:w w:val="141"/>
          <w:sz w:val="13"/>
          <w:szCs w:val="13"/>
        </w:rPr>
        <w:t>m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é</w:t>
      </w:r>
      <w:r>
        <w:rPr>
          <w:rFonts w:cs="Arial" w:hAnsi="Arial" w:eastAsia="Arial" w:ascii="Arial"/>
          <w:spacing w:val="8"/>
          <w:w w:val="141"/>
          <w:sz w:val="13"/>
          <w:szCs w:val="13"/>
        </w:rPr>
        <w:t>t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o</w:t>
      </w:r>
      <w:r>
        <w:rPr>
          <w:rFonts w:cs="Arial" w:hAnsi="Arial" w:eastAsia="Arial" w:ascii="Arial"/>
          <w:spacing w:val="2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p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u</w:t>
      </w:r>
      <w:r>
        <w:rPr>
          <w:rFonts w:cs="Arial" w:hAnsi="Arial" w:eastAsia="Arial" w:ascii="Arial"/>
          <w:spacing w:val="-4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15"/>
          <w:w w:val="141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1"/>
          <w:sz w:val="13"/>
          <w:szCs w:val="13"/>
        </w:rPr>
        <w:t>e</w:t>
      </w:r>
      <w:r>
        <w:rPr>
          <w:rFonts w:cs="Arial" w:hAnsi="Arial" w:eastAsia="Arial" w:ascii="Arial"/>
          <w:spacing w:val="-9"/>
          <w:w w:val="141"/>
          <w:sz w:val="13"/>
          <w:szCs w:val="13"/>
        </w:rPr>
        <w:t> </w:t>
      </w:r>
      <w:r>
        <w:rPr>
          <w:rFonts w:cs="Arial" w:hAnsi="Arial" w:eastAsia="Arial" w:ascii="Arial"/>
          <w:spacing w:val="7"/>
          <w:w w:val="143"/>
          <w:sz w:val="13"/>
          <w:szCs w:val="13"/>
        </w:rPr>
        <w:t>s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3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1181"/>
      </w:pP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-12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g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n</w:t>
      </w:r>
      <w:r>
        <w:rPr>
          <w:rFonts w:cs="Arial" w:hAnsi="Arial" w:eastAsia="Arial" w:ascii="Arial"/>
          <w:spacing w:val="7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10"/>
          <w:w w:val="142"/>
          <w:sz w:val="13"/>
          <w:szCs w:val="13"/>
        </w:rPr>
        <w:t>y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u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6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p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7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2"/>
          <w:sz w:val="13"/>
          <w:szCs w:val="13"/>
        </w:rPr>
        <w:t>m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3"/>
          <w:w w:val="142"/>
          <w:sz w:val="13"/>
          <w:szCs w:val="13"/>
        </w:rPr>
        <w:t>j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o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2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3"/>
          <w:w w:val="142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5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4"/>
          <w:w w:val="144"/>
          <w:sz w:val="13"/>
          <w:szCs w:val="13"/>
        </w:rPr>
        <w:t>r</w:t>
      </w:r>
      <w:r>
        <w:rPr>
          <w:rFonts w:cs="Arial" w:hAnsi="Arial" w:eastAsia="Arial" w:ascii="Arial"/>
          <w:spacing w:val="11"/>
          <w:w w:val="144"/>
          <w:sz w:val="13"/>
          <w:szCs w:val="13"/>
        </w:rPr>
        <w:t>o</w:t>
      </w:r>
      <w:r>
        <w:rPr>
          <w:rFonts w:cs="Arial" w:hAnsi="Arial" w:eastAsia="Arial" w:ascii="Arial"/>
          <w:spacing w:val="6"/>
          <w:w w:val="144"/>
          <w:sz w:val="13"/>
          <w:szCs w:val="13"/>
        </w:rPr>
        <w:t>t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u</w:t>
      </w:r>
      <w:r>
        <w:rPr>
          <w:rFonts w:cs="Arial" w:hAnsi="Arial" w:eastAsia="Arial" w:ascii="Arial"/>
          <w:spacing w:val="2"/>
          <w:w w:val="144"/>
          <w:sz w:val="13"/>
          <w:szCs w:val="13"/>
        </w:rPr>
        <w:t>l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a</w:t>
      </w:r>
      <w:r>
        <w:rPr>
          <w:rFonts w:cs="Arial" w:hAnsi="Arial" w:eastAsia="Arial" w:ascii="Arial"/>
          <w:spacing w:val="7"/>
          <w:w w:val="144"/>
          <w:sz w:val="13"/>
          <w:szCs w:val="13"/>
        </w:rPr>
        <w:t>c</w:t>
      </w:r>
      <w:r>
        <w:rPr>
          <w:rFonts w:cs="Arial" w:hAnsi="Arial" w:eastAsia="Arial" w:ascii="Arial"/>
          <w:spacing w:val="2"/>
          <w:w w:val="144"/>
          <w:sz w:val="13"/>
          <w:szCs w:val="13"/>
        </w:rPr>
        <w:t>i</w:t>
      </w:r>
      <w:r>
        <w:rPr>
          <w:rFonts w:cs="Arial" w:hAnsi="Arial" w:eastAsia="Arial" w:ascii="Arial"/>
          <w:spacing w:val="11"/>
          <w:w w:val="144"/>
          <w:sz w:val="13"/>
          <w:szCs w:val="13"/>
        </w:rPr>
        <w:t>ó</w:t>
      </w:r>
      <w:r>
        <w:rPr>
          <w:rFonts w:cs="Arial" w:hAnsi="Arial" w:eastAsia="Arial" w:ascii="Arial"/>
          <w:spacing w:val="-3"/>
          <w:w w:val="144"/>
          <w:sz w:val="13"/>
          <w:szCs w:val="13"/>
        </w:rPr>
        <w:t>n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.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17"/>
          <w:szCs w:val="17"/>
        </w:rPr>
        <w:jc w:val="left"/>
        <w:spacing w:before="7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5"/>
          <w:szCs w:val="15"/>
        </w:rPr>
        <w:jc w:val="left"/>
        <w:spacing w:before="40" w:lineRule="exact" w:line="160"/>
        <w:ind w:left="1009"/>
      </w:pPr>
      <w:r>
        <w:rPr>
          <w:rFonts w:cs="Arial" w:hAnsi="Arial" w:eastAsia="Arial" w:ascii="Arial"/>
          <w:b/>
          <w:spacing w:val="7"/>
          <w:w w:val="143"/>
          <w:position w:val="-1"/>
          <w:sz w:val="15"/>
          <w:szCs w:val="15"/>
        </w:rPr>
        <w:t>G</w:t>
      </w:r>
      <w:r>
        <w:rPr>
          <w:rFonts w:cs="Arial" w:hAnsi="Arial" w:eastAsia="Arial" w:ascii="Arial"/>
          <w:b/>
          <w:spacing w:val="3"/>
          <w:w w:val="143"/>
          <w:position w:val="-1"/>
          <w:sz w:val="15"/>
          <w:szCs w:val="15"/>
        </w:rPr>
        <w:t>r</w:t>
      </w:r>
      <w:r>
        <w:rPr>
          <w:rFonts w:cs="Arial" w:hAnsi="Arial" w:eastAsia="Arial" w:ascii="Arial"/>
          <w:b/>
          <w:spacing w:val="-7"/>
          <w:w w:val="143"/>
          <w:position w:val="-1"/>
          <w:sz w:val="15"/>
          <w:szCs w:val="15"/>
        </w:rPr>
        <w:t>á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f</w:t>
      </w:r>
      <w:r>
        <w:rPr>
          <w:rFonts w:cs="Arial" w:hAnsi="Arial" w:eastAsia="Arial" w:ascii="Arial"/>
          <w:b/>
          <w:spacing w:val="-3"/>
          <w:w w:val="143"/>
          <w:position w:val="-1"/>
          <w:sz w:val="15"/>
          <w:szCs w:val="15"/>
        </w:rPr>
        <w:t>i</w:t>
      </w:r>
      <w:r>
        <w:rPr>
          <w:rFonts w:cs="Arial" w:hAnsi="Arial" w:eastAsia="Arial" w:ascii="Arial"/>
          <w:b/>
          <w:spacing w:val="-7"/>
          <w:w w:val="143"/>
          <w:position w:val="-1"/>
          <w:sz w:val="15"/>
          <w:szCs w:val="15"/>
        </w:rPr>
        <w:t>c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a</w:t>
      </w:r>
      <w:r>
        <w:rPr>
          <w:rFonts w:cs="Arial" w:hAnsi="Arial" w:eastAsia="Arial" w:ascii="Arial"/>
          <w:b/>
          <w:spacing w:val="-5"/>
          <w:w w:val="143"/>
          <w:position w:val="-1"/>
          <w:sz w:val="15"/>
          <w:szCs w:val="15"/>
        </w:rPr>
        <w:t> </w:t>
      </w:r>
      <w:r>
        <w:rPr>
          <w:rFonts w:cs="Arial" w:hAnsi="Arial" w:eastAsia="Arial" w:ascii="Arial"/>
          <w:b/>
          <w:spacing w:val="4"/>
          <w:w w:val="143"/>
          <w:position w:val="-1"/>
          <w:sz w:val="15"/>
          <w:szCs w:val="15"/>
        </w:rPr>
        <w:t>N</w:t>
      </w:r>
      <w:r>
        <w:rPr>
          <w:rFonts w:cs="Arial" w:hAnsi="Arial" w:eastAsia="Arial" w:ascii="Arial"/>
          <w:b/>
          <w:spacing w:val="-3"/>
          <w:w w:val="143"/>
          <w:position w:val="-1"/>
          <w:sz w:val="15"/>
          <w:szCs w:val="15"/>
        </w:rPr>
        <w:t>o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.</w:t>
      </w:r>
      <w:r>
        <w:rPr>
          <w:rFonts w:cs="Arial" w:hAnsi="Arial" w:eastAsia="Arial" w:ascii="Arial"/>
          <w:b/>
          <w:spacing w:val="-4"/>
          <w:w w:val="143"/>
          <w:position w:val="-1"/>
          <w:sz w:val="15"/>
          <w:szCs w:val="15"/>
        </w:rPr>
        <w:t> </w:t>
      </w:r>
      <w:r>
        <w:rPr>
          <w:rFonts w:cs="Arial" w:hAnsi="Arial" w:eastAsia="Arial" w:ascii="Arial"/>
          <w:b/>
          <w:spacing w:val="0"/>
          <w:w w:val="143"/>
          <w:position w:val="-1"/>
          <w:sz w:val="15"/>
          <w:szCs w:val="15"/>
        </w:rPr>
        <w:t>9</w:t>
      </w:r>
      <w:r>
        <w:rPr>
          <w:rFonts w:cs="Arial" w:hAnsi="Arial" w:eastAsia="Arial" w:ascii="Arial"/>
          <w:spacing w:val="0"/>
          <w:w w:val="100"/>
          <w:position w:val="0"/>
          <w:sz w:val="15"/>
          <w:szCs w:val="15"/>
        </w:rPr>
      </w:r>
    </w:p>
    <w:p>
      <w:pPr>
        <w:rPr>
          <w:sz w:val="26"/>
          <w:szCs w:val="26"/>
        </w:rPr>
        <w:jc w:val="left"/>
        <w:spacing w:before="19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12"/>
          <w:szCs w:val="12"/>
        </w:rPr>
        <w:jc w:val="center"/>
        <w:spacing w:before="35"/>
        <w:ind w:left="3170" w:right="5364"/>
      </w:pPr>
      <w:r>
        <w:rPr>
          <w:rFonts w:cs="Calibri" w:hAnsi="Calibri" w:eastAsia="Calibri" w:ascii="Calibri"/>
          <w:color w:val="404040"/>
          <w:spacing w:val="-1"/>
          <w:w w:val="144"/>
          <w:sz w:val="12"/>
          <w:szCs w:val="12"/>
        </w:rPr>
        <w:t>5%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rFonts w:cs="Calibri" w:hAnsi="Calibri" w:eastAsia="Calibri" w:ascii="Calibri"/>
          <w:sz w:val="12"/>
          <w:szCs w:val="12"/>
        </w:rPr>
        <w:jc w:val="left"/>
        <w:spacing w:before="34" w:lineRule="exact" w:line="140"/>
        <w:ind w:left="1915"/>
      </w:pPr>
      <w:r>
        <w:rPr>
          <w:rFonts w:cs="Calibri" w:hAnsi="Calibri" w:eastAsia="Calibri" w:ascii="Calibri"/>
          <w:color w:val="404040"/>
          <w:spacing w:val="-1"/>
          <w:w w:val="143"/>
          <w:sz w:val="12"/>
          <w:szCs w:val="12"/>
        </w:rPr>
        <w:t>35%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sz w:val="22"/>
          <w:szCs w:val="22"/>
        </w:rPr>
        <w:jc w:val="left"/>
        <w:spacing w:before="7" w:lineRule="exact" w:line="220"/>
      </w:pPr>
      <w:r>
        <w:rPr>
          <w:sz w:val="22"/>
          <w:szCs w:val="22"/>
        </w:rPr>
      </w:r>
    </w:p>
    <w:p>
      <w:pPr>
        <w:rPr>
          <w:rFonts w:cs="Arial" w:hAnsi="Arial" w:eastAsia="Arial" w:ascii="Arial"/>
          <w:sz w:val="13"/>
          <w:szCs w:val="13"/>
        </w:rPr>
        <w:jc w:val="right"/>
        <w:spacing w:before="42" w:lineRule="exact" w:line="140"/>
        <w:ind w:right="1643"/>
      </w:pPr>
      <w:r>
        <w:rPr>
          <w:rFonts w:cs="Arial" w:hAnsi="Arial" w:eastAsia="Arial" w:ascii="Arial"/>
          <w:color w:val="585858"/>
          <w:spacing w:val="9"/>
          <w:w w:val="143"/>
          <w:sz w:val="13"/>
          <w:szCs w:val="13"/>
        </w:rPr>
        <w:t>D</w:t>
      </w:r>
      <w:r>
        <w:rPr>
          <w:rFonts w:cs="Arial" w:hAnsi="Arial" w:eastAsia="Arial" w:ascii="Arial"/>
          <w:color w:val="585858"/>
          <w:spacing w:val="1"/>
          <w:w w:val="143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-3"/>
          <w:w w:val="143"/>
          <w:sz w:val="13"/>
          <w:szCs w:val="13"/>
        </w:rPr>
        <w:t>a</w:t>
      </w:r>
      <w:r>
        <w:rPr>
          <w:rFonts w:cs="Arial" w:hAnsi="Arial" w:eastAsia="Arial" w:ascii="Arial"/>
          <w:color w:val="585858"/>
          <w:spacing w:val="-5"/>
          <w:w w:val="143"/>
          <w:sz w:val="13"/>
          <w:szCs w:val="13"/>
        </w:rPr>
        <w:t>r</w:t>
      </w:r>
      <w:r>
        <w:rPr>
          <w:rFonts w:cs="Arial" w:hAnsi="Arial" w:eastAsia="Arial" w:ascii="Arial"/>
          <w:color w:val="585858"/>
          <w:spacing w:val="1"/>
          <w:w w:val="143"/>
          <w:sz w:val="13"/>
          <w:szCs w:val="13"/>
        </w:rPr>
        <w:t>i</w:t>
      </w:r>
      <w:r>
        <w:rPr>
          <w:rFonts w:cs="Arial" w:hAnsi="Arial" w:eastAsia="Arial" w:ascii="Arial"/>
          <w:color w:val="585858"/>
          <w:spacing w:val="0"/>
          <w:w w:val="143"/>
          <w:sz w:val="13"/>
          <w:szCs w:val="13"/>
        </w:rPr>
        <w:t>o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6"/>
          <w:szCs w:val="16"/>
        </w:rPr>
        <w:jc w:val="left"/>
        <w:spacing w:before="2" w:lineRule="exact" w:line="160"/>
        <w:sectPr>
          <w:type w:val="continuous"/>
          <w:pgSz w:w="12240" w:h="15840"/>
          <w:pgMar w:top="160" w:bottom="280" w:left="1720" w:right="1720"/>
        </w:sectPr>
      </w:pPr>
      <w:r>
        <w:rPr>
          <w:sz w:val="16"/>
          <w:szCs w:val="16"/>
        </w:rPr>
      </w:r>
    </w:p>
    <w:p>
      <w:pPr>
        <w:rPr>
          <w:sz w:val="15"/>
          <w:szCs w:val="15"/>
        </w:rPr>
        <w:jc w:val="left"/>
        <w:spacing w:before="1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12"/>
          <w:szCs w:val="12"/>
        </w:rPr>
        <w:jc w:val="right"/>
      </w:pPr>
      <w:r>
        <w:rPr>
          <w:rFonts w:cs="Calibri" w:hAnsi="Calibri" w:eastAsia="Calibri" w:ascii="Calibri"/>
          <w:color w:val="404040"/>
          <w:spacing w:val="-1"/>
          <w:w w:val="143"/>
          <w:sz w:val="12"/>
          <w:szCs w:val="12"/>
        </w:rPr>
        <w:t>60%</w:t>
      </w:r>
      <w:r>
        <w:rPr>
          <w:rFonts w:cs="Calibri" w:hAnsi="Calibri" w:eastAsia="Calibri" w:ascii="Calibri"/>
          <w:color w:val="000000"/>
          <w:spacing w:val="0"/>
          <w:w w:val="100"/>
          <w:sz w:val="12"/>
          <w:szCs w:val="12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2"/>
      </w:pPr>
      <w:r>
        <w:br w:type="column"/>
      </w:r>
      <w:r>
        <w:rPr>
          <w:rFonts w:cs="Arial" w:hAnsi="Arial" w:eastAsia="Arial" w:ascii="Arial"/>
          <w:color w:val="585858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color w:val="585858"/>
          <w:spacing w:val="-2"/>
          <w:w w:val="142"/>
          <w:sz w:val="13"/>
          <w:szCs w:val="13"/>
        </w:rPr>
        <w:t> </w:t>
      </w:r>
      <w:r>
        <w:rPr>
          <w:rFonts w:cs="Arial" w:hAnsi="Arial" w:eastAsia="Arial" w:ascii="Arial"/>
          <w:color w:val="585858"/>
          <w:spacing w:val="10"/>
          <w:w w:val="142"/>
          <w:sz w:val="13"/>
          <w:szCs w:val="13"/>
        </w:rPr>
        <w:t>v</w:t>
      </w:r>
      <w:r>
        <w:rPr>
          <w:rFonts w:cs="Arial" w:hAnsi="Arial" w:eastAsia="Arial" w:ascii="Arial"/>
          <w:color w:val="585858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10"/>
          <w:w w:val="142"/>
          <w:sz w:val="13"/>
          <w:szCs w:val="13"/>
        </w:rPr>
        <w:t>c</w:t>
      </w:r>
      <w:r>
        <w:rPr>
          <w:rFonts w:cs="Arial" w:hAnsi="Arial" w:eastAsia="Arial" w:ascii="Arial"/>
          <w:color w:val="585858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color w:val="585858"/>
          <w:spacing w:val="0"/>
          <w:w w:val="142"/>
          <w:sz w:val="13"/>
          <w:szCs w:val="13"/>
        </w:rPr>
        <w:t>s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before="2"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sectPr>
          <w:type w:val="continuous"/>
          <w:pgSz w:w="12240" w:h="15840"/>
          <w:pgMar w:top="160" w:bottom="280" w:left="1720" w:right="1720"/>
          <w:cols w:num="2" w:equalWidth="off">
            <w:col w:w="5707" w:space="958"/>
            <w:col w:w="2135"/>
          </w:cols>
        </w:sectPr>
      </w:pPr>
      <w:r>
        <w:rPr>
          <w:rFonts w:cs="Arial" w:hAnsi="Arial" w:eastAsia="Arial" w:ascii="Arial"/>
          <w:color w:val="585858"/>
          <w:spacing w:val="-6"/>
          <w:w w:val="144"/>
          <w:sz w:val="13"/>
          <w:szCs w:val="13"/>
        </w:rPr>
        <w:t>N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u</w:t>
      </w:r>
      <w:r>
        <w:rPr>
          <w:rFonts w:cs="Arial" w:hAnsi="Arial" w:eastAsia="Arial" w:ascii="Arial"/>
          <w:color w:val="585858"/>
          <w:spacing w:val="-4"/>
          <w:w w:val="144"/>
          <w:sz w:val="13"/>
          <w:szCs w:val="13"/>
        </w:rPr>
        <w:t>n</w:t>
      </w:r>
      <w:r>
        <w:rPr>
          <w:rFonts w:cs="Arial" w:hAnsi="Arial" w:eastAsia="Arial" w:ascii="Arial"/>
          <w:color w:val="585858"/>
          <w:spacing w:val="7"/>
          <w:w w:val="144"/>
          <w:sz w:val="13"/>
          <w:szCs w:val="13"/>
        </w:rPr>
        <w:t>c</w:t>
      </w:r>
      <w:r>
        <w:rPr>
          <w:rFonts w:cs="Arial" w:hAnsi="Arial" w:eastAsia="Arial" w:ascii="Arial"/>
          <w:color w:val="585858"/>
          <w:spacing w:val="0"/>
          <w:w w:val="144"/>
          <w:sz w:val="13"/>
          <w:szCs w:val="13"/>
        </w:rPr>
        <w:t>a</w:t>
      </w:r>
      <w:r>
        <w:rPr>
          <w:rFonts w:cs="Arial" w:hAnsi="Arial" w:eastAsia="Arial" w:ascii="Arial"/>
          <w:color w:val="000000"/>
          <w:spacing w:val="0"/>
          <w:w w:val="100"/>
          <w:sz w:val="13"/>
          <w:szCs w:val="13"/>
        </w:rPr>
      </w:r>
    </w:p>
    <w:p>
      <w:pPr>
        <w:rPr>
          <w:sz w:val="19"/>
          <w:szCs w:val="19"/>
        </w:rPr>
        <w:jc w:val="left"/>
        <w:spacing w:before="7" w:lineRule="exact" w:line="180"/>
      </w:pPr>
      <w:r>
        <w:pict>
          <v:group style="position:absolute;margin-left:101.936pt;margin-top:118.402pt;width:436.489pt;height:584.689pt;mso-position-horizontal-relative:page;mso-position-vertical-relative:page;z-index:-1945" coordorigin="2039,2368" coordsize="8730,11694">
            <v:shape style="position:absolute;left:1535;top:2071;width:9797;height:12306" coordorigin="1535,2071" coordsize="9797,12306" path="m10760,2377l2048,2377,2048,14053,10760,14053,10760,2377xe" filled="t" fillcolor="#FFFFFF" stroked="f">
              <v:path arrowok="t"/>
              <v:fill/>
            </v:shape>
            <v:shape style="position:absolute;left:2132;top:2473;width:8618;height:0" coordorigin="2132,2473" coordsize="8618,0" path="m2132,2473l10750,2473e" filled="f" stroked="t" strokeweight="0.496228pt" strokecolor="#000000">
              <v:path arrowok="t"/>
            </v:shape>
            <v:shape style="position:absolute;left:2125;top:2473;width:8632;height:0" coordorigin="2125,2473" coordsize="8632,0" path="m2125,2473l10757,2473e" filled="f" stroked="t" strokeweight="0.596228pt" strokecolor="#000000">
              <v:path arrowok="t"/>
            </v:shape>
            <v:shape style="position:absolute;left:2118;top:2473;width:0;height:11303" coordorigin="2118,2473" coordsize="0,11303" path="m2118,2473l2118,13776e" filled="f" stroked="t" strokeweight="0.718286pt" strokecolor="#000000">
              <v:path arrowok="t"/>
            </v:shape>
            <v:shape style="position:absolute;left:2118;top:2468;width:0;height:11313" coordorigin="2118,2468" coordsize="0,11313" path="m2118,2468l2118,13781e" filled="f" stroked="t" strokeweight="0.818286pt" strokecolor="#000000">
              <v:path arrowok="t"/>
            </v:shape>
            <v:shape style="position:absolute;left:2132;top:13776;width:8618;height:0" coordorigin="2132,13776" coordsize="8618,0" path="m2132,13776l10750,13776e" filled="f" stroked="t" strokeweight="0.496228pt" strokecolor="#000000">
              <v:path arrowok="t"/>
            </v:shape>
            <v:shape style="position:absolute;left:2125;top:13776;width:8632;height:0" coordorigin="2125,13776" coordsize="8632,0" path="m2125,13776l10757,13776e" filled="f" stroked="t" strokeweight="0.596228pt" strokecolor="#000000">
              <v:path arrowok="t"/>
            </v:shape>
            <v:shape style="position:absolute;left:10750;top:2483;width:0;height:11293" coordorigin="10750,2483" coordsize="0,11293" path="m10750,2483l10750,13776e" filled="f" stroked="t" strokeweight="0.718286pt" strokecolor="#000000">
              <v:path arrowok="t"/>
            </v:shape>
            <v:shape style="position:absolute;left:10750;top:2478;width:0;height:11303" coordorigin="10750,2478" coordsize="0,11303" path="m10750,2478l10750,13781e" filled="f" stroked="t" strokeweight="0.818286pt" strokecolor="#000000">
              <v:path arrowok="t"/>
            </v:shape>
            <v:shape style="position:absolute;left:2664;top:3109;width:7481;height:2771" coordorigin="2664,3109" coordsize="7481,2771" path="m2664,5880l10145,5880,10145,3109,2664,3109,2664,5880xe" filled="t" fillcolor="#FFFFFF" stroked="f">
              <v:path arrowok="t"/>
              <v:fill/>
            </v:shape>
            <v:shape type="#_x0000_t75" style="position:absolute;left:3362;top:3441;width:3453;height:1520">
              <v:imagedata o:title="" r:id="rId13"/>
            </v:shape>
            <v:shape style="position:absolute;left:6714;top:4385;width:0;height:387" coordorigin="6714,4385" coordsize="0,387" path="m6714,4385l6714,4773e" filled="f" stroked="t" strokeweight="0.818286pt" strokecolor="#A6A6A6">
              <v:path arrowok="t"/>
            </v:shape>
            <v:shape style="position:absolute;left:6707;top:4385;width:14;height:387" coordorigin="6707,4385" coordsize="14,387" path="m6722,4385l6722,4713,6722,4773,6707,4773,6707,4713,6707,4385,6722,4385xe" filled="f" stroked="t" strokeweight="0.134023pt" strokecolor="#A6A6A6">
              <v:path arrowok="t"/>
            </v:shape>
            <v:shape style="position:absolute;left:4441;top:3451;width:0;height:100" coordorigin="4441,3451" coordsize="0,100" path="m4441,3451l4441,3551e" filled="f" stroked="t" strokeweight="0.818286pt" strokecolor="#A6A6A6">
              <v:path arrowok="t"/>
            </v:shape>
            <v:shape style="position:absolute;left:4434;top:3451;width:14;height:100" coordorigin="4434,3451" coordsize="14,100" path="m4434,3551l4434,3511,4434,3451,4448,3451,4448,3511,4448,3551,4434,3551xe" filled="f" stroked="t" strokeweight="0.133236pt" strokecolor="#A6A6A6">
              <v:path arrowok="t"/>
            </v:shape>
            <v:shape type="#_x0000_t75" style="position:absolute;left:8081;top:3988;width:86;height:60">
              <v:imagedata o:title="" r:id="rId14"/>
            </v:shape>
            <v:shape style="position:absolute;left:8060;top:3973;width:129;height:89" coordorigin="8060,3973" coordsize="129,89" path="m8060,4047l8060,4056,8069,4062,8167,4062,8103,4047,8103,4003,8167,4003,8180,4062,8189,4056,8189,3980,8180,3973,8167,3973,8146,3988,8103,3988,8081,4003,8081,4033,8081,3973,8069,3973,8060,3980,8060,4047xe" filled="t" fillcolor="#FFFFFF" stroked="f">
              <v:path arrowok="t"/>
              <v:fill/>
            </v:shape>
            <v:shape style="position:absolute;left:8060;top:3973;width:129;height:89" coordorigin="8060,3973" coordsize="129,89" path="m8167,4033l8146,4047,8167,4062,8180,4062,8167,4003,8167,4033xe" filled="t" fillcolor="#FFFFFF" stroked="f">
              <v:path arrowok="t"/>
              <v:fill/>
            </v:shape>
            <v:shape style="position:absolute;left:8060;top:3973;width:129;height:89" coordorigin="8060,3973" coordsize="129,89" path="m8167,4003l8146,4003,8146,4033,8103,4033,8103,4047,8167,4062,8146,4047,8167,4033,8167,4003xe" filled="t" fillcolor="#FFFFFF" stroked="f">
              <v:path arrowok="t"/>
              <v:fill/>
            </v:shape>
            <v:shape style="position:absolute;left:8060;top:3973;width:129;height:89" coordorigin="8060,3973" coordsize="129,89" path="m8081,4033l8081,4003,8103,3988,8146,3988,8167,3973,8081,3973,8081,4033xe" filled="t" fillcolor="#FFFFFF" stroked="f">
              <v:path arrowok="t"/>
              <v:fill/>
            </v:shape>
            <v:shape type="#_x0000_t75" style="position:absolute;left:8081;top:4326;width:86;height:60">
              <v:imagedata o:title="" r:id="rId15"/>
            </v:shape>
            <v:shape style="position:absolute;left:8060;top:4311;width:129;height:89" coordorigin="8060,4311" coordsize="129,89" path="m8060,4385l8060,4394,8069,4400,8167,4400,8103,4385,8103,4341,8167,4341,8180,4400,8189,4394,8189,4317,8180,4311,8167,4311,8146,4326,8103,4326,8081,4341,8081,4370,8081,4311,8069,4311,8060,4317,8060,4385xe" filled="t" fillcolor="#FFFFFF" stroked="f">
              <v:path arrowok="t"/>
              <v:fill/>
            </v:shape>
            <v:shape style="position:absolute;left:8060;top:4311;width:129;height:89" coordorigin="8060,4311" coordsize="129,89" path="m8167,4370l8146,4385,8167,4400,8180,4400,8167,4341,8167,4370xe" filled="t" fillcolor="#FFFFFF" stroked="f">
              <v:path arrowok="t"/>
              <v:fill/>
            </v:shape>
            <v:shape style="position:absolute;left:8060;top:4311;width:129;height:89" coordorigin="8060,4311" coordsize="129,89" path="m8167,4341l8146,4341,8146,4370,8103,4370,8103,4385,8167,4400,8146,4385,8167,4370,8167,4341xe" filled="t" fillcolor="#FFFFFF" stroked="f">
              <v:path arrowok="t"/>
              <v:fill/>
            </v:shape>
            <v:shape style="position:absolute;left:8060;top:4311;width:129;height:89" coordorigin="8060,4311" coordsize="129,89" path="m8081,4370l8081,4341,8103,4326,8146,4326,8167,4311,8081,4311,8081,4370xe" filled="t" fillcolor="#FFFFFF" stroked="f">
              <v:path arrowok="t"/>
              <v:fill/>
            </v:shape>
            <v:shape type="#_x0000_t75" style="position:absolute;left:8081;top:4663;width:86;height:60">
              <v:imagedata o:title="" r:id="rId16"/>
            </v:shape>
            <v:shape style="position:absolute;left:8060;top:4648;width:129;height:90" coordorigin="8060,4648" coordsize="129,90" path="m8060,4723l8060,4732,8069,4738,8167,4738,8103,4723,8103,4678,8167,4678,8180,4738,8189,4732,8189,4655,8180,4648,8167,4648,8146,4663,8103,4663,8081,4678,8081,4708,8081,4648,8069,4648,8060,4655,8060,4723xe" filled="t" fillcolor="#FFFFFF" stroked="f">
              <v:path arrowok="t"/>
              <v:fill/>
            </v:shape>
            <v:shape style="position:absolute;left:8060;top:4648;width:129;height:90" coordorigin="8060,4648" coordsize="129,90" path="m8167,4708l8146,4723,8167,4738,8180,4738,8167,4678,8167,4708xe" filled="t" fillcolor="#FFFFFF" stroked="f">
              <v:path arrowok="t"/>
              <v:fill/>
            </v:shape>
            <v:shape style="position:absolute;left:8060;top:4648;width:129;height:90" coordorigin="8060,4648" coordsize="129,90" path="m8167,4678l8146,4678,8146,4708,8103,4708,8103,4723,8167,4738,8146,4723,8167,4708,8167,4678xe" filled="t" fillcolor="#FFFFFF" stroked="f">
              <v:path arrowok="t"/>
              <v:fill/>
            </v:shape>
            <v:shape style="position:absolute;left:8060;top:4648;width:129;height:90" coordorigin="8060,4648" coordsize="129,90" path="m8081,4708l8081,4678,8103,4663,8146,4663,8167,4648,8081,4648,8081,4708xe" filled="t" fillcolor="#FFFFFF" stroked="f">
              <v:path arrowok="t"/>
              <v:fill/>
            </v:shape>
            <v:shape style="position:absolute;left:2671;top:3109;width:7481;height:2771" coordorigin="2671,3109" coordsize="7481,2771" path="m2671,5880l2671,3119,2679,3114,10145,3114,10153,3109,2671,3109,2671,5880xe" filled="t" fillcolor="#000000" stroked="f">
              <v:path arrowok="t"/>
              <v:fill/>
            </v:shape>
            <v:shape style="position:absolute;left:2664;top:3109;width:7495;height:2781" coordorigin="2664,3109" coordsize="7495,2781" path="m10160,5885l10160,3111,10157,3109,10153,3109,10145,3114,2679,3114,2671,3119,2671,5880,2671,3109,2664,3111,2664,5888,2671,5890,10153,5890,2679,5885,2679,3119,10153,3119,10157,5890,10160,5888,10160,5885xe" filled="t" fillcolor="#000000" stroked="f">
              <v:path arrowok="t"/>
              <v:fill/>
            </v:shape>
            <v:shape style="position:absolute;left:2679;top:3119;width:7474;height:2771" coordorigin="2679,3119" coordsize="7474,2771" path="m10153,3119l10145,3119,10145,5880,2679,5880,2679,5885,10153,5890,10145,5885,10153,5880,10153,3119xe" filled="t" fillcolor="#000000" stroked="f">
              <v:path arrowok="t"/>
              <v:fill/>
            </v:shape>
            <v:shape style="position:absolute;left:2664;top:3109;width:7495;height:2781" coordorigin="2664,3109" coordsize="7495,2781" path="m2664,3114l2664,3111,2668,3109,2671,3109,10153,3109,10157,3109,10160,3111,10160,3114,10160,5885,10160,5888,10157,5890,10153,5890,2671,5890,2668,5890,2664,5888,2664,5885,2664,3114xe" filled="f" stroked="t" strokeweight="0.0976444pt" strokecolor="#000000">
              <v:path arrowok="t"/>
            </v:shape>
            <v:shape style="position:absolute;left:2671;top:3114;width:7481;height:2771" coordorigin="2671,3114" coordsize="7481,2771" path="m2679,5885l2671,5880,10153,5880,10145,5885,10145,3114,10153,3119,2671,3119,2679,3114,2679,5885xe" filled="f" stroked="t" strokeweight="0.0976297pt" strokecolor="#000000">
              <v:path arrowok="t"/>
            </v:shape>
            <v:shape style="position:absolute;left:2894;top:5205;width:7236;height:546" coordorigin="2894,5205" coordsize="7236,546" path="m2894,5751l10131,5751,10131,5205,2894,5205,2894,5751xe" filled="t" fillcolor="#FFFFFF" stroked="f">
              <v:path arrowok="t"/>
              <v:fill/>
            </v:shape>
            <v:shape style="position:absolute;left:2679;top:6674;width:7467;height:2960" coordorigin="2679,6674" coordsize="7467,2960" path="m2679,9635l10145,9635,10145,6674,2679,6674,2679,9635xe" filled="t" fillcolor="#FFFFFF" stroked="f">
              <v:path arrowok="t"/>
              <v:fill/>
            </v:shape>
            <v:shape type="#_x0000_t75" style="position:absolute;left:3075;top:7156;width:4201;height:1391">
              <v:imagedata o:title="" r:id="rId17"/>
            </v:shape>
            <v:shape style="position:absolute;left:6046;top:8436;width:222;height:205" coordorigin="6046,8436" coordsize="222,205" path="m6190,8634l6184,8641,6268,8641,6268,8631,6188,8631,6190,8634xe" filled="t" fillcolor="#A6A6A6" stroked="f">
              <v:path arrowok="t"/>
              <v:fill/>
            </v:shape>
            <v:shape style="position:absolute;left:6046;top:8436;width:222;height:205" coordorigin="6046,8436" coordsize="222,205" path="m6184,8631l6179,8640,6184,8641,6190,8634,6188,8631,6060,8436,6046,8440,6177,8639,6179,8640,6184,8631xe" filled="t" fillcolor="#A6A6A6" stroked="f">
              <v:path arrowok="t"/>
              <v:fill/>
            </v:shape>
            <v:shape style="position:absolute;left:6046;top:8436;width:222;height:205" coordorigin="6046,8436" coordsize="222,205" path="m6060,8436l6190,8634,6184,8631,6268,8631,6268,8641,6184,8641,6180,8641,6179,8640,6177,8639,6046,8440,6060,8436xe" filled="f" stroked="t" strokeweight="0.11178pt" strokecolor="#A6A6A6">
              <v:path arrowok="t"/>
            </v:shape>
            <v:shape style="position:absolute;left:4520;top:7067;width:29;height:140" coordorigin="4520,7067" coordsize="29,140" path="m4520,7206l4535,7206,4549,7068,4535,7067,4520,7206xe" filled="t" fillcolor="#A6A6A6" stroked="f">
              <v:path arrowok="t"/>
              <v:fill/>
            </v:shape>
            <v:shape style="position:absolute;left:4520;top:7067;width:29;height:140" coordorigin="4520,7067" coordsize="29,140" path="m4520,7206l4535,7067,4549,7068,4535,7206,4520,7206xe" filled="f" stroked="t" strokeweight="0.132396pt" strokecolor="#A6A6A6">
              <v:path arrowok="t"/>
            </v:shape>
            <v:shape type="#_x0000_t75" style="position:absolute;left:8253;top:7693;width:87;height:69">
              <v:imagedata o:title="" r:id="rId18"/>
            </v:shape>
            <v:shape style="position:absolute;left:8232;top:7678;width:130;height:99" coordorigin="8232,7678" coordsize="130,99" path="m8232,7762l8232,7771,8242,7777,8340,7777,8275,7762,8275,7708,8340,7708,8353,7777,8362,7771,8362,7684,8353,7678,8340,7678,8319,7693,8275,7693,8253,7708,8253,7747,8253,7678,8242,7678,8232,7684,8232,7762xe" filled="t" fillcolor="#FFFFFF" stroked="f">
              <v:path arrowok="t"/>
              <v:fill/>
            </v:shape>
            <v:shape style="position:absolute;left:8232;top:7678;width:130;height:99" coordorigin="8232,7678" coordsize="130,99" path="m8340,7747l8319,7762,8340,7777,8353,7777,8340,7708,8340,7747xe" filled="t" fillcolor="#FFFFFF" stroked="f">
              <v:path arrowok="t"/>
              <v:fill/>
            </v:shape>
            <v:shape style="position:absolute;left:8232;top:7678;width:130;height:99" coordorigin="8232,7678" coordsize="130,99" path="m8340,7708l8319,7708,8319,7747,8275,7747,8275,7762,8340,7777,8319,7762,8340,7747,8340,7708xe" filled="t" fillcolor="#FFFFFF" stroked="f">
              <v:path arrowok="t"/>
              <v:fill/>
            </v:shape>
            <v:shape style="position:absolute;left:8232;top:7678;width:130;height:99" coordorigin="8232,7678" coordsize="130,99" path="m8253,7747l8253,7708,8275,7693,8319,7693,8340,7678,8253,7678,8253,7747xe" filled="t" fillcolor="#FFFFFF" stroked="f">
              <v:path arrowok="t"/>
              <v:fill/>
            </v:shape>
            <v:shape type="#_x0000_t75" style="position:absolute;left:8253;top:8060;width:87;height:69">
              <v:imagedata o:title="" r:id="rId19"/>
            </v:shape>
            <v:shape style="position:absolute;left:8232;top:8045;width:130;height:99" coordorigin="8232,8045" coordsize="130,99" path="m8232,8130l8232,8138,8242,8145,8340,8145,8275,8130,8275,8075,8340,8075,8353,8145,8362,8138,8362,8052,8353,8045,8340,8045,8319,8060,8275,8060,8253,8075,8253,8115,8253,8045,8242,8045,8232,8052,8232,8130xe" filled="t" fillcolor="#FFFFFF" stroked="f">
              <v:path arrowok="t"/>
              <v:fill/>
            </v:shape>
            <v:shape style="position:absolute;left:8232;top:8045;width:130;height:99" coordorigin="8232,8045" coordsize="130,99" path="m8340,8115l8319,8130,8340,8145,8353,8145,8340,8075,8340,8115xe" filled="t" fillcolor="#FFFFFF" stroked="f">
              <v:path arrowok="t"/>
              <v:fill/>
            </v:shape>
            <v:shape style="position:absolute;left:8232;top:8045;width:130;height:99" coordorigin="8232,8045" coordsize="130,99" path="m8340,8075l8319,8075,8319,8115,8275,8115,8275,8130,8340,8145,8319,8130,8340,8115,8340,8075xe" filled="t" fillcolor="#FFFFFF" stroked="f">
              <v:path arrowok="t"/>
              <v:fill/>
            </v:shape>
            <v:shape style="position:absolute;left:8232;top:8045;width:130;height:99" coordorigin="8232,8045" coordsize="130,99" path="m8253,8115l8253,8075,8275,8060,8319,8060,8340,8045,8253,8045,8253,8115xe" filled="t" fillcolor="#FFFFFF" stroked="f">
              <v:path arrowok="t"/>
              <v:fill/>
            </v:shape>
            <v:shape style="position:absolute;left:2679;top:6674;width:7481;height:2970" coordorigin="2679,6674" coordsize="7481,2970" path="m2679,9640l2679,9643,2682,9645,10153,9645,2693,9640,2693,6684,10153,6684,10157,9645,10160,9643,10160,6677,10157,6674,10153,6674,10145,6679,2693,6679,2686,6684,2686,9635,2686,6674,2682,6674,2679,6677,2679,9640xe" filled="t" fillcolor="#000000" stroked="f">
              <v:path arrowok="t"/>
              <v:fill/>
            </v:shape>
            <v:shape style="position:absolute;left:2693;top:6684;width:7459;height:2960" coordorigin="2693,6684" coordsize="7459,2960" path="m10153,6684l10145,6684,10145,9635,2693,9635,2693,9640,10153,9645,10145,9640,10153,9635,10153,6684xe" filled="t" fillcolor="#000000" stroked="f">
              <v:path arrowok="t"/>
              <v:fill/>
            </v:shape>
            <v:shape style="position:absolute;left:2686;top:6674;width:7466;height:2960" coordorigin="2686,6674" coordsize="7466,2960" path="m2686,9635l2686,6684,2693,6679,10145,6679,10153,6674,2686,6674,2686,9635xe" filled="t" fillcolor="#000000" stroked="f">
              <v:path arrowok="t"/>
              <v:fill/>
            </v:shape>
            <v:shape style="position:absolute;left:2679;top:6674;width:7481;height:2970" coordorigin="2679,6674" coordsize="7481,2970" path="m2679,6679l2679,6677,2682,6674,2686,6674,10153,6674,10157,6674,10160,6677,10160,6679,10160,9640,10160,9643,10157,9645,10153,9645,2686,9645,2682,9645,2679,9643,2679,9640,2679,6679xe" filled="f" stroked="t" strokeweight="0.0982731pt" strokecolor="#000000">
              <v:path arrowok="t"/>
            </v:shape>
            <v:shape style="position:absolute;left:2686;top:6679;width:7466;height:2960" coordorigin="2686,6679" coordsize="7466,2960" path="m2693,9640l2686,9635,10153,9635,10145,9640,10145,6679,10153,6684,2686,6684,2693,6679,2693,9640xe" filled="f" stroked="t" strokeweight="0.0982597pt" strokecolor="#000000">
              <v:path arrowok="t"/>
            </v:shape>
            <v:shape style="position:absolute;left:2751;top:8900;width:7092;height:566" coordorigin="2751,8900" coordsize="7092,566" path="m2751,9466l9843,9466,9843,8900,2751,8900,2751,9466xe" filled="t" fillcolor="#FFFFFF" stroked="f">
              <v:path arrowok="t"/>
              <v:fill/>
            </v:shape>
            <v:shape style="position:absolute;left:2708;top:10260;width:7423;height:3059" coordorigin="2708,10260" coordsize="7423,3059" path="m2708,13320l10131,13320,10131,10260,2708,10260,2708,13320xe" filled="t" fillcolor="#FFFFFF" stroked="f">
              <v:path arrowok="t"/>
              <v:fill/>
            </v:shape>
            <v:shape type="#_x0000_t75" style="position:absolute;left:3175;top:10831;width:4100;height:1421">
              <v:imagedata o:title="" r:id="rId20"/>
            </v:shape>
            <v:shape style="position:absolute;left:6887;top:11721;width:216;height:19" coordorigin="6887,11721" coordsize="216,19" path="m7018,11731l6888,11721,6887,11730,7016,11740,7103,11740,7103,11730,7018,11731xe" filled="t" fillcolor="#A6A6A6" stroked="f">
              <v:path arrowok="t"/>
              <v:fill/>
            </v:shape>
            <v:shape style="position:absolute;left:6887;top:11721;width:216;height:19" coordorigin="6887,11721" coordsize="216,19" path="m6888,11721l7018,11731,7103,11730,7103,11740,7016,11740,6887,11730,6888,11721xe" filled="f" stroked="t" strokeweight="0.0929536pt" strokecolor="#A6A6A6">
              <v:path arrowok="t"/>
            </v:shape>
            <v:shape style="position:absolute;left:3607;top:10861;width:0;height:347" coordorigin="3607,10861" coordsize="0,347" path="m3607,10861l3607,11209e" filled="f" stroked="t" strokeweight="0.818286pt" strokecolor="#A6A6A6">
              <v:path arrowok="t"/>
            </v:shape>
            <v:shape style="position:absolute;left:3607;top:10860;width:0;height:349" coordorigin="3607,10860" coordsize="0,349" path="m3607,10860l3607,11210e" filled="f" stroked="t" strokeweight="0.952366pt" strokecolor="#A6A6A6">
              <v:path arrowok="t"/>
            </v:shape>
            <v:shape style="position:absolute;left:5002;top:10712;width:0;height:139" coordorigin="5002,10712" coordsize="0,139" path="m5002,10712l5002,10851e" filled="f" stroked="t" strokeweight="0.818286pt" strokecolor="#A6A6A6">
              <v:path arrowok="t"/>
            </v:shape>
            <v:shape style="position:absolute;left:4995;top:10712;width:14;height:139" coordorigin="4995,10712" coordsize="14,139" path="m4995,10851l4995,10772,4995,10712,5010,10712,5010,10772,5010,10851,4995,10851xe" filled="f" stroked="t" strokeweight="0.133644pt" strokecolor="#A6A6A6">
              <v:path arrowok="t"/>
            </v:shape>
            <v:shape type="#_x0000_t75" style="position:absolute;left:8253;top:11189;width:87;height:70">
              <v:imagedata o:title="" r:id="rId21"/>
            </v:shape>
            <v:shape style="position:absolute;left:8232;top:11174;width:130;height:100" coordorigin="8232,11174" coordsize="130,100" path="m8232,11259l8232,11267,8242,11274,8340,11274,8275,11259,8275,11204,8340,11204,8353,11274,8362,11267,8362,11181,8353,11174,8340,11174,8319,11189,8275,11189,8253,11204,8253,11243,8253,11174,8242,11174,8232,11181,8232,11259xe" filled="t" fillcolor="#FFFFFF" stroked="f">
              <v:path arrowok="t"/>
              <v:fill/>
            </v:shape>
            <v:shape style="position:absolute;left:8232;top:11174;width:130;height:100" coordorigin="8232,11174" coordsize="130,100" path="m8340,11243l8319,11259,8340,11274,8353,11274,8340,11204,8340,11243xe" filled="t" fillcolor="#FFFFFF" stroked="f">
              <v:path arrowok="t"/>
              <v:fill/>
            </v:shape>
            <v:shape style="position:absolute;left:8232;top:11174;width:130;height:100" coordorigin="8232,11174" coordsize="130,100" path="m8340,11204l8319,11204,8319,11243,8275,11243,8275,11259,8340,11274,8319,11259,8340,11243,8340,11204xe" filled="t" fillcolor="#FFFFFF" stroked="f">
              <v:path arrowok="t"/>
              <v:fill/>
            </v:shape>
            <v:shape style="position:absolute;left:8232;top:11174;width:130;height:100" coordorigin="8232,11174" coordsize="130,100" path="m8253,11243l8253,11204,8275,11189,8319,11189,8340,11174,8253,11174,8253,11243xe" filled="t" fillcolor="#FFFFFF" stroked="f">
              <v:path arrowok="t"/>
              <v:fill/>
            </v:shape>
            <v:shape type="#_x0000_t75" style="position:absolute;left:8253;top:11536;width:87;height:69">
              <v:imagedata o:title="" r:id="rId22"/>
            </v:shape>
            <v:shape style="position:absolute;left:8232;top:11522;width:130;height:99" coordorigin="8232,11522" coordsize="130,99" path="m8232,11606l8232,11615,8242,11621,8340,11621,8275,11606,8275,11551,8340,11551,8353,11621,8362,11615,8362,11529,8353,11522,8340,11522,8319,11536,8275,11536,8253,11551,8253,11591,8253,11522,8242,11522,8232,11529,8232,11606xe" filled="t" fillcolor="#FFFFFF" stroked="f">
              <v:path arrowok="t"/>
              <v:fill/>
            </v:shape>
            <v:shape style="position:absolute;left:8232;top:11522;width:130;height:99" coordorigin="8232,11522" coordsize="130,99" path="m8340,11591l8319,11606,8340,11621,8353,11621,8340,11551,8340,11591xe" filled="t" fillcolor="#FFFFFF" stroked="f">
              <v:path arrowok="t"/>
              <v:fill/>
            </v:shape>
            <v:shape style="position:absolute;left:8232;top:11522;width:130;height:99" coordorigin="8232,11522" coordsize="130,99" path="m8340,11551l8319,11551,8319,11591,8275,11591,8275,11606,8340,11621,8319,11606,8340,11591,8340,11551xe" filled="t" fillcolor="#FFFFFF" stroked="f">
              <v:path arrowok="t"/>
              <v:fill/>
            </v:shape>
            <v:shape style="position:absolute;left:8232;top:11522;width:130;height:99" coordorigin="8232,11522" coordsize="130,99" path="m8253,11591l8253,11551,8275,11536,8319,11536,8340,11522,8253,11522,8253,11591xe" filled="t" fillcolor="#FFFFFF" stroked="f">
              <v:path arrowok="t"/>
              <v:fill/>
            </v:shape>
            <v:shape type="#_x0000_t75" style="position:absolute;left:8253;top:11894;width:87;height:69">
              <v:imagedata o:title="" r:id="rId23"/>
            </v:shape>
            <v:shape style="position:absolute;left:8232;top:11879;width:130;height:99" coordorigin="8232,11879" coordsize="130,99" path="m8232,11964l8232,11972,8242,11978,8340,11978,8275,11964,8275,11909,8340,11909,8353,11978,8362,11972,8362,11886,8353,11879,8340,11879,8319,11894,8275,11894,8253,11909,8253,11949,8253,11879,8242,11879,8232,11886,8232,11964xe" filled="t" fillcolor="#FFFFFF" stroked="f">
              <v:path arrowok="t"/>
              <v:fill/>
            </v:shape>
            <v:shape style="position:absolute;left:8232;top:11879;width:130;height:99" coordorigin="8232,11879" coordsize="130,99" path="m8340,11949l8319,11964,8340,11978,8353,11978,8340,11909,8340,11949xe" filled="t" fillcolor="#FFFFFF" stroked="f">
              <v:path arrowok="t"/>
              <v:fill/>
            </v:shape>
            <v:shape style="position:absolute;left:8232;top:11879;width:130;height:99" coordorigin="8232,11879" coordsize="130,99" path="m8340,11909l8319,11909,8319,11949,8275,11949,8275,11964,8340,11978,8319,11964,8340,11949,8340,11909xe" filled="t" fillcolor="#FFFFFF" stroked="f">
              <v:path arrowok="t"/>
              <v:fill/>
            </v:shape>
            <v:shape style="position:absolute;left:8232;top:11879;width:130;height:99" coordorigin="8232,11879" coordsize="130,99" path="m8253,11949l8253,11909,8275,11894,8319,11894,8340,11879,8253,11879,8253,11949xe" filled="t" fillcolor="#FFFFFF" stroked="f">
              <v:path arrowok="t"/>
              <v:fill/>
            </v:shape>
            <v:shape style="position:absolute;left:2715;top:10260;width:7423;height:3059" coordorigin="2715,10260" coordsize="7423,3059" path="m2715,13320l2715,10270,2722,10265,10131,10265,10138,10260,2715,10260,2715,13320xe" filled="t" fillcolor="#000000" stroked="f">
              <v:path arrowok="t"/>
              <v:fill/>
            </v:shape>
            <v:shape style="position:absolute;left:2708;top:10260;width:7438;height:3069" coordorigin="2708,10260" coordsize="7438,3069" path="m2711,13330l10138,13330,2722,13325,2722,10270,10138,10270,10143,13330,10145,13328,10145,10265,10143,10260,10138,10260,10131,10265,2722,10265,2715,10270,2715,13320,2715,10260,2711,10260,2708,10265,2708,13328,2711,13330xe" filled="t" fillcolor="#000000" stroked="f">
              <v:path arrowok="t"/>
              <v:fill/>
            </v:shape>
            <v:shape style="position:absolute;left:2722;top:10270;width:7416;height:3059" coordorigin="2722,10270" coordsize="7416,3059" path="m10138,10270l10131,10270,10131,13320,2722,13320,2722,13325,10138,13330,10131,13325,10138,13320,10138,10270xe" filled="t" fillcolor="#000000" stroked="f">
              <v:path arrowok="t"/>
              <v:fill/>
            </v:shape>
            <v:shape style="position:absolute;left:2708;top:10260;width:7438;height:3069" coordorigin="2708,10260" coordsize="7438,3069" path="m2708,10265l2708,10263,2711,10260,2715,10260,10138,10260,10143,10260,10145,10263,10145,10265,10145,13325,10145,13328,10143,13330,10138,13330,2715,13330,2711,13330,2708,13328,2708,13325,2708,10265xe" filled="f" stroked="t" strokeweight="0.0986614pt" strokecolor="#000000">
              <v:path arrowok="t"/>
            </v:shape>
            <v:shape style="position:absolute;left:2715;top:10265;width:7423;height:3059" coordorigin="2715,10265" coordsize="7423,3059" path="m2722,13325l2715,13320,10138,13320,10131,13325,10131,10265,10138,10270,2715,10270,2722,10265,2722,13325xe" filled="f" stroked="t" strokeweight="0.0986476pt" strokecolor="#000000">
              <v:path arrowok="t"/>
            </v:shape>
            <v:shape style="position:absolute;left:2952;top:12585;width:6877;height:556" coordorigin="2952,12585" coordsize="6877,556" path="m2952,13141l9829,13141,9829,12585,2952,12585,2952,13141xe" filled="t" fillcolor="#FFFFFF" stroked="f">
              <v:path arrowok="t"/>
              <v:fill/>
            </v:shape>
            <v:shape style="position:absolute;left:5671;top:5775;width:132;height:1417" coordorigin="5671,5775" coordsize="132,1417" path="m5734,5980l5734,6040,5749,6040,5749,5980,5734,5980xe" filled="t" fillcolor="#000000" stroked="f">
              <v:path arrowok="t"/>
              <v:fill/>
            </v:shape>
            <v:shape style="position:absolute;left:5671;top:5775;width:132;height:1417" coordorigin="5671,5775" coordsize="132,1417" path="m5733,6085l5733,6145,5748,6145,5748,6085,5733,6085xe" filled="t" fillcolor="#000000" stroked="f">
              <v:path arrowok="t"/>
              <v:fill/>
            </v:shape>
            <v:shape style="position:absolute;left:5671;top:5775;width:132;height:1417" coordorigin="5671,5775" coordsize="132,1417" path="m5732,6190l5732,6250,5747,6250,5747,6190,5732,6190xe" filled="t" fillcolor="#000000" stroked="f">
              <v:path arrowok="t"/>
              <v:fill/>
            </v:shape>
            <v:shape style="position:absolute;left:5671;top:5775;width:132;height:1417" coordorigin="5671,5775" coordsize="132,1417" path="m5731,6295l5731,6355,5746,6355,5746,6295,5731,6295xe" filled="t" fillcolor="#000000" stroked="f">
              <v:path arrowok="t"/>
              <v:fill/>
            </v:shape>
            <v:shape style="position:absolute;left:5671;top:5775;width:132;height:1417" coordorigin="5671,5775" coordsize="132,1417" path="m5730,6400l5730,6460,5745,6460,5745,6400,5730,6400xe" filled="t" fillcolor="#000000" stroked="f">
              <v:path arrowok="t"/>
              <v:fill/>
            </v:shape>
            <v:shape style="position:absolute;left:5671;top:5775;width:132;height:1417" coordorigin="5671,5775" coordsize="132,1417" path="m5729,6505l5729,6565,5744,6565,5744,6505,5729,6505xe" filled="t" fillcolor="#000000" stroked="f">
              <v:path arrowok="t"/>
              <v:fill/>
            </v:shape>
            <v:shape style="position:absolute;left:5671;top:5775;width:132;height:1417" coordorigin="5671,5775" coordsize="132,1417" path="m5728,6610l5728,6670,5743,6670,5743,6610,5728,6610xe" filled="t" fillcolor="#000000" stroked="f">
              <v:path arrowok="t"/>
              <v:fill/>
            </v:shape>
            <v:shape style="position:absolute;left:5671;top:5775;width:132;height:1417" coordorigin="5671,5775" coordsize="132,1417" path="m5727,6715l5727,6775,5742,6775,5742,6715,5727,6715xe" filled="t" fillcolor="#000000" stroked="f">
              <v:path arrowok="t"/>
              <v:fill/>
            </v:shape>
            <v:shape style="position:absolute;left:5671;top:5775;width:132;height:1417" coordorigin="5671,5775" coordsize="132,1417" path="m5726,6820l5726,6880,5741,6880,5741,6820,5726,6820xe" filled="t" fillcolor="#000000" stroked="f">
              <v:path arrowok="t"/>
              <v:fill/>
            </v:shape>
            <v:shape style="position:absolute;left:5671;top:5775;width:132;height:1417" coordorigin="5671,5775" coordsize="132,1417" path="m5725,6925l5725,6985,5740,6985,5740,6925,5725,6925xe" filled="t" fillcolor="#000000" stroked="f">
              <v:path arrowok="t"/>
              <v:fill/>
            </v:shape>
            <v:shape style="position:absolute;left:5671;top:5775;width:132;height:1417" coordorigin="5671,5775" coordsize="132,1417" path="m5724,7072l5671,7071,5730,7192,5791,7073,5739,7072,5739,7090,5724,7090,5724,7072xe" filled="t" fillcolor="#000000" stroked="f">
              <v:path arrowok="t"/>
              <v:fill/>
            </v:shape>
            <v:shape style="position:absolute;left:5671;top:5775;width:132;height:1417" coordorigin="5671,5775" coordsize="132,1417" path="m5724,7090l5739,7090,5739,7072,5739,7030,5724,7030,5724,7072,5724,7090xe" filled="t" fillcolor="#000000" stroked="f">
              <v:path arrowok="t"/>
              <v:fill/>
            </v:shape>
            <v:shape style="position:absolute;left:5671;top:5775;width:132;height:1417" coordorigin="5671,5775" coordsize="132,1417" path="m5735,5935l5750,5935,5750,5895,5751,5875,5803,5896,5744,5775,5736,5875,5735,5895,5735,5935xe" filled="t" fillcolor="#000000" stroked="f">
              <v:path arrowok="t"/>
              <v:fill/>
            </v:shape>
            <v:shape style="position:absolute;left:5671;top:5775;width:132;height:1417" coordorigin="5671,5775" coordsize="132,1417" path="m5736,5875l5744,5775,5683,5894,5735,5895,5736,5875xe" filled="t" fillcolor="#000000" stroked="f">
              <v:path arrowok="t"/>
              <v:fill/>
            </v:shape>
            <v:shape style="position:absolute;left:5671;top:5775;width:132;height:1417" coordorigin="5671,5775" coordsize="132,1417" path="m5803,5896l5751,5875,5750,5895,5803,5896xe" filled="t" fillcolor="#000000" stroked="f">
              <v:path arrowok="t"/>
              <v:fill/>
            </v:shape>
            <v:shape style="position:absolute;left:4689;top:6489;width:982;height:653" coordorigin="4689,6489" coordsize="982,653" path="m4689,7142l5671,7142,5671,6489,4689,6489,4689,7142xe" filled="t" fillcolor="#FFFFFF" stroked="f">
              <v:path arrowok="t"/>
              <v:fill/>
            </v:shape>
            <v:shape style="position:absolute;left:6940;top:2706;width:132;height:1417" coordorigin="6940,2706" coordsize="132,1417" path="m7003,2911l7003,2971,7018,2971,7018,2911,7003,2911xe" filled="t" fillcolor="#000000" stroked="f">
              <v:path arrowok="t"/>
              <v:fill/>
            </v:shape>
            <v:shape style="position:absolute;left:6940;top:2706;width:132;height:1417" coordorigin="6940,2706" coordsize="132,1417" path="m7002,3016l7002,3076,7017,3076,7017,3016,7002,3016xe" filled="t" fillcolor="#000000" stroked="f">
              <v:path arrowok="t"/>
              <v:fill/>
            </v:shape>
            <v:shape style="position:absolute;left:6940;top:2706;width:132;height:1417" coordorigin="6940,2706" coordsize="132,1417" path="m7001,3121l7001,3181,7016,3181,7016,3121,7001,3121xe" filled="t" fillcolor="#000000" stroked="f">
              <v:path arrowok="t"/>
              <v:fill/>
            </v:shape>
            <v:shape style="position:absolute;left:6940;top:2706;width:132;height:1417" coordorigin="6940,2706" coordsize="132,1417" path="m7000,3226l7000,3286,7015,3286,7015,3226,7000,3226xe" filled="t" fillcolor="#000000" stroked="f">
              <v:path arrowok="t"/>
              <v:fill/>
            </v:shape>
            <v:shape style="position:absolute;left:6940;top:2706;width:132;height:1417" coordorigin="6940,2706" coordsize="132,1417" path="m6999,3331l6999,3391,7014,3391,7014,3331,6999,3331xe" filled="t" fillcolor="#000000" stroked="f">
              <v:path arrowok="t"/>
              <v:fill/>
            </v:shape>
            <v:shape style="position:absolute;left:6940;top:2706;width:132;height:1417" coordorigin="6940,2706" coordsize="132,1417" path="m6998,3436l6998,3496,7013,3496,7013,3436,6998,3436xe" filled="t" fillcolor="#000000" stroked="f">
              <v:path arrowok="t"/>
              <v:fill/>
            </v:shape>
            <v:shape style="position:absolute;left:6940;top:2706;width:132;height:1417" coordorigin="6940,2706" coordsize="132,1417" path="m6997,3541l6997,3601,7012,3601,7012,3541,6997,3541xe" filled="t" fillcolor="#000000" stroked="f">
              <v:path arrowok="t"/>
              <v:fill/>
            </v:shape>
            <v:shape style="position:absolute;left:6940;top:2706;width:132;height:1417" coordorigin="6940,2706" coordsize="132,1417" path="m6996,3646l6996,3706,7011,3706,7011,3646,6996,3646xe" filled="t" fillcolor="#000000" stroked="f">
              <v:path arrowok="t"/>
              <v:fill/>
            </v:shape>
            <v:shape style="position:absolute;left:6940;top:2706;width:132;height:1417" coordorigin="6940,2706" coordsize="132,1417" path="m6995,3751l6995,3811,7010,3811,7010,3751,6995,3751xe" filled="t" fillcolor="#000000" stroked="f">
              <v:path arrowok="t"/>
              <v:fill/>
            </v:shape>
            <v:shape style="position:absolute;left:6940;top:2706;width:132;height:1417" coordorigin="6940,2706" coordsize="132,1417" path="m6994,3856l6994,3916,7009,3916,7009,3856,6994,3856xe" filled="t" fillcolor="#000000" stroked="f">
              <v:path arrowok="t"/>
              <v:fill/>
            </v:shape>
            <v:shape style="position:absolute;left:6940;top:2706;width:132;height:1417" coordorigin="6940,2706" coordsize="132,1417" path="m6993,4003l6940,4002,6999,4123,7060,4004,7008,4003,7008,4021,6993,4021,6993,4003xe" filled="t" fillcolor="#000000" stroked="f">
              <v:path arrowok="t"/>
              <v:fill/>
            </v:shape>
            <v:shape style="position:absolute;left:6940;top:2706;width:132;height:1417" coordorigin="6940,2706" coordsize="132,1417" path="m6993,4021l7008,4021,7008,4003,7008,3961,6993,3961,6993,4003,6993,4021xe" filled="t" fillcolor="#000000" stroked="f">
              <v:path arrowok="t"/>
              <v:fill/>
            </v:shape>
            <v:shape style="position:absolute;left:6940;top:2706;width:132;height:1417" coordorigin="6940,2706" coordsize="132,1417" path="m7004,2866l7019,2866,7019,2826,7020,2806,7072,2827,7013,2706,7005,2806,7004,2826,7004,2866xe" filled="t" fillcolor="#000000" stroked="f">
              <v:path arrowok="t"/>
              <v:fill/>
            </v:shape>
            <v:shape style="position:absolute;left:6940;top:2706;width:132;height:1417" coordorigin="6940,2706" coordsize="132,1417" path="m7005,2806l7013,2706,6952,2825,7004,2826,7005,2806xe" filled="t" fillcolor="#000000" stroked="f">
              <v:path arrowok="t"/>
              <v:fill/>
            </v:shape>
            <v:shape style="position:absolute;left:6940;top:2706;width:132;height:1417" coordorigin="6940,2706" coordsize="132,1417" path="m7072,2827l7020,2806,7019,2826,7072,2827xe" filled="t" fillcolor="#000000" stroked="f">
              <v:path arrowok="t"/>
              <v:fill/>
            </v:shape>
            <w10:wrap type="none"/>
          </v:group>
        </w:pict>
      </w: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before="43"/>
        <w:ind w:left="1382"/>
      </w:pPr>
      <w:r>
        <w:rPr>
          <w:rFonts w:cs="Arial" w:hAnsi="Arial" w:eastAsia="Arial" w:ascii="Arial"/>
          <w:b/>
          <w:spacing w:val="-8"/>
          <w:w w:val="142"/>
          <w:sz w:val="13"/>
          <w:szCs w:val="13"/>
        </w:rPr>
        <w:t>A</w:t>
      </w:r>
      <w:r>
        <w:rPr>
          <w:rFonts w:cs="Arial" w:hAnsi="Arial" w:eastAsia="Arial" w:ascii="Arial"/>
          <w:b/>
          <w:spacing w:val="0"/>
          <w:w w:val="142"/>
          <w:sz w:val="13"/>
          <w:szCs w:val="13"/>
        </w:rPr>
        <w:t>n</w:t>
      </w:r>
      <w:r>
        <w:rPr>
          <w:rFonts w:cs="Arial" w:hAnsi="Arial" w:eastAsia="Arial" w:ascii="Arial"/>
          <w:b/>
          <w:spacing w:val="-4"/>
          <w:w w:val="142"/>
          <w:sz w:val="13"/>
          <w:szCs w:val="13"/>
        </w:rPr>
        <w:t>á</w:t>
      </w:r>
      <w:r>
        <w:rPr>
          <w:rFonts w:cs="Arial" w:hAnsi="Arial" w:eastAsia="Arial" w:ascii="Arial"/>
          <w:b/>
          <w:spacing w:val="7"/>
          <w:w w:val="142"/>
          <w:sz w:val="13"/>
          <w:szCs w:val="13"/>
        </w:rPr>
        <w:t>l</w:t>
      </w:r>
      <w:r>
        <w:rPr>
          <w:rFonts w:cs="Arial" w:hAnsi="Arial" w:eastAsia="Arial" w:ascii="Arial"/>
          <w:b/>
          <w:spacing w:val="7"/>
          <w:w w:val="142"/>
          <w:sz w:val="13"/>
          <w:szCs w:val="13"/>
        </w:rPr>
        <w:t>i</w:t>
      </w:r>
      <w:r>
        <w:rPr>
          <w:rFonts w:cs="Arial" w:hAnsi="Arial" w:eastAsia="Arial" w:ascii="Arial"/>
          <w:b/>
          <w:spacing w:val="-6"/>
          <w:w w:val="142"/>
          <w:sz w:val="13"/>
          <w:szCs w:val="13"/>
        </w:rPr>
        <w:t>s</w:t>
      </w:r>
      <w:r>
        <w:rPr>
          <w:rFonts w:cs="Arial" w:hAnsi="Arial" w:eastAsia="Arial" w:ascii="Arial"/>
          <w:b/>
          <w:spacing w:val="7"/>
          <w:w w:val="142"/>
          <w:sz w:val="13"/>
          <w:szCs w:val="13"/>
        </w:rPr>
        <w:t>i</w:t>
      </w:r>
      <w:r>
        <w:rPr>
          <w:rFonts w:cs="Arial" w:hAnsi="Arial" w:eastAsia="Arial" w:ascii="Arial"/>
          <w:b/>
          <w:spacing w:val="-6"/>
          <w:w w:val="142"/>
          <w:sz w:val="13"/>
          <w:szCs w:val="13"/>
        </w:rPr>
        <w:t>s</w:t>
      </w:r>
      <w:r>
        <w:rPr>
          <w:rFonts w:cs="Arial" w:hAnsi="Arial" w:eastAsia="Arial" w:ascii="Arial"/>
          <w:b/>
          <w:spacing w:val="0"/>
          <w:w w:val="142"/>
          <w:sz w:val="13"/>
          <w:szCs w:val="13"/>
        </w:rPr>
        <w:t>:</w:t>
      </w:r>
      <w:r>
        <w:rPr>
          <w:rFonts w:cs="Arial" w:hAnsi="Arial" w:eastAsia="Arial" w:ascii="Arial"/>
          <w:b/>
          <w:spacing w:val="1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L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21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7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g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u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l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-7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i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31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0"/>
          <w:w w:val="142"/>
          <w:sz w:val="13"/>
          <w:szCs w:val="13"/>
        </w:rPr>
        <w:t>c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n</w:t>
      </w:r>
      <w:r>
        <w:rPr>
          <w:rFonts w:cs="Arial" w:hAnsi="Arial" w:eastAsia="Arial" w:ascii="Arial"/>
          <w:spacing w:val="-15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q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u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0"/>
          <w:w w:val="142"/>
          <w:sz w:val="13"/>
          <w:szCs w:val="13"/>
        </w:rPr>
        <w:t>s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3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7"/>
          <w:w w:val="142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i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n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23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p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i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s</w:t>
      </w:r>
      <w:r>
        <w:rPr>
          <w:rFonts w:cs="Arial" w:hAnsi="Arial" w:eastAsia="Arial" w:ascii="Arial"/>
          <w:spacing w:val="-9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-1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o</w:t>
      </w:r>
      <w:r>
        <w:rPr>
          <w:rFonts w:cs="Arial" w:hAnsi="Arial" w:eastAsia="Arial" w:ascii="Arial"/>
          <w:spacing w:val="7"/>
          <w:w w:val="142"/>
          <w:sz w:val="13"/>
          <w:szCs w:val="13"/>
        </w:rPr>
        <w:t>t</w:t>
      </w:r>
      <w:r>
        <w:rPr>
          <w:rFonts w:cs="Arial" w:hAnsi="Arial" w:eastAsia="Arial" w:ascii="Arial"/>
          <w:spacing w:val="-7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s</w:t>
      </w:r>
      <w:r>
        <w:rPr>
          <w:rFonts w:cs="Arial" w:hAnsi="Arial" w:eastAsia="Arial" w:ascii="Arial"/>
          <w:spacing w:val="2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7"/>
          <w:w w:val="142"/>
          <w:sz w:val="13"/>
          <w:szCs w:val="13"/>
        </w:rPr>
        <w:t>t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i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n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-6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s</w:t>
      </w:r>
      <w:r>
        <w:rPr>
          <w:rFonts w:cs="Arial" w:hAnsi="Arial" w:eastAsia="Arial" w:ascii="Arial"/>
          <w:spacing w:val="5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7"/>
          <w:w w:val="144"/>
          <w:sz w:val="13"/>
          <w:szCs w:val="13"/>
        </w:rPr>
        <w:t>v</w:t>
      </w:r>
      <w:r>
        <w:rPr>
          <w:rFonts w:cs="Arial" w:hAnsi="Arial" w:eastAsia="Arial" w:ascii="Arial"/>
          <w:spacing w:val="-4"/>
          <w:w w:val="144"/>
          <w:sz w:val="13"/>
          <w:szCs w:val="13"/>
        </w:rPr>
        <w:t>a</w:t>
      </w:r>
      <w:r>
        <w:rPr>
          <w:rFonts w:cs="Arial" w:hAnsi="Arial" w:eastAsia="Arial" w:ascii="Arial"/>
          <w:spacing w:val="-5"/>
          <w:w w:val="144"/>
          <w:sz w:val="13"/>
          <w:szCs w:val="13"/>
        </w:rPr>
        <w:t>r</w:t>
      </w:r>
      <w:r>
        <w:rPr>
          <w:rFonts w:cs="Arial" w:hAnsi="Arial" w:eastAsia="Arial" w:ascii="Arial"/>
          <w:spacing w:val="-9"/>
          <w:w w:val="144"/>
          <w:sz w:val="13"/>
          <w:szCs w:val="13"/>
        </w:rPr>
        <w:t>í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rFonts w:cs="Arial" w:hAnsi="Arial" w:eastAsia="Arial" w:ascii="Arial"/>
          <w:sz w:val="13"/>
          <w:szCs w:val="13"/>
        </w:rPr>
        <w:jc w:val="left"/>
        <w:spacing w:lineRule="exact" w:line="140"/>
        <w:ind w:left="1382"/>
      </w:pPr>
      <w:r>
        <w:rPr>
          <w:rFonts w:cs="Arial" w:hAnsi="Arial" w:eastAsia="Arial" w:ascii="Arial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n</w:t>
      </w:r>
      <w:r>
        <w:rPr>
          <w:rFonts w:cs="Arial" w:hAnsi="Arial" w:eastAsia="Arial" w:ascii="Arial"/>
          <w:spacing w:val="7"/>
          <w:w w:val="142"/>
          <w:sz w:val="13"/>
          <w:szCs w:val="13"/>
        </w:rPr>
        <w:t>t</w:t>
      </w:r>
      <w:r>
        <w:rPr>
          <w:rFonts w:cs="Arial" w:hAnsi="Arial" w:eastAsia="Arial" w:ascii="Arial"/>
          <w:spacing w:val="-7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,</w:t>
      </w:r>
      <w:r>
        <w:rPr>
          <w:rFonts w:cs="Arial" w:hAnsi="Arial" w:eastAsia="Arial" w:ascii="Arial"/>
          <w:spacing w:val="20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d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i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-7"/>
          <w:w w:val="142"/>
          <w:sz w:val="13"/>
          <w:szCs w:val="13"/>
        </w:rPr>
        <w:t>r</w:t>
      </w:r>
      <w:r>
        <w:rPr>
          <w:rFonts w:cs="Arial" w:hAnsi="Arial" w:eastAsia="Arial" w:ascii="Arial"/>
          <w:spacing w:val="1"/>
          <w:w w:val="142"/>
          <w:sz w:val="13"/>
          <w:szCs w:val="13"/>
        </w:rPr>
        <w:t>i</w:t>
      </w:r>
      <w:r>
        <w:rPr>
          <w:rFonts w:cs="Arial" w:hAnsi="Arial" w:eastAsia="Arial" w:ascii="Arial"/>
          <w:spacing w:val="16"/>
          <w:w w:val="142"/>
          <w:sz w:val="13"/>
          <w:szCs w:val="13"/>
        </w:rPr>
        <w:t>o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,</w:t>
      </w:r>
      <w:r>
        <w:rPr>
          <w:rFonts w:cs="Arial" w:hAnsi="Arial" w:eastAsia="Arial" w:ascii="Arial"/>
          <w:spacing w:val="-5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a</w:t>
      </w:r>
      <w:r>
        <w:rPr>
          <w:rFonts w:cs="Arial" w:hAnsi="Arial" w:eastAsia="Arial" w:ascii="Arial"/>
          <w:spacing w:val="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10"/>
          <w:w w:val="142"/>
          <w:sz w:val="13"/>
          <w:szCs w:val="13"/>
        </w:rPr>
        <w:t>v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10"/>
          <w:w w:val="142"/>
          <w:sz w:val="13"/>
          <w:szCs w:val="13"/>
        </w:rPr>
        <w:t>c</w:t>
      </w:r>
      <w:r>
        <w:rPr>
          <w:rFonts w:cs="Arial" w:hAnsi="Arial" w:eastAsia="Arial" w:ascii="Arial"/>
          <w:spacing w:val="-4"/>
          <w:w w:val="142"/>
          <w:sz w:val="13"/>
          <w:szCs w:val="13"/>
        </w:rPr>
        <w:t>e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s</w:t>
      </w:r>
      <w:r>
        <w:rPr>
          <w:rFonts w:cs="Arial" w:hAnsi="Arial" w:eastAsia="Arial" w:ascii="Arial"/>
          <w:spacing w:val="-1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0"/>
          <w:w w:val="142"/>
          <w:sz w:val="13"/>
          <w:szCs w:val="13"/>
        </w:rPr>
        <w:t>y</w:t>
      </w:r>
      <w:r>
        <w:rPr>
          <w:rFonts w:cs="Arial" w:hAnsi="Arial" w:eastAsia="Arial" w:ascii="Arial"/>
          <w:spacing w:val="14"/>
          <w:w w:val="142"/>
          <w:sz w:val="13"/>
          <w:szCs w:val="13"/>
        </w:rPr>
        <w:t> 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n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u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n</w:t>
      </w:r>
      <w:r>
        <w:rPr>
          <w:rFonts w:cs="Arial" w:hAnsi="Arial" w:eastAsia="Arial" w:ascii="Arial"/>
          <w:spacing w:val="7"/>
          <w:w w:val="143"/>
          <w:sz w:val="13"/>
          <w:szCs w:val="13"/>
        </w:rPr>
        <w:t>c</w:t>
      </w:r>
      <w:r>
        <w:rPr>
          <w:rFonts w:cs="Arial" w:hAnsi="Arial" w:eastAsia="Arial" w:ascii="Arial"/>
          <w:spacing w:val="-3"/>
          <w:w w:val="143"/>
          <w:sz w:val="13"/>
          <w:szCs w:val="13"/>
        </w:rPr>
        <w:t>a</w:t>
      </w:r>
      <w:r>
        <w:rPr>
          <w:rFonts w:cs="Arial" w:hAnsi="Arial" w:eastAsia="Arial" w:ascii="Arial"/>
          <w:spacing w:val="0"/>
          <w:w w:val="144"/>
          <w:sz w:val="13"/>
          <w:szCs w:val="13"/>
        </w:rPr>
        <w:t>.</w:t>
      </w:r>
      <w:r>
        <w:rPr>
          <w:rFonts w:cs="Arial" w:hAnsi="Arial" w:eastAsia="Arial" w:ascii="Arial"/>
          <w:spacing w:val="0"/>
          <w:w w:val="100"/>
          <w:sz w:val="13"/>
          <w:szCs w:val="13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15"/>
          <w:szCs w:val="15"/>
        </w:rPr>
        <w:jc w:val="left"/>
        <w:spacing w:before="29"/>
        <w:ind w:left="1009"/>
        <w:sectPr>
          <w:type w:val="continuous"/>
          <w:pgSz w:w="12240" w:h="15840"/>
          <w:pgMar w:top="160" w:bottom="280" w:left="1720" w:right="1720"/>
        </w:sectPr>
      </w:pPr>
      <w:r>
        <w:rPr>
          <w:rFonts w:cs="Calibri" w:hAnsi="Calibri" w:eastAsia="Calibri" w:ascii="Calibri"/>
          <w:spacing w:val="1"/>
          <w:w w:val="142"/>
          <w:sz w:val="15"/>
          <w:szCs w:val="15"/>
        </w:rPr>
        <w:t>F</w:t>
      </w:r>
      <w:r>
        <w:rPr>
          <w:rFonts w:cs="Calibri" w:hAnsi="Calibri" w:eastAsia="Calibri" w:ascii="Calibri"/>
          <w:spacing w:val="1"/>
          <w:w w:val="142"/>
          <w:sz w:val="15"/>
          <w:szCs w:val="15"/>
        </w:rPr>
        <w:t>u</w:t>
      </w:r>
      <w:r>
        <w:rPr>
          <w:rFonts w:cs="Calibri" w:hAnsi="Calibri" w:eastAsia="Calibri" w:ascii="Calibri"/>
          <w:spacing w:val="10"/>
          <w:w w:val="142"/>
          <w:sz w:val="15"/>
          <w:szCs w:val="15"/>
        </w:rPr>
        <w:t>e</w:t>
      </w:r>
      <w:r>
        <w:rPr>
          <w:rFonts w:cs="Calibri" w:hAnsi="Calibri" w:eastAsia="Calibri" w:ascii="Calibri"/>
          <w:spacing w:val="1"/>
          <w:w w:val="142"/>
          <w:sz w:val="15"/>
          <w:szCs w:val="15"/>
        </w:rPr>
        <w:t>n</w:t>
      </w:r>
      <w:r>
        <w:rPr>
          <w:rFonts w:cs="Calibri" w:hAnsi="Calibri" w:eastAsia="Calibri" w:ascii="Calibri"/>
          <w:spacing w:val="0"/>
          <w:w w:val="142"/>
          <w:sz w:val="15"/>
          <w:szCs w:val="15"/>
        </w:rPr>
        <w:t>t</w:t>
      </w:r>
      <w:r>
        <w:rPr>
          <w:rFonts w:cs="Calibri" w:hAnsi="Calibri" w:eastAsia="Calibri" w:ascii="Calibri"/>
          <w:spacing w:val="10"/>
          <w:w w:val="142"/>
          <w:sz w:val="15"/>
          <w:szCs w:val="15"/>
        </w:rPr>
        <w:t>e</w:t>
      </w:r>
      <w:r>
        <w:rPr>
          <w:rFonts w:cs="Calibri" w:hAnsi="Calibri" w:eastAsia="Calibri" w:ascii="Calibri"/>
          <w:spacing w:val="0"/>
          <w:w w:val="142"/>
          <w:sz w:val="15"/>
          <w:szCs w:val="15"/>
        </w:rPr>
        <w:t>:</w:t>
      </w:r>
      <w:r>
        <w:rPr>
          <w:rFonts w:cs="Calibri" w:hAnsi="Calibri" w:eastAsia="Calibri" w:ascii="Calibri"/>
          <w:spacing w:val="-8"/>
          <w:w w:val="142"/>
          <w:sz w:val="15"/>
          <w:szCs w:val="15"/>
        </w:rPr>
        <w:t> </w:t>
      </w:r>
      <w:r>
        <w:rPr>
          <w:rFonts w:cs="Calibri" w:hAnsi="Calibri" w:eastAsia="Calibri" w:ascii="Calibri"/>
          <w:spacing w:val="-6"/>
          <w:w w:val="142"/>
          <w:sz w:val="15"/>
          <w:szCs w:val="15"/>
        </w:rPr>
        <w:t>T</w:t>
      </w:r>
      <w:r>
        <w:rPr>
          <w:rFonts w:cs="Calibri" w:hAnsi="Calibri" w:eastAsia="Calibri" w:ascii="Calibri"/>
          <w:spacing w:val="-4"/>
          <w:w w:val="142"/>
          <w:sz w:val="15"/>
          <w:szCs w:val="15"/>
        </w:rPr>
        <w:t>r</w:t>
      </w:r>
      <w:r>
        <w:rPr>
          <w:rFonts w:cs="Calibri" w:hAnsi="Calibri" w:eastAsia="Calibri" w:ascii="Calibri"/>
          <w:spacing w:val="-4"/>
          <w:w w:val="142"/>
          <w:sz w:val="15"/>
          <w:szCs w:val="15"/>
        </w:rPr>
        <w:t>a</w:t>
      </w:r>
      <w:r>
        <w:rPr>
          <w:rFonts w:cs="Calibri" w:hAnsi="Calibri" w:eastAsia="Calibri" w:ascii="Calibri"/>
          <w:spacing w:val="1"/>
          <w:w w:val="142"/>
          <w:sz w:val="15"/>
          <w:szCs w:val="15"/>
        </w:rPr>
        <w:t>b</w:t>
      </w:r>
      <w:r>
        <w:rPr>
          <w:rFonts w:cs="Calibri" w:hAnsi="Calibri" w:eastAsia="Calibri" w:ascii="Calibri"/>
          <w:spacing w:val="-4"/>
          <w:w w:val="142"/>
          <w:sz w:val="15"/>
          <w:szCs w:val="15"/>
        </w:rPr>
        <w:t>a</w:t>
      </w:r>
      <w:r>
        <w:rPr>
          <w:rFonts w:cs="Calibri" w:hAnsi="Calibri" w:eastAsia="Calibri" w:ascii="Calibri"/>
          <w:spacing w:val="8"/>
          <w:w w:val="142"/>
          <w:sz w:val="15"/>
          <w:szCs w:val="15"/>
        </w:rPr>
        <w:t>j</w:t>
      </w:r>
      <w:r>
        <w:rPr>
          <w:rFonts w:cs="Calibri" w:hAnsi="Calibri" w:eastAsia="Calibri" w:ascii="Calibri"/>
          <w:spacing w:val="0"/>
          <w:w w:val="142"/>
          <w:sz w:val="15"/>
          <w:szCs w:val="15"/>
        </w:rPr>
        <w:t>o</w:t>
      </w:r>
      <w:r>
        <w:rPr>
          <w:rFonts w:cs="Calibri" w:hAnsi="Calibri" w:eastAsia="Calibri" w:ascii="Calibri"/>
          <w:spacing w:val="3"/>
          <w:w w:val="142"/>
          <w:sz w:val="15"/>
          <w:szCs w:val="15"/>
        </w:rPr>
        <w:t> </w:t>
      </w:r>
      <w:r>
        <w:rPr>
          <w:rFonts w:cs="Calibri" w:hAnsi="Calibri" w:eastAsia="Calibri" w:ascii="Calibri"/>
          <w:spacing w:val="1"/>
          <w:w w:val="142"/>
          <w:sz w:val="15"/>
          <w:szCs w:val="15"/>
        </w:rPr>
        <w:t>d</w:t>
      </w:r>
      <w:r>
        <w:rPr>
          <w:rFonts w:cs="Calibri" w:hAnsi="Calibri" w:eastAsia="Calibri" w:ascii="Calibri"/>
          <w:spacing w:val="0"/>
          <w:w w:val="142"/>
          <w:sz w:val="15"/>
          <w:szCs w:val="15"/>
        </w:rPr>
        <w:t>e</w:t>
      </w:r>
      <w:r>
        <w:rPr>
          <w:rFonts w:cs="Calibri" w:hAnsi="Calibri" w:eastAsia="Calibri" w:ascii="Calibri"/>
          <w:spacing w:val="4"/>
          <w:w w:val="142"/>
          <w:sz w:val="15"/>
          <w:szCs w:val="15"/>
        </w:rPr>
        <w:t> </w:t>
      </w:r>
      <w:r>
        <w:rPr>
          <w:rFonts w:cs="Calibri" w:hAnsi="Calibri" w:eastAsia="Calibri" w:ascii="Calibri"/>
          <w:spacing w:val="-5"/>
          <w:w w:val="143"/>
          <w:sz w:val="15"/>
          <w:szCs w:val="15"/>
        </w:rPr>
        <w:t>c</w:t>
      </w:r>
      <w:r>
        <w:rPr>
          <w:rFonts w:cs="Calibri" w:hAnsi="Calibri" w:eastAsia="Calibri" w:ascii="Calibri"/>
          <w:spacing w:val="-3"/>
          <w:w w:val="143"/>
          <w:sz w:val="15"/>
          <w:szCs w:val="15"/>
        </w:rPr>
        <w:t>a</w:t>
      </w:r>
      <w:r>
        <w:rPr>
          <w:rFonts w:cs="Calibri" w:hAnsi="Calibri" w:eastAsia="Calibri" w:ascii="Calibri"/>
          <w:spacing w:val="0"/>
          <w:w w:val="143"/>
          <w:sz w:val="15"/>
          <w:szCs w:val="15"/>
        </w:rPr>
        <w:t>m</w:t>
      </w:r>
      <w:r>
        <w:rPr>
          <w:rFonts w:cs="Calibri" w:hAnsi="Calibri" w:eastAsia="Calibri" w:ascii="Calibri"/>
          <w:spacing w:val="1"/>
          <w:w w:val="143"/>
          <w:sz w:val="15"/>
          <w:szCs w:val="15"/>
        </w:rPr>
        <w:t>p</w:t>
      </w:r>
      <w:r>
        <w:rPr>
          <w:rFonts w:cs="Calibri" w:hAnsi="Calibri" w:eastAsia="Calibri" w:ascii="Calibri"/>
          <w:spacing w:val="0"/>
          <w:w w:val="143"/>
          <w:sz w:val="15"/>
          <w:szCs w:val="15"/>
        </w:rPr>
        <w:t>o</w:t>
      </w:r>
      <w:r>
        <w:rPr>
          <w:rFonts w:cs="Calibri" w:hAnsi="Calibri" w:eastAsia="Calibri" w:ascii="Calibri"/>
          <w:spacing w:val="0"/>
          <w:w w:val="100"/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before="32"/>
        <w:ind w:left="4165" w:right="3594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3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5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ind w:left="4165" w:right="3595"/>
      </w:pP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center"/>
        <w:spacing w:lineRule="exact" w:line="240"/>
        <w:ind w:left="4165" w:right="3595"/>
      </w:pPr>
      <w:r>
        <w:pict>
          <v:group style="position:absolute;margin-left:189.725pt;margin-top:105.275pt;width:263.9pt;height:188.44pt;mso-position-horizontal-relative:page;mso-position-vertical-relative:page;z-index:-1944" coordorigin="3795,2105" coordsize="5278,3769">
            <v:shape style="position:absolute;left:3802;top:5420;width:5263;height:447" coordorigin="3802,5420" coordsize="5263,447" path="m3802,5867l9065,5867,9065,5420,3802,5420,3802,5867xe" filled="f" stroked="t" strokeweight="0.75pt" strokecolor="#000000">
              <v:path arrowok="t"/>
            </v:shape>
            <v:shape style="position:absolute;left:5218;top:2113;width:2468;height:2094" coordorigin="5218,2113" coordsize="2468,2094" path="m5218,3160l5222,3074,5234,2990,5254,2908,5281,2829,5315,2752,5356,2679,5403,2608,5456,2542,5515,2479,5579,2420,5649,2365,5723,2315,5802,2270,5885,2230,5972,2195,6062,2166,6155,2143,6252,2127,6351,2116,6452,2113,6553,2116,6652,2127,6749,2143,6842,2166,6932,2195,7019,2230,7102,2270,7181,2315,7255,2365,7325,2420,7389,2479,7448,2542,7501,2608,7548,2679,7589,2752,7623,2829,7650,2908,7670,2990,7682,3074,7686,3160,7682,3246,7670,3330,7650,3412,7623,3491,7589,3568,7548,3641,7501,3711,7448,3778,7389,3841,7325,3900,7255,3955,7181,4005,7102,4050,7019,4090,6932,4125,6842,4154,6749,4177,6652,4193,6553,4204,6452,4207,6351,4204,6252,4193,6155,4177,6062,4154,5972,4125,5885,4090,5802,4050,5723,4005,5649,3955,5579,3900,5515,3841,5456,3778,5403,3711,5356,3641,5315,3568,5281,3491,5254,3412,5234,3330,5222,3246,5218,3160xe" filled="f" stroked="t" strokeweight="0.75pt" strokecolor="#000000">
              <v:path arrowok="t"/>
            </v:shape>
            <v:shape style="position:absolute;left:6219;top:4207;width:203;height:1310" coordorigin="6219,4207" coordsize="203,1310" path="m6271,4327l6408,5517,6422,5515,6286,4325,6284,4305,6269,4307,6271,4327xe" filled="t" fillcolor="#000000" stroked="f">
              <v:path arrowok="t"/>
              <v:fill/>
            </v:shape>
            <v:shape style="position:absolute;left:6219;top:4207;width:203;height:1310" coordorigin="6219,4207" coordsize="203,1310" path="m6286,4325l6338,4319,6265,4207,6219,4333,6271,4327,6269,4307,6284,4305,6286,4325xe" filled="t" fillcolor="#000000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b/>
          <w:spacing w:val="1"/>
          <w:w w:val="100"/>
          <w:position w:val="-1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position w:val="-1"/>
          <w:sz w:val="22"/>
          <w:szCs w:val="22"/>
        </w:rPr>
        <w:t>X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position w:val="-1"/>
          <w:sz w:val="22"/>
          <w:szCs w:val="22"/>
        </w:rPr>
        <w:t>5</w:t>
      </w:r>
      <w:r>
        <w:rPr>
          <w:rFonts w:cs="Arial" w:hAnsi="Arial" w:eastAsia="Arial" w:ascii="Arial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4"/>
          <w:szCs w:val="24"/>
        </w:rPr>
        <w:jc w:val="left"/>
        <w:spacing w:before="11"/>
        <w:ind w:left="2233"/>
        <w:sectPr>
          <w:pgMar w:header="0" w:footer="0" w:top="1480" w:bottom="280" w:left="1720" w:right="1720"/>
          <w:headerReference w:type="default" r:id="rId24"/>
          <w:pgSz w:w="12240" w:h="15840"/>
        </w:sectPr>
      </w:pPr>
      <w:r>
        <w:rPr>
          <w:rFonts w:cs="Calibri" w:hAnsi="Calibri" w:eastAsia="Calibri" w:ascii="Calibri"/>
          <w:spacing w:val="-1"/>
          <w:w w:val="100"/>
          <w:sz w:val="24"/>
          <w:szCs w:val="24"/>
        </w:rPr>
        <w:t>C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exo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b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es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ar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u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2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p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ági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a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 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d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i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f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r</w:t>
      </w:r>
      <w:r>
        <w:rPr>
          <w:rFonts w:cs="Calibri" w:hAnsi="Calibri" w:eastAsia="Calibri" w:ascii="Calibri"/>
          <w:spacing w:val="-2"/>
          <w:w w:val="100"/>
          <w:sz w:val="24"/>
          <w:szCs w:val="24"/>
        </w:rPr>
        <w:t>e</w:t>
      </w:r>
      <w:r>
        <w:rPr>
          <w:rFonts w:cs="Calibri" w:hAnsi="Calibri" w:eastAsia="Calibri" w:ascii="Calibri"/>
          <w:spacing w:val="1"/>
          <w:w w:val="100"/>
          <w:sz w:val="24"/>
          <w:szCs w:val="24"/>
        </w:rPr>
        <w:t>n</w:t>
      </w:r>
      <w:r>
        <w:rPr>
          <w:rFonts w:cs="Calibri" w:hAnsi="Calibri" w:eastAsia="Calibri" w:ascii="Calibri"/>
          <w:spacing w:val="-1"/>
          <w:w w:val="100"/>
          <w:sz w:val="24"/>
          <w:szCs w:val="24"/>
        </w:rPr>
        <w:t>t</w:t>
      </w:r>
      <w:r>
        <w:rPr>
          <w:rFonts w:cs="Calibri" w:hAnsi="Calibri" w:eastAsia="Calibri" w:ascii="Calibri"/>
          <w:spacing w:val="0"/>
          <w:w w:val="100"/>
          <w:sz w:val="24"/>
          <w:szCs w:val="24"/>
        </w:rPr>
        <w:t>e</w:t>
      </w:r>
    </w:p>
    <w:p>
      <w:pPr>
        <w:rPr>
          <w:rFonts w:cs="Arial" w:hAnsi="Arial" w:eastAsia="Arial" w:ascii="Arial"/>
          <w:sz w:val="24"/>
          <w:szCs w:val="24"/>
        </w:rPr>
        <w:jc w:val="left"/>
        <w:spacing w:before="79"/>
        <w:ind w:left="3311"/>
      </w:pP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INDIC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CIONES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 </w:t>
      </w:r>
      <w:r>
        <w:rPr>
          <w:rFonts w:cs="Arial" w:hAnsi="Arial" w:eastAsia="Arial" w:ascii="Arial"/>
          <w:b/>
          <w:spacing w:val="1"/>
          <w:w w:val="100"/>
          <w:sz w:val="24"/>
          <w:szCs w:val="24"/>
        </w:rPr>
        <w:t>G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</w:t>
      </w:r>
      <w:r>
        <w:rPr>
          <w:rFonts w:cs="Arial" w:hAnsi="Arial" w:eastAsia="Arial" w:ascii="Arial"/>
          <w:b/>
          <w:spacing w:val="-3"/>
          <w:w w:val="100"/>
          <w:sz w:val="24"/>
          <w:szCs w:val="24"/>
        </w:rPr>
        <w:t>N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ER</w:t>
      </w:r>
      <w:r>
        <w:rPr>
          <w:rFonts w:cs="Arial" w:hAnsi="Arial" w:eastAsia="Arial" w:ascii="Arial"/>
          <w:b/>
          <w:spacing w:val="-1"/>
          <w:w w:val="100"/>
          <w:sz w:val="24"/>
          <w:szCs w:val="24"/>
        </w:rPr>
        <w:t>A</w:t>
      </w:r>
      <w:r>
        <w:rPr>
          <w:rFonts w:cs="Arial" w:hAnsi="Arial" w:eastAsia="Arial" w:ascii="Arial"/>
          <w:b/>
          <w:spacing w:val="0"/>
          <w:w w:val="100"/>
          <w:sz w:val="24"/>
          <w:szCs w:val="24"/>
        </w:rPr>
        <w:t>LES</w:t>
      </w:r>
      <w:r>
        <w:rPr>
          <w:rFonts w:cs="Arial" w:hAnsi="Arial" w:eastAsia="Arial" w:ascii="Arial"/>
          <w:spacing w:val="0"/>
          <w:w w:val="100"/>
          <w:sz w:val="24"/>
          <w:szCs w:val="24"/>
        </w:rPr>
      </w:r>
    </w:p>
    <w:p>
      <w:pPr>
        <w:rPr>
          <w:sz w:val="13"/>
          <w:szCs w:val="13"/>
        </w:rPr>
        <w:jc w:val="left"/>
        <w:spacing w:before="6" w:lineRule="exact" w:line="120"/>
      </w:pPr>
      <w:r>
        <w:rPr>
          <w:sz w:val="13"/>
          <w:szCs w:val="13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debe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4.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5.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6.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/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7.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;</w:t>
      </w:r>
      <w:r>
        <w:rPr>
          <w:rFonts w:cs="Arial" w:hAnsi="Arial" w:eastAsia="Arial" w:ascii="Arial"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2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45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que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prude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opc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tabs>
          <w:tab w:pos="540" w:val="left"/>
        </w:tabs>
        <w:jc w:val="both"/>
        <w:spacing w:lineRule="auto" w:line="359"/>
        <w:ind w:left="545" w:right="82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8.</w:t>
        <w:tab/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atic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9.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…</w:t>
      </w:r>
    </w:p>
    <w:p>
      <w:pPr>
        <w:rPr>
          <w:sz w:val="12"/>
          <w:szCs w:val="12"/>
        </w:rPr>
        <w:jc w:val="left"/>
        <w:spacing w:before="9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5" w:right="79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10.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proyec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cume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a”.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11.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s…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</w:p>
    <w:p>
      <w:pPr>
        <w:rPr>
          <w:sz w:val="12"/>
          <w:szCs w:val="12"/>
        </w:rPr>
        <w:jc w:val="left"/>
        <w:spacing w:before="7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4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ares.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5" w:right="77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12.</w:t>
      </w:r>
      <w:r>
        <w:rPr>
          <w:rFonts w:cs="Arial" w:hAnsi="Arial" w:eastAsia="Arial" w:ascii="Arial"/>
          <w:spacing w:val="2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arco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co,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extua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 w:lineRule="auto" w:line="361"/>
        <w:ind w:left="545" w:right="79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13.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verbo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pode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pued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-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…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otiv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ce:</w:t>
      </w:r>
      <w:r>
        <w:rPr>
          <w:rFonts w:cs="Arial" w:hAnsi="Arial" w:eastAsia="Arial" w:ascii="Arial"/>
          <w:spacing w:val="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otiv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…,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…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2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14.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5" w:right="79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15.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ere,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16.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erific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uso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verbo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1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1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ó…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545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progr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ó…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60"/>
        <w:ind w:left="545" w:right="79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17.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sar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oma,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ntos;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pá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2" w:lineRule="auto" w:line="359"/>
        <w:ind w:left="545" w:right="81" w:hanging="427"/>
        <w:sectPr>
          <w:pgMar w:header="0" w:footer="0" w:top="1340" w:bottom="280" w:left="1440" w:right="1300"/>
          <w:headerReference w:type="default" r:id="rId25"/>
          <w:pgSz w:w="12240" w:h="15840"/>
        </w:sectPr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18.</w:t>
      </w:r>
      <w:r>
        <w:rPr>
          <w:rFonts w:cs="Arial" w:hAnsi="Arial" w:eastAsia="Arial" w:ascii="Arial"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voz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verif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79" w:lineRule="auto" w:line="359"/>
        <w:ind w:left="545" w:right="79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19.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a,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conve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 w:lineRule="auto" w:line="359"/>
        <w:ind w:left="545" w:right="77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20.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extua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co,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oteca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versi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 w:lineRule="auto" w:line="359"/>
        <w:ind w:left="545" w:right="76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21.</w:t>
      </w:r>
      <w:r>
        <w:rPr>
          <w:rFonts w:cs="Arial" w:hAnsi="Arial" w:eastAsia="Arial" w:ascii="Arial"/>
          <w:spacing w:val="5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2012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af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bros)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6" w:lineRule="auto" w:line="360"/>
        <w:ind w:left="545" w:right="77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22.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é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éc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5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23.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so.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24.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gr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5" w:right="80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25.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dros,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áfi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cer</w:t>
      </w:r>
      <w:r>
        <w:rPr>
          <w:rFonts w:cs="Arial" w:hAnsi="Arial" w:eastAsia="Arial" w:ascii="Arial"/>
          <w:spacing w:val="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" w:lineRule="auto" w:line="359"/>
        <w:ind w:left="545" w:right="75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26.</w:t>
      </w:r>
      <w:r>
        <w:rPr>
          <w:rFonts w:cs="Arial" w:hAnsi="Arial" w:eastAsia="Arial" w:ascii="Arial"/>
          <w:spacing w:val="3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usted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era: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orac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prop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6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27.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da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4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e,</w:t>
      </w:r>
      <w:r>
        <w:rPr>
          <w:rFonts w:cs="Arial" w:hAnsi="Arial" w:eastAsia="Arial" w:ascii="Arial"/>
          <w:spacing w:val="48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545" w:right="302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amen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z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28.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erifi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estén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59"/>
        <w:ind w:left="545" w:right="74" w:hanging="427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29.</w:t>
      </w:r>
      <w:r>
        <w:rPr>
          <w:rFonts w:cs="Arial" w:hAnsi="Arial" w:eastAsia="Arial" w:ascii="Arial"/>
          <w:spacing w:val="47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es,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num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 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3"/>
        <w:ind w:left="118"/>
      </w:pPr>
      <w:r>
        <w:rPr>
          <w:rFonts w:cs="Arial" w:hAnsi="Arial" w:eastAsia="Arial" w:ascii="Arial"/>
          <w:spacing w:val="0"/>
          <w:w w:val="100"/>
          <w:sz w:val="22"/>
          <w:szCs w:val="22"/>
        </w:rPr>
        <w:t>30.</w:t>
      </w:r>
      <w:r>
        <w:rPr>
          <w:rFonts w:cs="Arial" w:hAnsi="Arial" w:eastAsia="Arial" w:ascii="Arial"/>
          <w:spacing w:val="6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ntes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x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rod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…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6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left"/>
        <w:spacing w:lineRule="auto" w:line="601"/>
        <w:ind w:left="545" w:right="3647"/>
      </w:pP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pí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con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xtual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med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ata.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2"/>
          <w:szCs w:val="12"/>
        </w:rPr>
        <w:jc w:val="left"/>
        <w:spacing w:before="8" w:lineRule="exact" w:line="120"/>
      </w:pPr>
      <w:r>
        <w:rPr>
          <w:sz w:val="12"/>
          <w:szCs w:val="12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27"/>
        <w:ind w:left="545" w:right="75"/>
      </w:pP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b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ción</w:t>
      </w:r>
      <w:r>
        <w:rPr>
          <w:rFonts w:cs="Arial" w:hAnsi="Arial" w:eastAsia="Arial" w:ascii="Arial"/>
          <w:b/>
          <w:spacing w:val="-9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é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b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amos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mar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b/>
          <w:spacing w:val="-7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0%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cion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bi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j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í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árra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po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l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ra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rec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m</w:t>
      </w:r>
      <w:r>
        <w:rPr>
          <w:rFonts w:cs="Arial" w:hAnsi="Arial" w:eastAsia="Arial" w:ascii="Arial"/>
          <w:b/>
          <w:spacing w:val="1"/>
          <w:w w:val="100"/>
          <w:sz w:val="22"/>
          <w:szCs w:val="22"/>
        </w:rPr>
        <w:t>i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b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b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27"/>
        <w:ind w:left="545" w:right="74"/>
        <w:sectPr>
          <w:pgMar w:header="0" w:footer="0" w:top="1340" w:bottom="280" w:left="1440" w:right="1300"/>
          <w:headerReference w:type="default" r:id="rId26"/>
          <w:pgSz w:w="12240" w:h="15840"/>
        </w:sectPr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sus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un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-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ha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emp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ara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</w:p>
    <w:p>
      <w:pPr>
        <w:rPr>
          <w:rFonts w:cs="Arial" w:hAnsi="Arial" w:eastAsia="Arial" w:ascii="Arial"/>
          <w:sz w:val="22"/>
          <w:szCs w:val="22"/>
        </w:rPr>
        <w:jc w:val="left"/>
        <w:spacing w:before="70"/>
        <w:ind w:left="625"/>
      </w:pPr>
      <w:r>
        <w:rPr>
          <w:rFonts w:cs="Times New Roman" w:hAnsi="Times New Roman" w:eastAsia="Times New Roman" w:ascii="Times New Roman"/>
          <w:spacing w:val="0"/>
          <w:w w:val="130"/>
          <w:sz w:val="20"/>
          <w:szCs w:val="20"/>
        </w:rPr>
        <w:t>•</w:t>
      </w:r>
      <w:r>
        <w:rPr>
          <w:rFonts w:cs="Times New Roman" w:hAnsi="Times New Roman" w:eastAsia="Times New Roman" w:ascii="Times New Roman"/>
          <w:spacing w:val="0"/>
          <w:w w:val="130"/>
          <w:sz w:val="20"/>
          <w:szCs w:val="20"/>
        </w:rPr>
        <w:t>   </w:t>
      </w:r>
      <w:r>
        <w:rPr>
          <w:rFonts w:cs="Times New Roman" w:hAnsi="Times New Roman" w:eastAsia="Times New Roman" w:ascii="Times New Roman"/>
          <w:spacing w:val="8"/>
          <w:w w:val="130"/>
          <w:sz w:val="20"/>
          <w:szCs w:val="20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as:</w:t>
      </w:r>
    </w:p>
    <w:p>
      <w:pPr>
        <w:rPr>
          <w:sz w:val="17"/>
          <w:szCs w:val="17"/>
        </w:rPr>
        <w:jc w:val="left"/>
        <w:spacing w:before="3" w:lineRule="exact" w:line="160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uto" w:line="327"/>
        <w:ind w:left="265" w:right="78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xacta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eri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car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ñ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be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ú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o.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oc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como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x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comi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al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arén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seña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a.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265" w:right="8089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</w:p>
    <w:p>
      <w:pPr>
        <w:rPr>
          <w:sz w:val="19"/>
          <w:szCs w:val="19"/>
        </w:rPr>
        <w:jc w:val="left"/>
        <w:spacing w:before="3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ind w:left="265" w:right="82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-1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g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ún</w:t>
      </w:r>
      <w:r>
        <w:rPr>
          <w:rFonts w:cs="Arial" w:hAnsi="Arial" w:eastAsia="Arial" w:ascii="Arial"/>
          <w:spacing w:val="-1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ón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-1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ch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spacing w:val="-11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)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:</w:t>
      </w:r>
      <w:r>
        <w:rPr>
          <w:rFonts w:cs="Arial" w:hAnsi="Arial" w:eastAsia="Arial" w:ascii="Arial"/>
          <w:spacing w:val="-1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-1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ntes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…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”</w:t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92"/>
        <w:ind w:left="265" w:right="8347"/>
      </w:pPr>
      <w:r>
        <w:rPr>
          <w:rFonts w:cs="Arial" w:hAnsi="Arial" w:eastAsia="Arial" w:ascii="Arial"/>
          <w:spacing w:val="1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p.7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sz w:val="10"/>
          <w:szCs w:val="10"/>
        </w:rPr>
        <w:jc w:val="left"/>
        <w:spacing w:before="3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lineRule="atLeast" w:line="340"/>
        <w:ind w:left="265" w:right="77"/>
      </w:pP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zar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spacing w:val="5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estud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prev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9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spacing w:val="3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q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e:</w:t>
      </w:r>
      <w:r>
        <w:rPr>
          <w:rFonts w:cs="Arial" w:hAnsi="Arial" w:eastAsia="Arial" w:ascii="Arial"/>
          <w:spacing w:val="4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“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6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nte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s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…”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2"/>
          <w:w w:val="100"/>
          <w:sz w:val="22"/>
          <w:szCs w:val="22"/>
        </w:rPr>
        <w:t>(</w:t>
      </w:r>
      <w:r>
        <w:rPr>
          <w:rFonts w:cs="Arial" w:hAnsi="Arial" w:eastAsia="Arial" w:ascii="Arial"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ac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h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2</w:t>
      </w:r>
      <w:r>
        <w:rPr>
          <w:rFonts w:cs="Arial" w:hAnsi="Arial" w:eastAsia="Arial" w:ascii="Arial"/>
          <w:spacing w:val="-1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1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0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,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p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2"/>
          <w:w w:val="100"/>
          <w:sz w:val="22"/>
          <w:szCs w:val="22"/>
        </w:rPr>
        <w:t> 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7</w:t>
      </w:r>
      <w:r>
        <w:rPr>
          <w:rFonts w:cs="Arial" w:hAnsi="Arial" w:eastAsia="Arial" w:ascii="Arial"/>
          <w:spacing w:val="-3"/>
          <w:w w:val="100"/>
          <w:sz w:val="22"/>
          <w:szCs w:val="22"/>
        </w:rPr>
        <w:t>4</w:t>
      </w:r>
      <w:r>
        <w:rPr>
          <w:rFonts w:cs="Arial" w:hAnsi="Arial" w:eastAsia="Arial" w:ascii="Arial"/>
          <w:spacing w:val="0"/>
          <w:w w:val="100"/>
          <w:sz w:val="22"/>
          <w:szCs w:val="22"/>
        </w:rPr>
        <w:t>)</w:t>
      </w:r>
    </w:p>
    <w:p>
      <w:pPr>
        <w:rPr>
          <w:sz w:val="26"/>
          <w:szCs w:val="26"/>
        </w:rPr>
        <w:jc w:val="left"/>
        <w:spacing w:before="6" w:lineRule="exact" w:line="260"/>
      </w:pPr>
      <w:r>
        <w:rPr>
          <w:sz w:val="26"/>
          <w:szCs w:val="26"/>
        </w:rPr>
      </w:r>
    </w:p>
    <w:p>
      <w:pPr>
        <w:rPr>
          <w:rFonts w:cs="Arial" w:hAnsi="Arial" w:eastAsia="Arial" w:ascii="Arial"/>
          <w:sz w:val="22"/>
          <w:szCs w:val="22"/>
        </w:rPr>
        <w:jc w:val="both"/>
        <w:spacing w:before="32"/>
        <w:ind w:left="265" w:right="76"/>
      </w:pPr>
      <w:r>
        <w:pict>
          <v:group style="position:absolute;margin-left:97.324pt;margin-top:1.09787pt;width:445.79pt;height:38.92pt;mso-position-horizontal-relative:page;mso-position-vertical-relative:paragraph;z-index:-1943" coordorigin="1946,22" coordsize="8916,778">
            <v:shape style="position:absolute;left:1956;top:32;width:8896;height:252" coordorigin="1956,32" coordsize="8896,252" path="m1956,284l10852,284,10852,32,1956,32,1956,284xe" filled="t" fillcolor="#D9D9D9" stroked="f">
              <v:path arrowok="t"/>
              <v:fill/>
            </v:shape>
            <v:shape style="position:absolute;left:1956;top:284;width:8896;height:254" coordorigin="1956,284" coordsize="8896,254" path="m1956,538l10852,538,10852,284,1956,284,1956,538xe" filled="t" fillcolor="#D9D9D9" stroked="f">
              <v:path arrowok="t"/>
              <v:fill/>
            </v:shape>
            <v:shape style="position:absolute;left:1956;top:538;width:8896;height:252" coordorigin="1956,538" coordsize="8896,252" path="m1956,790l10852,790,10852,538,1956,538,1956,790xe" filled="t" fillcolor="#D9D9D9" stroked="f">
              <v:path arrowok="t"/>
              <v:fill/>
            </v:shape>
            <w10:wrap type="none"/>
          </v:group>
        </w:pic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ú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cos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cas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-6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el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ú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ero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g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na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os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á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cuan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se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én</w:t>
      </w:r>
      <w:r>
        <w:rPr>
          <w:rFonts w:cs="Arial" w:hAnsi="Arial" w:eastAsia="Arial" w:ascii="Arial"/>
          <w:i/>
          <w:spacing w:val="-4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do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v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ari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as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ex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es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s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argo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de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y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no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d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ea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p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r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cu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ar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ác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m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-3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o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i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za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b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en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l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1"/>
          <w:w w:val="100"/>
          <w:sz w:val="22"/>
          <w:szCs w:val="22"/>
        </w:rPr>
        <w:t>f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u</w:t>
      </w:r>
      <w:r>
        <w:rPr>
          <w:rFonts w:cs="Arial" w:hAnsi="Arial" w:eastAsia="Arial" w:ascii="Arial"/>
          <w:i/>
          <w:spacing w:val="-1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n</w:t>
      </w:r>
      <w:r>
        <w:rPr>
          <w:rFonts w:cs="Arial" w:hAnsi="Arial" w:eastAsia="Arial" w:ascii="Arial"/>
          <w:i/>
          <w:spacing w:val="-2"/>
          <w:w w:val="100"/>
          <w:sz w:val="22"/>
          <w:szCs w:val="22"/>
        </w:rPr>
        <w:t>t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e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 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citad</w:t>
      </w:r>
      <w:r>
        <w:rPr>
          <w:rFonts w:cs="Arial" w:hAnsi="Arial" w:eastAsia="Arial" w:ascii="Arial"/>
          <w:i/>
          <w:spacing w:val="3"/>
          <w:w w:val="100"/>
          <w:sz w:val="22"/>
          <w:szCs w:val="22"/>
        </w:rPr>
        <w:t>a</w:t>
      </w:r>
      <w:r>
        <w:rPr>
          <w:rFonts w:cs="Arial" w:hAnsi="Arial" w:eastAsia="Arial" w:ascii="Arial"/>
          <w:i/>
          <w:spacing w:val="0"/>
          <w:w w:val="100"/>
          <w:sz w:val="22"/>
          <w:szCs w:val="22"/>
        </w:rPr>
        <w:t>.</w:t>
      </w:r>
      <w:r>
        <w:rPr>
          <w:rFonts w:cs="Arial" w:hAnsi="Arial" w:eastAsia="Arial" w:ascii="Arial"/>
          <w:spacing w:val="0"/>
          <w:w w:val="100"/>
          <w:sz w:val="22"/>
          <w:szCs w:val="22"/>
        </w:rPr>
      </w:r>
    </w:p>
    <w:sectPr>
      <w:pgMar w:header="0" w:footer="0" w:top="1440" w:bottom="280" w:left="1720" w:right="1300"/>
      <w:headerReference w:type="default" r:id="rId27"/>
      <w:pgSz w:w="12240" w:h="15840"/>
    </w:sectPr>
  </w:body>
</w:document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5.09pt;margin-top:71.3141pt;width:50.3552pt;height:13.04pt;mso-position-horizontal-relative:page;mso-position-vertical-relative:page;z-index:-1963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2"/>
                    <w:szCs w:val="22"/>
                  </w:rPr>
                  <w:t>X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202" style="position:absolute;margin-left:295.09pt;margin-top:71.3141pt;width:50.3552pt;height:13.04pt;mso-position-horizontal-relative:page;mso-position-vertical-relative:page;z-index:-1962" filled="f" stroked="f">
          <v:textbox inset="0,0,0,0">
            <w:txbxContent>
              <w:p>
                <w:pPr>
                  <w:rPr>
                    <w:rFonts w:cs="Arial" w:hAnsi="Arial" w:eastAsia="Arial" w:ascii="Arial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Arial" w:hAnsi="Arial" w:eastAsia="Arial" w:ascii="Arial"/>
                    <w:b/>
                    <w:spacing w:val="1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2"/>
                    <w:szCs w:val="22"/>
                  </w:rPr>
                  <w:t>N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cs="Arial" w:hAnsi="Arial" w:eastAsia="Arial" w:ascii="Arial"/>
                    <w:b/>
                    <w:spacing w:val="-1"/>
                    <w:w w:val="100"/>
                    <w:sz w:val="22"/>
                    <w:szCs w:val="22"/>
                  </w:rPr>
                  <w:t>X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O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cs="Arial" w:hAnsi="Arial" w:eastAsia="Arial" w:ascii="Arial"/>
                    <w:b/>
                    <w:spacing w:val="0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cs="Arial" w:hAnsi="Arial" w:eastAsia="Arial" w:asci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0"/>
        <w:szCs w:val="0"/>
      </w:rPr>
      <w:jc w:val="left"/>
      <w:spacing w:lineRule="exact" w:line="0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1.png"/><Relationship Id="rId6" Type="http://schemas.openxmlformats.org/officeDocument/2006/relationships/image" Target="media\image2.jpg"/><Relationship Id="rId7" Type="http://schemas.openxmlformats.org/officeDocument/2006/relationships/image" Target="media\image3.jpg"/><Relationship Id="rId8" Type="http://schemas.openxmlformats.org/officeDocument/2006/relationships/header" Target="header1.xml"/><Relationship Id="rId9" Type="http://schemas.openxmlformats.org/officeDocument/2006/relationships/image" Target="media\image4.jpg"/><Relationship Id="rId10" Type="http://schemas.openxmlformats.org/officeDocument/2006/relationships/header" Target="header2.xml"/><Relationship Id="rId11" Type="http://schemas.openxmlformats.org/officeDocument/2006/relationships/image" Target="media\image5.jpg"/><Relationship Id="rId12" Type="http://schemas.openxmlformats.org/officeDocument/2006/relationships/header" Target="header3.xml"/><Relationship Id="rId13" Type="http://schemas.openxmlformats.org/officeDocument/2006/relationships/image" Target="media\image6.png"/><Relationship Id="rId14" Type="http://schemas.openxmlformats.org/officeDocument/2006/relationships/image" Target="media\image7.png"/><Relationship Id="rId15" Type="http://schemas.openxmlformats.org/officeDocument/2006/relationships/image" Target="media\image8.png"/><Relationship Id="rId16" Type="http://schemas.openxmlformats.org/officeDocument/2006/relationships/image" Target="media\image9.png"/><Relationship Id="rId17" Type="http://schemas.openxmlformats.org/officeDocument/2006/relationships/image" Target="media\image10.png"/><Relationship Id="rId18" Type="http://schemas.openxmlformats.org/officeDocument/2006/relationships/image" Target="media\image11.png"/><Relationship Id="rId19" Type="http://schemas.openxmlformats.org/officeDocument/2006/relationships/image" Target="media\image12.png"/><Relationship Id="rId20" Type="http://schemas.openxmlformats.org/officeDocument/2006/relationships/image" Target="media\image13.png"/><Relationship Id="rId21" Type="http://schemas.openxmlformats.org/officeDocument/2006/relationships/image" Target="media\image14.png"/><Relationship Id="rId22" Type="http://schemas.openxmlformats.org/officeDocument/2006/relationships/image" Target="media\image15.png"/><Relationship Id="rId23" Type="http://schemas.openxmlformats.org/officeDocument/2006/relationships/image" Target="media\image16.png"/><Relationship Id="rId24" Type="http://schemas.openxmlformats.org/officeDocument/2006/relationships/header" Target="header4.xml"/><Relationship Id="rId25" Type="http://schemas.openxmlformats.org/officeDocument/2006/relationships/header" Target="header5.xml"/><Relationship Id="rId26" Type="http://schemas.openxmlformats.org/officeDocument/2006/relationships/header" Target="header6.xml"/><Relationship Id="rId27" Type="http://schemas.openxmlformats.org/officeDocument/2006/relationships/header" Target="header7.xml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